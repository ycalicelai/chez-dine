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5BD1D5E" w14:textId="77777777" w:rsidR="000D088E" w:rsidRDefault="000D088E" w:rsidP="000D088E">
      <w:pPr>
        <w:pStyle w:val="Normal1"/>
        <w:rPr>
          <w:rFonts w:asciiTheme="minorHAnsi" w:hAnsiTheme="minorHAnsi"/>
          <w:b/>
          <w:i/>
          <w:sz w:val="22"/>
          <w:szCs w:val="22"/>
          <w:highlight w:val="yellow"/>
        </w:rPr>
      </w:pPr>
    </w:p>
    <w:p w14:paraId="031C72FF" w14:textId="77777777" w:rsidR="000D088E" w:rsidRPr="00947E1A" w:rsidRDefault="000D088E">
      <w:pPr>
        <w:pStyle w:val="Normal1"/>
        <w:jc w:val="center"/>
        <w:rPr>
          <w:rFonts w:asciiTheme="minorHAnsi" w:hAnsiTheme="minorHAnsi"/>
          <w:b/>
          <w:i/>
          <w:sz w:val="22"/>
          <w:szCs w:val="22"/>
        </w:rPr>
      </w:pPr>
    </w:p>
    <w:p w14:paraId="75745DED" w14:textId="51D5DE64" w:rsidR="00560786" w:rsidRPr="002D6C79" w:rsidRDefault="00947E1A">
      <w:pPr>
        <w:pStyle w:val="Normal1"/>
        <w:jc w:val="center"/>
        <w:rPr>
          <w:rFonts w:asciiTheme="minorHAnsi" w:hAnsiTheme="minorHAnsi"/>
          <w:i/>
          <w:sz w:val="22"/>
          <w:szCs w:val="22"/>
        </w:rPr>
      </w:pPr>
      <w:r w:rsidRPr="00947E1A">
        <w:rPr>
          <w:rFonts w:asciiTheme="minorHAnsi" w:hAnsiTheme="minorHAnsi"/>
          <w:b/>
          <w:i/>
          <w:sz w:val="22"/>
          <w:szCs w:val="22"/>
        </w:rPr>
        <w:t>Chez Dine</w:t>
      </w:r>
    </w:p>
    <w:p w14:paraId="0C443D45" w14:textId="77777777" w:rsidR="00297E49" w:rsidRPr="00560786" w:rsidRDefault="00493F32">
      <w:pPr>
        <w:pStyle w:val="Normal1"/>
        <w:jc w:val="center"/>
        <w:rPr>
          <w:rFonts w:asciiTheme="minorHAnsi" w:hAnsiTheme="minorHAnsi"/>
          <w:sz w:val="22"/>
          <w:szCs w:val="22"/>
        </w:rPr>
      </w:pPr>
      <w:r w:rsidRPr="00493F32">
        <w:rPr>
          <w:rFonts w:asciiTheme="minorHAnsi" w:hAnsiTheme="minorHAnsi"/>
          <w:b/>
          <w:sz w:val="22"/>
          <w:szCs w:val="22"/>
        </w:rPr>
        <w:t>Terms of Use</w:t>
      </w:r>
    </w:p>
    <w:p w14:paraId="30EF4753" w14:textId="77777777" w:rsidR="00297E49" w:rsidRDefault="00297E49">
      <w:pPr>
        <w:pStyle w:val="Normal1"/>
        <w:jc w:val="both"/>
        <w:rPr>
          <w:rFonts w:asciiTheme="minorHAnsi" w:hAnsiTheme="minorHAnsi"/>
        </w:rPr>
      </w:pPr>
    </w:p>
    <w:p w14:paraId="66900B06" w14:textId="09A7B20A" w:rsidR="00297E49" w:rsidRDefault="00044EF9">
      <w:pPr>
        <w:pStyle w:val="Normal1"/>
        <w:jc w:val="both"/>
        <w:rPr>
          <w:rFonts w:asciiTheme="minorHAnsi" w:hAnsiTheme="minorHAnsi"/>
        </w:rPr>
      </w:pPr>
      <w:r w:rsidRPr="00044EF9">
        <w:rPr>
          <w:rFonts w:asciiTheme="minorHAnsi" w:hAnsiTheme="minorHAnsi"/>
          <w:sz w:val="22"/>
        </w:rPr>
        <w:t xml:space="preserve">Last modified:  </w:t>
      </w:r>
      <w:r w:rsidR="00947E1A">
        <w:rPr>
          <w:rFonts w:asciiTheme="minorHAnsi" w:hAnsiTheme="minorHAnsi"/>
          <w:b/>
          <w:i/>
          <w:sz w:val="22"/>
        </w:rPr>
        <w:t xml:space="preserve">Nov 28, 2017 </w:t>
      </w:r>
    </w:p>
    <w:p w14:paraId="3F03D725" w14:textId="77777777" w:rsidR="00297E49" w:rsidRDefault="00297E49">
      <w:pPr>
        <w:pStyle w:val="Normal1"/>
        <w:jc w:val="both"/>
        <w:rPr>
          <w:rFonts w:asciiTheme="minorHAnsi" w:hAnsiTheme="minorHAnsi"/>
        </w:rPr>
      </w:pPr>
    </w:p>
    <w:p w14:paraId="11618AD9" w14:textId="62C6BA4F" w:rsidR="00297E49" w:rsidRDefault="00044EF9">
      <w:pPr>
        <w:pStyle w:val="Normal1"/>
        <w:jc w:val="both"/>
        <w:rPr>
          <w:rFonts w:asciiTheme="minorHAnsi" w:hAnsiTheme="minorHAnsi"/>
        </w:rPr>
      </w:pPr>
      <w:r w:rsidRPr="00044EF9">
        <w:rPr>
          <w:rFonts w:asciiTheme="minorHAnsi" w:hAnsiTheme="minorHAnsi"/>
          <w:sz w:val="22"/>
        </w:rPr>
        <w:t>Effective date:</w:t>
      </w:r>
      <w:r w:rsidR="00947E1A">
        <w:rPr>
          <w:rFonts w:asciiTheme="minorHAnsi" w:hAnsiTheme="minorHAnsi"/>
          <w:sz w:val="22"/>
        </w:rPr>
        <w:t xml:space="preserve"> Nov 28, 2017 </w:t>
      </w:r>
    </w:p>
    <w:p w14:paraId="66186997" w14:textId="77777777" w:rsidR="00297E49" w:rsidRDefault="00297E49">
      <w:pPr>
        <w:pStyle w:val="Normal1"/>
        <w:jc w:val="both"/>
        <w:rPr>
          <w:rFonts w:asciiTheme="minorHAnsi" w:hAnsiTheme="minorHAnsi"/>
        </w:rPr>
      </w:pPr>
    </w:p>
    <w:p w14:paraId="5197BFFD" w14:textId="77777777" w:rsidR="007B2636" w:rsidRDefault="00560786">
      <w:pPr>
        <w:pStyle w:val="Normal1"/>
        <w:numPr>
          <w:ilvl w:val="0"/>
          <w:numId w:val="26"/>
        </w:numPr>
        <w:ind w:left="0"/>
        <w:jc w:val="both"/>
        <w:rPr>
          <w:rFonts w:asciiTheme="minorHAnsi" w:hAnsiTheme="minorHAnsi"/>
          <w:b/>
          <w:sz w:val="22"/>
        </w:rPr>
      </w:pPr>
      <w:bookmarkStart w:id="0" w:name="h.gjdgxs" w:colFirst="0" w:colLast="0"/>
      <w:bookmarkEnd w:id="0"/>
      <w:r>
        <w:rPr>
          <w:rFonts w:asciiTheme="minorHAnsi" w:hAnsiTheme="minorHAnsi"/>
          <w:b/>
          <w:sz w:val="22"/>
        </w:rPr>
        <w:t>BACKGROUND</w:t>
      </w:r>
    </w:p>
    <w:p w14:paraId="45AD2999" w14:textId="77777777" w:rsidR="00560786" w:rsidRDefault="00560786">
      <w:pPr>
        <w:pStyle w:val="Normal1"/>
        <w:jc w:val="both"/>
        <w:rPr>
          <w:rFonts w:asciiTheme="minorHAnsi" w:hAnsiTheme="minorHAnsi"/>
          <w:sz w:val="22"/>
        </w:rPr>
      </w:pPr>
    </w:p>
    <w:p w14:paraId="1F21A083" w14:textId="54DF0905" w:rsidR="00297E49" w:rsidRDefault="00044EF9">
      <w:pPr>
        <w:pStyle w:val="Normal1"/>
        <w:jc w:val="both"/>
        <w:rPr>
          <w:rFonts w:asciiTheme="minorHAnsi" w:hAnsiTheme="minorHAnsi"/>
        </w:rPr>
      </w:pPr>
      <w:r w:rsidRPr="00044EF9">
        <w:rPr>
          <w:rFonts w:asciiTheme="minorHAnsi" w:hAnsiTheme="minorHAnsi"/>
          <w:sz w:val="22"/>
        </w:rPr>
        <w:t>These terms of use (the “</w:t>
      </w:r>
      <w:r w:rsidRPr="00044EF9">
        <w:rPr>
          <w:rFonts w:asciiTheme="minorHAnsi" w:hAnsiTheme="minorHAnsi"/>
          <w:b/>
          <w:sz w:val="22"/>
        </w:rPr>
        <w:t>Terms</w:t>
      </w:r>
      <w:r w:rsidRPr="00044EF9">
        <w:rPr>
          <w:rFonts w:asciiTheme="minorHAnsi" w:hAnsiTheme="minorHAnsi"/>
          <w:sz w:val="22"/>
        </w:rPr>
        <w:t>” or “</w:t>
      </w:r>
      <w:r w:rsidRPr="00044EF9">
        <w:rPr>
          <w:rFonts w:asciiTheme="minorHAnsi" w:hAnsiTheme="minorHAnsi"/>
          <w:b/>
          <w:sz w:val="22"/>
        </w:rPr>
        <w:t>Terms of Use</w:t>
      </w:r>
      <w:r w:rsidRPr="00044EF9">
        <w:rPr>
          <w:rFonts w:asciiTheme="minorHAnsi" w:hAnsiTheme="minorHAnsi"/>
          <w:sz w:val="22"/>
        </w:rPr>
        <w:t xml:space="preserve">”) govern your access of the </w:t>
      </w:r>
      <w:r w:rsidR="00560786">
        <w:rPr>
          <w:rFonts w:asciiTheme="minorHAnsi" w:hAnsiTheme="minorHAnsi"/>
          <w:sz w:val="22"/>
        </w:rPr>
        <w:t>child care communication software</w:t>
      </w:r>
      <w:r w:rsidR="0046685D" w:rsidRPr="0046685D">
        <w:rPr>
          <w:rFonts w:asciiTheme="minorHAnsi" w:eastAsia="Calibri" w:hAnsiTheme="minorHAnsi" w:cs="Calibri"/>
          <w:sz w:val="22"/>
          <w:szCs w:val="22"/>
        </w:rPr>
        <w:t>,</w:t>
      </w:r>
      <w:r w:rsidRPr="00044EF9">
        <w:rPr>
          <w:rFonts w:asciiTheme="minorHAnsi" w:hAnsiTheme="minorHAnsi"/>
          <w:sz w:val="22"/>
        </w:rPr>
        <w:t xml:space="preserve"> </w:t>
      </w:r>
      <w:r w:rsidR="00560786">
        <w:rPr>
          <w:rFonts w:asciiTheme="minorHAnsi" w:hAnsiTheme="minorHAnsi"/>
          <w:sz w:val="22"/>
        </w:rPr>
        <w:t xml:space="preserve">whether </w:t>
      </w:r>
      <w:r w:rsidRPr="00044EF9">
        <w:rPr>
          <w:rFonts w:asciiTheme="minorHAnsi" w:hAnsiTheme="minorHAnsi"/>
          <w:sz w:val="22"/>
        </w:rPr>
        <w:t>accessed</w:t>
      </w:r>
      <w:r w:rsidR="00560786">
        <w:rPr>
          <w:rFonts w:asciiTheme="minorHAnsi" w:hAnsiTheme="minorHAnsi"/>
          <w:sz w:val="22"/>
        </w:rPr>
        <w:t>:</w:t>
      </w:r>
      <w:r w:rsidRPr="00044EF9">
        <w:rPr>
          <w:rFonts w:asciiTheme="minorHAnsi" w:hAnsiTheme="minorHAnsi"/>
          <w:sz w:val="22"/>
        </w:rPr>
        <w:t xml:space="preserve"> </w:t>
      </w:r>
      <w:r w:rsidR="00560786">
        <w:rPr>
          <w:rFonts w:asciiTheme="minorHAnsi" w:hAnsiTheme="minorHAnsi"/>
          <w:sz w:val="22"/>
        </w:rPr>
        <w:t xml:space="preserve">(a) </w:t>
      </w:r>
      <w:r w:rsidRPr="00044EF9">
        <w:rPr>
          <w:rFonts w:asciiTheme="minorHAnsi" w:hAnsiTheme="minorHAnsi"/>
          <w:sz w:val="22"/>
        </w:rPr>
        <w:t xml:space="preserve">on a computer connected to the internet at </w:t>
      </w:r>
      <w:hyperlink r:id="rId13" w:history="1">
        <w:r w:rsidR="00947E1A" w:rsidRPr="00947E1A">
          <w:rPr>
            <w:rStyle w:val="Hyperlink"/>
            <w:rFonts w:asciiTheme="minorHAnsi" w:hAnsiTheme="minorHAnsi"/>
            <w:b/>
            <w:i/>
          </w:rPr>
          <w:t>www.chezdine.com</w:t>
        </w:r>
      </w:hyperlink>
      <w:r w:rsidR="00947E1A" w:rsidRPr="00947E1A">
        <w:rPr>
          <w:rFonts w:asciiTheme="minorHAnsi" w:hAnsiTheme="minorHAnsi"/>
          <w:b/>
          <w:i/>
        </w:rPr>
        <w:t xml:space="preserve"> </w:t>
      </w:r>
      <w:r w:rsidR="0046685D" w:rsidRPr="0046685D">
        <w:rPr>
          <w:rFonts w:asciiTheme="minorHAnsi" w:eastAsia="Calibri" w:hAnsiTheme="minorHAnsi" w:cs="Calibri"/>
          <w:sz w:val="22"/>
          <w:szCs w:val="22"/>
        </w:rPr>
        <w:t xml:space="preserve"> (the “</w:t>
      </w:r>
      <w:r w:rsidR="00A30019">
        <w:rPr>
          <w:rFonts w:asciiTheme="minorHAnsi" w:eastAsia="Calibri" w:hAnsiTheme="minorHAnsi" w:cs="Calibri"/>
          <w:b/>
          <w:sz w:val="22"/>
          <w:szCs w:val="22"/>
        </w:rPr>
        <w:t>Webs</w:t>
      </w:r>
      <w:r w:rsidR="0046685D" w:rsidRPr="0046685D">
        <w:rPr>
          <w:rFonts w:asciiTheme="minorHAnsi" w:eastAsia="Calibri" w:hAnsiTheme="minorHAnsi" w:cs="Calibri"/>
          <w:b/>
          <w:sz w:val="22"/>
          <w:szCs w:val="22"/>
        </w:rPr>
        <w:t>ite</w:t>
      </w:r>
      <w:r w:rsidR="0046685D" w:rsidRPr="0046685D">
        <w:rPr>
          <w:rFonts w:asciiTheme="minorHAnsi" w:eastAsia="Calibri" w:hAnsiTheme="minorHAnsi" w:cs="Calibri"/>
          <w:sz w:val="22"/>
          <w:szCs w:val="22"/>
        </w:rPr>
        <w:t>”)</w:t>
      </w:r>
      <w:r w:rsidR="00FF56EA">
        <w:rPr>
          <w:rFonts w:asciiTheme="minorHAnsi" w:eastAsia="Calibri" w:hAnsiTheme="minorHAnsi" w:cs="Calibri"/>
          <w:sz w:val="22"/>
          <w:szCs w:val="22"/>
        </w:rPr>
        <w:t xml:space="preserve">; (b) </w:t>
      </w:r>
      <w:r w:rsidR="00C75963">
        <w:rPr>
          <w:rFonts w:asciiTheme="minorHAnsi" w:eastAsia="Calibri" w:hAnsiTheme="minorHAnsi" w:cs="Calibri"/>
          <w:sz w:val="22"/>
          <w:szCs w:val="22"/>
        </w:rPr>
        <w:t xml:space="preserve">on </w:t>
      </w:r>
      <w:r w:rsidR="00947E1A" w:rsidRPr="00947E1A">
        <w:rPr>
          <w:rFonts w:asciiTheme="minorHAnsi" w:hAnsiTheme="minorHAnsi"/>
          <w:b/>
          <w:i/>
          <w:sz w:val="22"/>
          <w:szCs w:val="22"/>
        </w:rPr>
        <w:t>Chez Dine</w:t>
      </w:r>
      <w:r w:rsidR="002D6C79" w:rsidRPr="002D6C79">
        <w:rPr>
          <w:rFonts w:asciiTheme="minorHAnsi" w:hAnsiTheme="minorHAnsi"/>
          <w:i/>
          <w:sz w:val="22"/>
          <w:szCs w:val="22"/>
        </w:rPr>
        <w:t xml:space="preserve"> </w:t>
      </w:r>
      <w:r w:rsidR="00FF56EA">
        <w:rPr>
          <w:rFonts w:asciiTheme="minorHAnsi" w:eastAsia="Calibri" w:hAnsiTheme="minorHAnsi" w:cs="Calibri"/>
          <w:sz w:val="22"/>
          <w:szCs w:val="22"/>
        </w:rPr>
        <w:t xml:space="preserve">social media properties; or (c) by mobile </w:t>
      </w:r>
      <w:r w:rsidR="00B57587">
        <w:rPr>
          <w:rFonts w:asciiTheme="minorHAnsi" w:eastAsia="Calibri" w:hAnsiTheme="minorHAnsi" w:cs="Calibri"/>
          <w:sz w:val="22"/>
          <w:szCs w:val="22"/>
        </w:rPr>
        <w:t xml:space="preserve">device </w:t>
      </w:r>
      <w:r w:rsidR="00FF56EA">
        <w:rPr>
          <w:rFonts w:asciiTheme="minorHAnsi" w:eastAsia="Calibri" w:hAnsiTheme="minorHAnsi" w:cs="Calibri"/>
          <w:sz w:val="22"/>
          <w:szCs w:val="22"/>
        </w:rPr>
        <w:t xml:space="preserve">(individually and collectively, (a), (b), and (c) are </w:t>
      </w:r>
      <w:r w:rsidR="002D6C79">
        <w:rPr>
          <w:rFonts w:asciiTheme="minorHAnsi" w:eastAsia="Calibri" w:hAnsiTheme="minorHAnsi" w:cs="Calibri"/>
          <w:sz w:val="22"/>
          <w:szCs w:val="22"/>
        </w:rPr>
        <w:t xml:space="preserve">the </w:t>
      </w:r>
      <w:r w:rsidR="00FF56EA">
        <w:rPr>
          <w:rFonts w:asciiTheme="minorHAnsi" w:eastAsia="Calibri" w:hAnsiTheme="minorHAnsi" w:cs="Calibri"/>
          <w:b/>
          <w:sz w:val="22"/>
          <w:szCs w:val="22"/>
        </w:rPr>
        <w:t>“</w:t>
      </w:r>
      <w:r w:rsidR="002D6C79">
        <w:rPr>
          <w:rFonts w:asciiTheme="minorHAnsi" w:eastAsia="Calibri" w:hAnsiTheme="minorHAnsi" w:cs="Calibri"/>
          <w:b/>
          <w:sz w:val="22"/>
          <w:szCs w:val="22"/>
        </w:rPr>
        <w:t>Product</w:t>
      </w:r>
      <w:r w:rsidR="00FF56EA">
        <w:rPr>
          <w:rFonts w:asciiTheme="minorHAnsi" w:eastAsia="Calibri" w:hAnsiTheme="minorHAnsi" w:cs="Calibri"/>
          <w:b/>
          <w:sz w:val="22"/>
          <w:szCs w:val="22"/>
        </w:rPr>
        <w:t>”</w:t>
      </w:r>
      <w:r w:rsidR="00FF56EA">
        <w:rPr>
          <w:rFonts w:asciiTheme="minorHAnsi" w:eastAsia="Calibri" w:hAnsiTheme="minorHAnsi" w:cs="Calibri"/>
          <w:sz w:val="22"/>
          <w:szCs w:val="22"/>
        </w:rPr>
        <w:t xml:space="preserve">), </w:t>
      </w:r>
      <w:r w:rsidR="0046685D" w:rsidRPr="0046685D">
        <w:rPr>
          <w:rFonts w:asciiTheme="minorHAnsi" w:hAnsiTheme="minorHAnsi"/>
          <w:sz w:val="22"/>
        </w:rPr>
        <w:t xml:space="preserve">as owned and operated by </w:t>
      </w:r>
      <w:r w:rsidR="00947E1A" w:rsidRPr="00947E1A">
        <w:rPr>
          <w:rFonts w:asciiTheme="minorHAnsi" w:hAnsiTheme="minorHAnsi"/>
          <w:b/>
          <w:i/>
          <w:sz w:val="22"/>
          <w:szCs w:val="22"/>
        </w:rPr>
        <w:t>Chez Dine</w:t>
      </w:r>
      <w:r w:rsidR="00DF1D68">
        <w:rPr>
          <w:rFonts w:asciiTheme="minorHAnsi" w:hAnsiTheme="minorHAnsi"/>
          <w:sz w:val="22"/>
        </w:rPr>
        <w:t>,</w:t>
      </w:r>
      <w:r w:rsidR="0046685D" w:rsidRPr="0046685D">
        <w:rPr>
          <w:rFonts w:asciiTheme="minorHAnsi" w:hAnsiTheme="minorHAnsi"/>
          <w:sz w:val="22"/>
        </w:rPr>
        <w:t xml:space="preserve"> a</w:t>
      </w:r>
      <w:r w:rsidRPr="00044EF9">
        <w:rPr>
          <w:rFonts w:asciiTheme="minorHAnsi" w:hAnsiTheme="minorHAnsi"/>
          <w:sz w:val="22"/>
        </w:rPr>
        <w:t xml:space="preserve"> </w:t>
      </w:r>
      <w:r w:rsidR="00DF1D68">
        <w:rPr>
          <w:rFonts w:asciiTheme="minorHAnsi" w:hAnsiTheme="minorHAnsi"/>
          <w:sz w:val="22"/>
        </w:rPr>
        <w:t>company</w:t>
      </w:r>
      <w:r w:rsidR="00DF1D68" w:rsidRPr="00044EF9">
        <w:rPr>
          <w:rFonts w:asciiTheme="minorHAnsi" w:hAnsiTheme="minorHAnsi"/>
          <w:sz w:val="22"/>
        </w:rPr>
        <w:t xml:space="preserve"> </w:t>
      </w:r>
      <w:r w:rsidR="00DF1D68">
        <w:rPr>
          <w:rFonts w:asciiTheme="minorHAnsi" w:hAnsiTheme="minorHAnsi"/>
          <w:sz w:val="22"/>
        </w:rPr>
        <w:t>located</w:t>
      </w:r>
      <w:r w:rsidRPr="00044EF9">
        <w:rPr>
          <w:rFonts w:asciiTheme="minorHAnsi" w:hAnsiTheme="minorHAnsi"/>
          <w:sz w:val="22"/>
        </w:rPr>
        <w:t xml:space="preserve"> at</w:t>
      </w:r>
      <w:r w:rsidR="00947E1A">
        <w:rPr>
          <w:rFonts w:asciiTheme="minorHAnsi" w:hAnsiTheme="minorHAnsi"/>
          <w:sz w:val="22"/>
        </w:rPr>
        <w:t xml:space="preserve"> 3-231 Main St W, Hamilton, ON L8P 1J4 </w:t>
      </w:r>
      <w:r w:rsidRPr="00044EF9">
        <w:rPr>
          <w:rFonts w:asciiTheme="minorHAnsi" w:hAnsiTheme="minorHAnsi"/>
          <w:sz w:val="22"/>
        </w:rPr>
        <w:t>(referred to in these Terms as “</w:t>
      </w:r>
      <w:r w:rsidRPr="00044EF9">
        <w:rPr>
          <w:rFonts w:asciiTheme="minorHAnsi" w:hAnsiTheme="minorHAnsi"/>
          <w:b/>
          <w:sz w:val="22"/>
        </w:rPr>
        <w:t>we</w:t>
      </w:r>
      <w:r w:rsidRPr="00044EF9">
        <w:rPr>
          <w:rFonts w:asciiTheme="minorHAnsi" w:hAnsiTheme="minorHAnsi"/>
          <w:sz w:val="22"/>
        </w:rPr>
        <w:t>”, “</w:t>
      </w:r>
      <w:r w:rsidRPr="00044EF9">
        <w:rPr>
          <w:rFonts w:asciiTheme="minorHAnsi" w:hAnsiTheme="minorHAnsi"/>
          <w:b/>
          <w:sz w:val="22"/>
        </w:rPr>
        <w:t>us</w:t>
      </w:r>
      <w:r w:rsidRPr="00044EF9">
        <w:rPr>
          <w:rFonts w:asciiTheme="minorHAnsi" w:hAnsiTheme="minorHAnsi"/>
          <w:sz w:val="22"/>
        </w:rPr>
        <w:t>” or the “</w:t>
      </w:r>
      <w:r w:rsidRPr="00044EF9">
        <w:rPr>
          <w:rFonts w:asciiTheme="minorHAnsi" w:hAnsiTheme="minorHAnsi"/>
          <w:b/>
          <w:sz w:val="22"/>
        </w:rPr>
        <w:t>Company</w:t>
      </w:r>
      <w:r w:rsidRPr="00044EF9">
        <w:rPr>
          <w:rFonts w:asciiTheme="minorHAnsi" w:hAnsiTheme="minorHAnsi"/>
          <w:sz w:val="22"/>
        </w:rPr>
        <w:t>”)</w:t>
      </w:r>
      <w:r w:rsidR="00DF1D68">
        <w:rPr>
          <w:rFonts w:asciiTheme="minorHAnsi" w:hAnsiTheme="minorHAnsi"/>
          <w:sz w:val="22"/>
        </w:rPr>
        <w:t>.</w:t>
      </w:r>
      <w:r w:rsidR="00FF56EA">
        <w:rPr>
          <w:rFonts w:asciiTheme="minorHAnsi" w:hAnsiTheme="minorHAnsi"/>
          <w:sz w:val="22"/>
        </w:rPr>
        <w:t xml:space="preserve"> </w:t>
      </w:r>
      <w:r w:rsidRPr="00044EF9">
        <w:rPr>
          <w:rFonts w:asciiTheme="minorHAnsi" w:hAnsiTheme="minorHAnsi"/>
          <w:sz w:val="22"/>
        </w:rPr>
        <w:t xml:space="preserve">These Terms govern the use of all persons using </w:t>
      </w:r>
      <w:r w:rsidR="002D6C79">
        <w:rPr>
          <w:rFonts w:asciiTheme="minorHAnsi" w:hAnsiTheme="minorHAnsi"/>
          <w:sz w:val="22"/>
        </w:rPr>
        <w:t>the Product</w:t>
      </w:r>
      <w:r w:rsidRPr="00044EF9">
        <w:rPr>
          <w:rFonts w:asciiTheme="minorHAnsi" w:hAnsiTheme="minorHAnsi"/>
          <w:sz w:val="22"/>
        </w:rPr>
        <w:t xml:space="preserve">, including without limitation, </w:t>
      </w:r>
      <w:r w:rsidRPr="00044EF9">
        <w:rPr>
          <w:rFonts w:ascii="Calibri" w:hAnsi="Calibri"/>
          <w:sz w:val="22"/>
        </w:rPr>
        <w:t xml:space="preserve">the </w:t>
      </w:r>
      <w:r w:rsidR="00FF56EA">
        <w:rPr>
          <w:rFonts w:ascii="Calibri" w:eastAsia="Calibri" w:hAnsi="Calibri" w:cs="Calibri"/>
          <w:sz w:val="22"/>
          <w:szCs w:val="22"/>
        </w:rPr>
        <w:t>account manager</w:t>
      </w:r>
      <w:r w:rsidR="00482E14">
        <w:rPr>
          <w:rFonts w:ascii="Calibri" w:eastAsia="Calibri" w:hAnsi="Calibri" w:cs="Calibri"/>
          <w:sz w:val="22"/>
          <w:szCs w:val="22"/>
        </w:rPr>
        <w:t xml:space="preserve"> </w:t>
      </w:r>
      <w:r w:rsidR="00FF56EA">
        <w:rPr>
          <w:rFonts w:ascii="Calibri" w:eastAsia="Calibri" w:hAnsi="Calibri" w:cs="Calibri"/>
          <w:sz w:val="22"/>
          <w:szCs w:val="22"/>
        </w:rPr>
        <w:t xml:space="preserve">or organization </w:t>
      </w:r>
      <w:r w:rsidR="00482E14">
        <w:rPr>
          <w:rFonts w:ascii="Calibri" w:eastAsia="Calibri" w:hAnsi="Calibri" w:cs="Calibri"/>
          <w:sz w:val="22"/>
          <w:szCs w:val="22"/>
        </w:rPr>
        <w:t xml:space="preserve">who </w:t>
      </w:r>
      <w:r w:rsidR="00FF56EA">
        <w:rPr>
          <w:rFonts w:ascii="Calibri" w:eastAsia="Calibri" w:hAnsi="Calibri" w:cs="Calibri"/>
          <w:sz w:val="22"/>
          <w:szCs w:val="22"/>
        </w:rPr>
        <w:t>registers</w:t>
      </w:r>
      <w:r w:rsidR="00482E14">
        <w:rPr>
          <w:rFonts w:ascii="Calibri" w:eastAsia="Calibri" w:hAnsi="Calibri" w:cs="Calibri"/>
          <w:sz w:val="22"/>
          <w:szCs w:val="22"/>
        </w:rPr>
        <w:t xml:space="preserve"> an account on </w:t>
      </w:r>
      <w:r w:rsidR="002D6C79">
        <w:rPr>
          <w:rFonts w:ascii="Calibri" w:eastAsia="Calibri" w:hAnsi="Calibri" w:cs="Calibri"/>
          <w:sz w:val="22"/>
          <w:szCs w:val="22"/>
        </w:rPr>
        <w:t>the Product</w:t>
      </w:r>
      <w:r w:rsidR="00AC0C07">
        <w:rPr>
          <w:rFonts w:ascii="Calibri" w:eastAsia="Calibri" w:hAnsi="Calibri" w:cs="Calibri"/>
          <w:sz w:val="22"/>
          <w:szCs w:val="22"/>
        </w:rPr>
        <w:t xml:space="preserve"> (</w:t>
      </w:r>
      <w:r w:rsidR="008525CE">
        <w:rPr>
          <w:rFonts w:ascii="Calibri" w:eastAsia="Calibri" w:hAnsi="Calibri" w:cs="Calibri"/>
          <w:sz w:val="22"/>
          <w:szCs w:val="22"/>
        </w:rPr>
        <w:t xml:space="preserve">the </w:t>
      </w:r>
      <w:r w:rsidR="00AC0C07">
        <w:rPr>
          <w:rFonts w:ascii="Calibri" w:eastAsia="Calibri" w:hAnsi="Calibri" w:cs="Calibri"/>
          <w:b/>
          <w:sz w:val="22"/>
          <w:szCs w:val="22"/>
        </w:rPr>
        <w:t>“Account Manager”</w:t>
      </w:r>
      <w:r w:rsidR="00AC0C07">
        <w:rPr>
          <w:rFonts w:ascii="Calibri" w:eastAsia="Calibri" w:hAnsi="Calibri" w:cs="Calibri"/>
          <w:sz w:val="22"/>
          <w:szCs w:val="22"/>
        </w:rPr>
        <w:t>)</w:t>
      </w:r>
      <w:r w:rsidR="00482E14">
        <w:rPr>
          <w:rFonts w:ascii="Calibri" w:eastAsia="Calibri" w:hAnsi="Calibri" w:cs="Calibri"/>
          <w:sz w:val="22"/>
          <w:szCs w:val="22"/>
        </w:rPr>
        <w:t>,</w:t>
      </w:r>
      <w:r w:rsidR="00482E14">
        <w:rPr>
          <w:rFonts w:asciiTheme="minorHAnsi" w:hAnsiTheme="minorHAnsi"/>
          <w:sz w:val="22"/>
        </w:rPr>
        <w:t xml:space="preserve"> all</w:t>
      </w:r>
      <w:r w:rsidR="00FF56EA">
        <w:rPr>
          <w:rFonts w:asciiTheme="minorHAnsi" w:hAnsiTheme="minorHAnsi"/>
          <w:sz w:val="22"/>
        </w:rPr>
        <w:t xml:space="preserve"> additional managers</w:t>
      </w:r>
      <w:r w:rsidR="00482E14">
        <w:rPr>
          <w:rFonts w:asciiTheme="minorHAnsi" w:hAnsiTheme="minorHAnsi"/>
          <w:sz w:val="22"/>
        </w:rPr>
        <w:t xml:space="preserve">, </w:t>
      </w:r>
      <w:r w:rsidR="00FF56EA">
        <w:rPr>
          <w:rFonts w:asciiTheme="minorHAnsi" w:hAnsiTheme="minorHAnsi"/>
          <w:sz w:val="22"/>
        </w:rPr>
        <w:t>teachers and parents</w:t>
      </w:r>
      <w:r w:rsidR="00482E14">
        <w:rPr>
          <w:rFonts w:asciiTheme="minorHAnsi" w:hAnsiTheme="minorHAnsi"/>
          <w:sz w:val="22"/>
        </w:rPr>
        <w:t xml:space="preserve"> (collectively</w:t>
      </w:r>
      <w:r w:rsidR="00B21C9D">
        <w:rPr>
          <w:rFonts w:asciiTheme="minorHAnsi" w:hAnsiTheme="minorHAnsi"/>
          <w:sz w:val="22"/>
        </w:rPr>
        <w:t>, along with the Account Manager,</w:t>
      </w:r>
      <w:r w:rsidR="00482E14">
        <w:rPr>
          <w:rFonts w:asciiTheme="minorHAnsi" w:hAnsiTheme="minorHAnsi"/>
          <w:sz w:val="22"/>
        </w:rPr>
        <w:t xml:space="preserve"> “</w:t>
      </w:r>
      <w:r w:rsidR="00482E14" w:rsidRPr="00F114CA">
        <w:rPr>
          <w:rFonts w:asciiTheme="minorHAnsi" w:hAnsiTheme="minorHAnsi"/>
          <w:b/>
          <w:sz w:val="22"/>
        </w:rPr>
        <w:t>You</w:t>
      </w:r>
      <w:r w:rsidR="00482E14">
        <w:rPr>
          <w:rFonts w:asciiTheme="minorHAnsi" w:hAnsiTheme="minorHAnsi"/>
          <w:sz w:val="22"/>
        </w:rPr>
        <w:t>”</w:t>
      </w:r>
      <w:r w:rsidR="00AC0C07">
        <w:rPr>
          <w:rFonts w:asciiTheme="minorHAnsi" w:hAnsiTheme="minorHAnsi"/>
          <w:sz w:val="22"/>
        </w:rPr>
        <w:t xml:space="preserve"> or the </w:t>
      </w:r>
      <w:r w:rsidR="00AC0C07">
        <w:rPr>
          <w:rFonts w:asciiTheme="minorHAnsi" w:hAnsiTheme="minorHAnsi"/>
          <w:b/>
          <w:sz w:val="22"/>
        </w:rPr>
        <w:t>“User”</w:t>
      </w:r>
      <w:r w:rsidR="00571D37">
        <w:rPr>
          <w:rFonts w:asciiTheme="minorHAnsi" w:hAnsiTheme="minorHAnsi"/>
          <w:sz w:val="22"/>
        </w:rPr>
        <w:t>),</w:t>
      </w:r>
      <w:r w:rsidRPr="00044EF9">
        <w:rPr>
          <w:rFonts w:asciiTheme="minorHAnsi" w:hAnsiTheme="minorHAnsi"/>
          <w:sz w:val="22"/>
        </w:rPr>
        <w:t xml:space="preserve"> wh</w:t>
      </w:r>
      <w:r w:rsidR="00FF56EA">
        <w:rPr>
          <w:rFonts w:asciiTheme="minorHAnsi" w:hAnsiTheme="minorHAnsi"/>
          <w:sz w:val="22"/>
        </w:rPr>
        <w:t>o</w:t>
      </w:r>
      <w:r w:rsidRPr="00044EF9">
        <w:rPr>
          <w:rFonts w:asciiTheme="minorHAnsi" w:hAnsiTheme="minorHAnsi"/>
          <w:sz w:val="22"/>
        </w:rPr>
        <w:t xml:space="preserve"> ha</w:t>
      </w:r>
      <w:r w:rsidR="00FF56EA">
        <w:rPr>
          <w:rFonts w:asciiTheme="minorHAnsi" w:hAnsiTheme="minorHAnsi"/>
          <w:sz w:val="22"/>
        </w:rPr>
        <w:t>ve</w:t>
      </w:r>
      <w:r w:rsidRPr="00044EF9">
        <w:rPr>
          <w:rFonts w:asciiTheme="minorHAnsi" w:hAnsiTheme="minorHAnsi"/>
          <w:sz w:val="22"/>
        </w:rPr>
        <w:t xml:space="preserve"> registered for the use of </w:t>
      </w:r>
      <w:r w:rsidR="002D6C79">
        <w:rPr>
          <w:rFonts w:asciiTheme="minorHAnsi" w:hAnsiTheme="minorHAnsi"/>
          <w:sz w:val="22"/>
        </w:rPr>
        <w:t>the Product</w:t>
      </w:r>
      <w:r w:rsidRPr="00044EF9">
        <w:rPr>
          <w:rFonts w:asciiTheme="minorHAnsi" w:hAnsiTheme="minorHAnsi"/>
          <w:sz w:val="22"/>
        </w:rPr>
        <w:t xml:space="preserve">, and are binding on any use of </w:t>
      </w:r>
      <w:r w:rsidR="002D6C79">
        <w:rPr>
          <w:rFonts w:asciiTheme="minorHAnsi" w:hAnsiTheme="minorHAnsi"/>
          <w:sz w:val="22"/>
        </w:rPr>
        <w:t>the Product</w:t>
      </w:r>
      <w:r w:rsidR="00571D37">
        <w:rPr>
          <w:rFonts w:asciiTheme="minorHAnsi" w:hAnsiTheme="minorHAnsi"/>
          <w:sz w:val="22"/>
        </w:rPr>
        <w:t>,</w:t>
      </w:r>
      <w:r w:rsidRPr="00044EF9">
        <w:rPr>
          <w:rFonts w:asciiTheme="minorHAnsi" w:hAnsiTheme="minorHAnsi"/>
          <w:sz w:val="22"/>
        </w:rPr>
        <w:t xml:space="preserve"> and apply to </w:t>
      </w:r>
      <w:r w:rsidR="00097FFB">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from the time that </w:t>
      </w:r>
      <w:r w:rsidR="00097FFB">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access </w:t>
      </w:r>
      <w:r w:rsidR="002D6C79">
        <w:rPr>
          <w:rFonts w:asciiTheme="minorHAnsi" w:hAnsiTheme="minorHAnsi"/>
          <w:sz w:val="22"/>
        </w:rPr>
        <w:t>the Product</w:t>
      </w:r>
      <w:r w:rsidRPr="00044EF9">
        <w:rPr>
          <w:rFonts w:asciiTheme="minorHAnsi" w:hAnsiTheme="minorHAnsi"/>
          <w:sz w:val="22"/>
        </w:rPr>
        <w:t>.</w:t>
      </w:r>
      <w:r w:rsidR="00B23680" w:rsidRPr="00B23680">
        <w:rPr>
          <w:rFonts w:asciiTheme="minorHAnsi" w:hAnsiTheme="minorHAnsi"/>
          <w:sz w:val="22"/>
        </w:rPr>
        <w:t xml:space="preserve"> </w:t>
      </w:r>
      <w:r w:rsidR="00571D37">
        <w:rPr>
          <w:rFonts w:asciiTheme="minorHAnsi" w:hAnsiTheme="minorHAnsi"/>
          <w:sz w:val="22"/>
        </w:rPr>
        <w:t>For clarification,</w:t>
      </w:r>
      <w:r w:rsidR="00B23680" w:rsidRPr="00B23680">
        <w:rPr>
          <w:rFonts w:asciiTheme="minorHAnsi" w:hAnsiTheme="minorHAnsi"/>
          <w:sz w:val="22"/>
        </w:rPr>
        <w:t xml:space="preserve"> </w:t>
      </w:r>
      <w:r w:rsidR="00571D37">
        <w:rPr>
          <w:rFonts w:asciiTheme="minorHAnsi" w:hAnsiTheme="minorHAnsi"/>
          <w:sz w:val="22"/>
        </w:rPr>
        <w:t>“You” includes terms such as “your” and “yourself”.</w:t>
      </w:r>
      <w:r w:rsidRPr="00044EF9">
        <w:rPr>
          <w:rFonts w:asciiTheme="minorHAnsi" w:hAnsiTheme="minorHAnsi"/>
          <w:sz w:val="22"/>
        </w:rPr>
        <w:t xml:space="preserve">  </w:t>
      </w:r>
    </w:p>
    <w:p w14:paraId="68177178" w14:textId="77777777" w:rsidR="00297E49" w:rsidRDefault="00297E49">
      <w:pPr>
        <w:pStyle w:val="Normal1"/>
        <w:jc w:val="both"/>
        <w:rPr>
          <w:rFonts w:asciiTheme="minorHAnsi" w:hAnsiTheme="minorHAnsi"/>
        </w:rPr>
      </w:pPr>
    </w:p>
    <w:p w14:paraId="6668E50E" w14:textId="77777777" w:rsidR="007B2636" w:rsidRDefault="00044EF9">
      <w:pPr>
        <w:pStyle w:val="Normal1"/>
        <w:numPr>
          <w:ilvl w:val="0"/>
          <w:numId w:val="26"/>
        </w:numPr>
        <w:ind w:left="0"/>
        <w:jc w:val="both"/>
        <w:rPr>
          <w:rFonts w:asciiTheme="minorHAnsi" w:hAnsiTheme="minorHAnsi"/>
        </w:rPr>
      </w:pPr>
      <w:r w:rsidRPr="00044EF9">
        <w:rPr>
          <w:rFonts w:asciiTheme="minorHAnsi" w:hAnsiTheme="minorHAnsi"/>
          <w:b/>
          <w:sz w:val="22"/>
        </w:rPr>
        <w:t>APPROVAL OF THE TERMS</w:t>
      </w:r>
    </w:p>
    <w:p w14:paraId="61282978" w14:textId="77777777" w:rsidR="00764263" w:rsidRDefault="00764263">
      <w:pPr>
        <w:pStyle w:val="Normal1"/>
        <w:jc w:val="both"/>
        <w:rPr>
          <w:rFonts w:asciiTheme="minorHAnsi" w:hAnsiTheme="minorHAnsi"/>
        </w:rPr>
      </w:pPr>
    </w:p>
    <w:p w14:paraId="5CCBC333" w14:textId="43FD09D6" w:rsidR="00297E49" w:rsidRDefault="00044EF9">
      <w:pPr>
        <w:pStyle w:val="Normal1"/>
        <w:jc w:val="both"/>
        <w:rPr>
          <w:rFonts w:asciiTheme="minorHAnsi" w:hAnsiTheme="minorHAnsi"/>
        </w:rPr>
      </w:pPr>
      <w:r w:rsidRPr="00044EF9">
        <w:rPr>
          <w:rFonts w:asciiTheme="minorHAnsi" w:hAnsiTheme="minorHAnsi"/>
          <w:sz w:val="22"/>
        </w:rPr>
        <w:t xml:space="preserve">It is important that </w:t>
      </w:r>
      <w:r w:rsidR="00097FFB">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read these Terms carefully. If </w:t>
      </w:r>
      <w:r w:rsidR="00097FFB">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do not agree to these Terms, please do not use </w:t>
      </w:r>
      <w:r w:rsidR="002D6C79">
        <w:rPr>
          <w:rFonts w:asciiTheme="minorHAnsi" w:hAnsiTheme="minorHAnsi"/>
          <w:sz w:val="22"/>
        </w:rPr>
        <w:t>the Product</w:t>
      </w:r>
      <w:r w:rsidRPr="00044EF9">
        <w:rPr>
          <w:rFonts w:asciiTheme="minorHAnsi" w:hAnsiTheme="minorHAnsi"/>
          <w:sz w:val="22"/>
        </w:rPr>
        <w:t xml:space="preserve"> or browse the </w:t>
      </w:r>
      <w:r w:rsidR="00A30019">
        <w:rPr>
          <w:rFonts w:asciiTheme="minorHAnsi" w:hAnsiTheme="minorHAnsi"/>
          <w:sz w:val="22"/>
        </w:rPr>
        <w:t>W</w:t>
      </w:r>
      <w:r w:rsidRPr="00044EF9">
        <w:rPr>
          <w:rFonts w:asciiTheme="minorHAnsi" w:hAnsiTheme="minorHAnsi"/>
          <w:sz w:val="22"/>
        </w:rPr>
        <w:t>ebsite</w:t>
      </w:r>
      <w:r w:rsidR="0046685D" w:rsidRPr="0046685D">
        <w:rPr>
          <w:rFonts w:asciiTheme="minorHAnsi" w:eastAsia="Calibri" w:hAnsiTheme="minorHAnsi" w:cs="Calibri"/>
          <w:sz w:val="22"/>
          <w:szCs w:val="22"/>
        </w:rPr>
        <w:t>.</w:t>
      </w:r>
      <w:r w:rsidRPr="00044EF9">
        <w:rPr>
          <w:rFonts w:asciiTheme="minorHAnsi" w:hAnsiTheme="minorHAnsi"/>
          <w:sz w:val="22"/>
        </w:rPr>
        <w:t xml:space="preserve"> By accessing or using </w:t>
      </w:r>
      <w:r w:rsidR="002D6C79">
        <w:rPr>
          <w:rFonts w:asciiTheme="minorHAnsi" w:hAnsiTheme="minorHAnsi"/>
          <w:sz w:val="22"/>
        </w:rPr>
        <w:t>the Product</w:t>
      </w:r>
      <w:r w:rsidRPr="00044EF9">
        <w:rPr>
          <w:rFonts w:asciiTheme="minorHAnsi" w:hAnsiTheme="minorHAnsi"/>
          <w:sz w:val="22"/>
        </w:rPr>
        <w:t xml:space="preserve">, </w:t>
      </w:r>
      <w:r w:rsidR="00097FFB">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represent, warrant and signify that:  (a) </w:t>
      </w:r>
      <w:r w:rsidR="00097FFB">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are at least 18 years of age; (b) </w:t>
      </w:r>
      <w:r w:rsidR="00097FFB">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have read, understood and agree to be bound by these Terms as they may be amended from time to time; and (c) </w:t>
      </w:r>
      <w:r w:rsidR="00097FFB">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have read and understand our Privacy Policy, which can be accessed at</w:t>
      </w:r>
      <w:r w:rsidR="004F514D">
        <w:rPr>
          <w:rFonts w:asciiTheme="minorHAnsi" w:hAnsiTheme="minorHAnsi"/>
          <w:sz w:val="22"/>
        </w:rPr>
        <w:t xml:space="preserve"> </w:t>
      </w:r>
      <w:hyperlink r:id="rId14" w:history="1">
        <w:r w:rsidR="004F514D" w:rsidRPr="007C5BB0">
          <w:rPr>
            <w:rStyle w:val="Hyperlink"/>
            <w:rFonts w:asciiTheme="minorHAnsi" w:hAnsiTheme="minorHAnsi"/>
            <w:sz w:val="22"/>
          </w:rPr>
          <w:t>http://chezdine.com/</w:t>
        </w:r>
      </w:hyperlink>
      <w:r w:rsidR="004F514D">
        <w:rPr>
          <w:rFonts w:asciiTheme="minorHAnsi" w:hAnsiTheme="minorHAnsi"/>
          <w:sz w:val="22"/>
        </w:rPr>
        <w:t xml:space="preserve"> </w:t>
      </w:r>
      <w:r w:rsidRPr="00044EF9">
        <w:rPr>
          <w:rFonts w:asciiTheme="minorHAnsi" w:hAnsiTheme="minorHAnsi"/>
          <w:sz w:val="22"/>
        </w:rPr>
        <w:t xml:space="preserve"> (the "</w:t>
      </w:r>
      <w:r w:rsidRPr="00044EF9">
        <w:rPr>
          <w:rFonts w:asciiTheme="minorHAnsi" w:hAnsiTheme="minorHAnsi"/>
          <w:b/>
          <w:sz w:val="22"/>
        </w:rPr>
        <w:t>Privacy Policy</w:t>
      </w:r>
      <w:r w:rsidRPr="00044EF9">
        <w:rPr>
          <w:rFonts w:asciiTheme="minorHAnsi" w:hAnsiTheme="minorHAnsi"/>
          <w:sz w:val="22"/>
        </w:rPr>
        <w:t xml:space="preserve">"), the terms of which are incorporated herein by reference, and agree to abide by the Privacy Policy. </w:t>
      </w:r>
    </w:p>
    <w:p w14:paraId="100C56DE" w14:textId="77777777" w:rsidR="00297E49" w:rsidRDefault="00297E49">
      <w:pPr>
        <w:pStyle w:val="Normal1"/>
        <w:jc w:val="both"/>
        <w:rPr>
          <w:rFonts w:asciiTheme="minorHAnsi" w:hAnsiTheme="minorHAnsi"/>
        </w:rPr>
      </w:pPr>
    </w:p>
    <w:p w14:paraId="446D463C" w14:textId="77777777" w:rsidR="00297E49" w:rsidRDefault="00044EF9">
      <w:pPr>
        <w:pStyle w:val="Normal1"/>
        <w:jc w:val="both"/>
        <w:rPr>
          <w:rFonts w:asciiTheme="minorHAnsi" w:hAnsiTheme="minorHAnsi"/>
        </w:rPr>
      </w:pPr>
      <w:r w:rsidRPr="00044EF9">
        <w:rPr>
          <w:rFonts w:asciiTheme="minorHAnsi" w:hAnsiTheme="minorHAnsi"/>
          <w:sz w:val="22"/>
        </w:rPr>
        <w:t xml:space="preserve">You may not use </w:t>
      </w:r>
      <w:r w:rsidR="002D6C79">
        <w:rPr>
          <w:rFonts w:asciiTheme="minorHAnsi" w:hAnsiTheme="minorHAnsi"/>
          <w:sz w:val="22"/>
        </w:rPr>
        <w:t>the Product</w:t>
      </w:r>
      <w:r w:rsidRPr="00044EF9">
        <w:rPr>
          <w:rFonts w:asciiTheme="minorHAnsi" w:hAnsiTheme="minorHAnsi"/>
          <w:sz w:val="22"/>
        </w:rPr>
        <w:t xml:space="preserve"> nor accept these Terms if you are not of a legal age to form a binding contract with us. If </w:t>
      </w:r>
      <w:r w:rsidR="00097FFB">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accept these Terms, </w:t>
      </w:r>
      <w:proofErr w:type="gramStart"/>
      <w:r w:rsidR="00097FFB">
        <w:rPr>
          <w:rFonts w:asciiTheme="minorHAnsi" w:hAnsiTheme="minorHAnsi"/>
          <w:sz w:val="22"/>
        </w:rPr>
        <w:t>Y</w:t>
      </w:r>
      <w:r w:rsidR="0046685D" w:rsidRPr="0046685D">
        <w:rPr>
          <w:rFonts w:asciiTheme="minorHAnsi" w:hAnsiTheme="minorHAnsi"/>
          <w:sz w:val="22"/>
        </w:rPr>
        <w:t>ou</w:t>
      </w:r>
      <w:proofErr w:type="gramEnd"/>
      <w:r w:rsidRPr="00044EF9">
        <w:rPr>
          <w:rFonts w:asciiTheme="minorHAnsi" w:hAnsiTheme="minorHAnsi"/>
          <w:sz w:val="22"/>
        </w:rPr>
        <w:t xml:space="preserve"> represent that </w:t>
      </w:r>
      <w:r w:rsidR="00097FFB">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have the capacity to be bound by them, or if </w:t>
      </w:r>
      <w:r w:rsidR="00097FFB">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are acting on behalf of a company or entity, that </w:t>
      </w:r>
      <w:r w:rsidR="00097FFB">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have the authority to bind such company or entity (and in which case “</w:t>
      </w:r>
      <w:r w:rsidR="00097FFB">
        <w:rPr>
          <w:rFonts w:asciiTheme="minorHAnsi" w:hAnsiTheme="minorHAnsi"/>
          <w:b/>
          <w:sz w:val="22"/>
        </w:rPr>
        <w:t>Y</w:t>
      </w:r>
      <w:r w:rsidR="0046685D" w:rsidRPr="0046685D">
        <w:rPr>
          <w:rFonts w:asciiTheme="minorHAnsi" w:hAnsiTheme="minorHAnsi"/>
          <w:b/>
          <w:sz w:val="22"/>
        </w:rPr>
        <w:t>ou</w:t>
      </w:r>
      <w:r w:rsidRPr="00044EF9">
        <w:rPr>
          <w:rFonts w:asciiTheme="minorHAnsi" w:hAnsiTheme="minorHAnsi"/>
          <w:sz w:val="22"/>
        </w:rPr>
        <w:t>” will refer to the company or entity).</w:t>
      </w:r>
    </w:p>
    <w:p w14:paraId="2F2C3F7E" w14:textId="77777777" w:rsidR="00297E49" w:rsidRDefault="00297E49">
      <w:pPr>
        <w:pStyle w:val="Normal1"/>
        <w:jc w:val="both"/>
        <w:rPr>
          <w:rFonts w:asciiTheme="minorHAnsi" w:hAnsiTheme="minorHAnsi"/>
        </w:rPr>
      </w:pPr>
    </w:p>
    <w:p w14:paraId="4F8C9A7E" w14:textId="77777777" w:rsidR="007B2636" w:rsidRDefault="00044EF9">
      <w:pPr>
        <w:pStyle w:val="Normal1"/>
        <w:numPr>
          <w:ilvl w:val="0"/>
          <w:numId w:val="26"/>
        </w:numPr>
        <w:ind w:left="0"/>
        <w:jc w:val="both"/>
        <w:rPr>
          <w:rFonts w:asciiTheme="minorHAnsi" w:hAnsiTheme="minorHAnsi"/>
          <w:b/>
          <w:sz w:val="22"/>
        </w:rPr>
      </w:pPr>
      <w:r w:rsidRPr="00044EF9">
        <w:rPr>
          <w:rFonts w:asciiTheme="minorHAnsi" w:hAnsiTheme="minorHAnsi"/>
          <w:b/>
          <w:sz w:val="22"/>
        </w:rPr>
        <w:t>AMENDMENT</w:t>
      </w:r>
    </w:p>
    <w:p w14:paraId="600FA5D1" w14:textId="77777777" w:rsidR="00AC0C07" w:rsidRDefault="00AC0C07">
      <w:pPr>
        <w:pStyle w:val="Normal1"/>
        <w:jc w:val="both"/>
        <w:rPr>
          <w:rFonts w:asciiTheme="minorHAnsi" w:hAnsiTheme="minorHAnsi"/>
        </w:rPr>
      </w:pPr>
    </w:p>
    <w:p w14:paraId="53593F28" w14:textId="77777777" w:rsidR="00297E49" w:rsidRDefault="00044EF9">
      <w:pPr>
        <w:pStyle w:val="Normal1"/>
        <w:jc w:val="both"/>
        <w:rPr>
          <w:rFonts w:asciiTheme="minorHAnsi" w:hAnsiTheme="minorHAnsi"/>
        </w:rPr>
      </w:pPr>
      <w:r w:rsidRPr="00044EF9">
        <w:rPr>
          <w:rFonts w:asciiTheme="minorHAnsi" w:hAnsiTheme="minorHAnsi"/>
          <w:sz w:val="22"/>
        </w:rPr>
        <w:t>We may add</w:t>
      </w:r>
      <w:r w:rsidR="00325291">
        <w:rPr>
          <w:rFonts w:asciiTheme="minorHAnsi" w:hAnsiTheme="minorHAnsi"/>
          <w:sz w:val="22"/>
        </w:rPr>
        <w:t xml:space="preserve"> to</w:t>
      </w:r>
      <w:r w:rsidRPr="00044EF9">
        <w:rPr>
          <w:rFonts w:asciiTheme="minorHAnsi" w:hAnsiTheme="minorHAnsi"/>
          <w:sz w:val="22"/>
        </w:rPr>
        <w:t xml:space="preserve">, discontinue or revise these Terms or any aspect, mode, design, or service provided under </w:t>
      </w:r>
      <w:r w:rsidR="002D6C79">
        <w:rPr>
          <w:rFonts w:asciiTheme="minorHAnsi" w:hAnsiTheme="minorHAnsi"/>
          <w:sz w:val="22"/>
        </w:rPr>
        <w:t>the Product</w:t>
      </w:r>
      <w:r w:rsidRPr="00044EF9">
        <w:rPr>
          <w:rFonts w:asciiTheme="minorHAnsi" w:hAnsiTheme="minorHAnsi"/>
          <w:sz w:val="22"/>
        </w:rPr>
        <w:t>, which include but are not limited to the:</w:t>
      </w:r>
    </w:p>
    <w:p w14:paraId="21D8C184" w14:textId="77777777" w:rsidR="00297E49" w:rsidRDefault="00297E49">
      <w:pPr>
        <w:pStyle w:val="Normal1"/>
        <w:jc w:val="both"/>
        <w:rPr>
          <w:rFonts w:asciiTheme="minorHAnsi" w:hAnsiTheme="minorHAnsi"/>
        </w:rPr>
      </w:pPr>
    </w:p>
    <w:p w14:paraId="1384B295" w14:textId="77777777" w:rsidR="00297E49" w:rsidRDefault="00044EF9">
      <w:pPr>
        <w:pStyle w:val="Normal1"/>
        <w:numPr>
          <w:ilvl w:val="0"/>
          <w:numId w:val="2"/>
        </w:numPr>
        <w:ind w:hanging="360"/>
        <w:jc w:val="both"/>
        <w:rPr>
          <w:rFonts w:asciiTheme="minorHAnsi" w:hAnsiTheme="minorHAnsi"/>
          <w:sz w:val="22"/>
        </w:rPr>
      </w:pPr>
      <w:r w:rsidRPr="00044EF9">
        <w:rPr>
          <w:rFonts w:asciiTheme="minorHAnsi" w:hAnsiTheme="minorHAnsi"/>
          <w:sz w:val="22"/>
        </w:rPr>
        <w:t>scope of the features;</w:t>
      </w:r>
    </w:p>
    <w:p w14:paraId="64C3B87F" w14:textId="77777777" w:rsidR="00297E49" w:rsidRDefault="00044EF9">
      <w:pPr>
        <w:pStyle w:val="Normal1"/>
        <w:numPr>
          <w:ilvl w:val="0"/>
          <w:numId w:val="2"/>
        </w:numPr>
        <w:ind w:hanging="360"/>
        <w:jc w:val="both"/>
        <w:rPr>
          <w:rFonts w:asciiTheme="minorHAnsi" w:hAnsiTheme="minorHAnsi"/>
          <w:sz w:val="22"/>
        </w:rPr>
      </w:pPr>
      <w:r w:rsidRPr="00044EF9">
        <w:rPr>
          <w:rFonts w:asciiTheme="minorHAnsi" w:hAnsiTheme="minorHAnsi"/>
          <w:sz w:val="22"/>
        </w:rPr>
        <w:t>timing of the features;</w:t>
      </w:r>
    </w:p>
    <w:p w14:paraId="4389CD15" w14:textId="77777777" w:rsidR="00297E49" w:rsidRDefault="00044EF9">
      <w:pPr>
        <w:pStyle w:val="Normal1"/>
        <w:numPr>
          <w:ilvl w:val="0"/>
          <w:numId w:val="2"/>
        </w:numPr>
        <w:ind w:hanging="360"/>
        <w:jc w:val="both"/>
        <w:rPr>
          <w:rFonts w:asciiTheme="minorHAnsi" w:hAnsiTheme="minorHAnsi"/>
          <w:sz w:val="22"/>
        </w:rPr>
      </w:pPr>
      <w:r w:rsidRPr="00044EF9">
        <w:rPr>
          <w:rFonts w:asciiTheme="minorHAnsi" w:hAnsiTheme="minorHAnsi"/>
          <w:sz w:val="22"/>
        </w:rPr>
        <w:lastRenderedPageBreak/>
        <w:t xml:space="preserve">software/hardware required for access to </w:t>
      </w:r>
      <w:r w:rsidR="002D6C79">
        <w:rPr>
          <w:rFonts w:asciiTheme="minorHAnsi" w:hAnsiTheme="minorHAnsi"/>
          <w:sz w:val="22"/>
        </w:rPr>
        <w:t>the Product</w:t>
      </w:r>
      <w:r w:rsidRPr="00044EF9">
        <w:rPr>
          <w:rFonts w:asciiTheme="minorHAnsi" w:hAnsiTheme="minorHAnsi"/>
          <w:sz w:val="22"/>
        </w:rPr>
        <w:t>; and</w:t>
      </w:r>
    </w:p>
    <w:p w14:paraId="188D7C84" w14:textId="77777777" w:rsidR="00297E49" w:rsidRDefault="00044EF9">
      <w:pPr>
        <w:pStyle w:val="Normal1"/>
        <w:numPr>
          <w:ilvl w:val="0"/>
          <w:numId w:val="2"/>
        </w:numPr>
        <w:ind w:hanging="360"/>
        <w:jc w:val="both"/>
        <w:rPr>
          <w:rFonts w:asciiTheme="minorHAnsi" w:hAnsiTheme="minorHAnsi"/>
          <w:sz w:val="22"/>
        </w:rPr>
      </w:pPr>
      <w:r w:rsidRPr="00044EF9">
        <w:rPr>
          <w:rFonts w:asciiTheme="minorHAnsi" w:hAnsiTheme="minorHAnsi"/>
          <w:sz w:val="22"/>
        </w:rPr>
        <w:t>geographic locations or jurisdictions in which certain features may be available.</w:t>
      </w:r>
    </w:p>
    <w:p w14:paraId="06EE9E49" w14:textId="77777777" w:rsidR="00297E49" w:rsidRDefault="00297E49">
      <w:pPr>
        <w:pStyle w:val="Normal1"/>
        <w:ind w:left="720"/>
        <w:jc w:val="both"/>
        <w:rPr>
          <w:rFonts w:asciiTheme="minorHAnsi" w:hAnsiTheme="minorHAnsi"/>
        </w:rPr>
      </w:pPr>
    </w:p>
    <w:p w14:paraId="0B3B1131" w14:textId="77777777" w:rsidR="00297E49" w:rsidRDefault="00044EF9">
      <w:pPr>
        <w:pStyle w:val="Normal1"/>
        <w:jc w:val="both"/>
        <w:rPr>
          <w:rFonts w:asciiTheme="minorHAnsi" w:hAnsiTheme="minorHAnsi"/>
        </w:rPr>
      </w:pPr>
      <w:r w:rsidRPr="00044EF9">
        <w:rPr>
          <w:rFonts w:asciiTheme="minorHAnsi" w:hAnsiTheme="minorHAnsi"/>
          <w:sz w:val="22"/>
        </w:rPr>
        <w:t xml:space="preserve">We may amend the Terms without notice for non-material amendments. </w:t>
      </w:r>
      <w:r w:rsidR="00AC0C07">
        <w:rPr>
          <w:rFonts w:asciiTheme="minorHAnsi" w:hAnsiTheme="minorHAnsi"/>
          <w:sz w:val="22"/>
        </w:rPr>
        <w:t>In the event of a material change, we</w:t>
      </w:r>
      <w:r w:rsidRPr="00044EF9">
        <w:rPr>
          <w:rFonts w:asciiTheme="minorHAnsi" w:hAnsiTheme="minorHAnsi"/>
          <w:sz w:val="22"/>
        </w:rPr>
        <w:t xml:space="preserve"> will provide </w:t>
      </w:r>
      <w:r w:rsidR="0046685D" w:rsidRPr="0046685D">
        <w:rPr>
          <w:rFonts w:asciiTheme="minorHAnsi" w:eastAsia="Calibri" w:hAnsiTheme="minorHAnsi" w:cs="Calibri"/>
          <w:sz w:val="22"/>
          <w:szCs w:val="22"/>
        </w:rPr>
        <w:t xml:space="preserve">the </w:t>
      </w:r>
      <w:r w:rsidR="00AC0C07">
        <w:rPr>
          <w:rFonts w:asciiTheme="minorHAnsi" w:eastAsia="Calibri" w:hAnsiTheme="minorHAnsi" w:cs="Calibri"/>
          <w:sz w:val="22"/>
          <w:szCs w:val="22"/>
        </w:rPr>
        <w:t>Account Manager</w:t>
      </w:r>
      <w:r w:rsidR="00AC0C07" w:rsidRPr="0046685D">
        <w:rPr>
          <w:rFonts w:asciiTheme="minorHAnsi" w:eastAsia="Calibri" w:hAnsiTheme="minorHAnsi" w:cs="Calibri"/>
          <w:sz w:val="22"/>
          <w:szCs w:val="22"/>
        </w:rPr>
        <w:t xml:space="preserve"> </w:t>
      </w:r>
      <w:r w:rsidRPr="00044EF9">
        <w:rPr>
          <w:rFonts w:asciiTheme="minorHAnsi" w:hAnsiTheme="minorHAnsi"/>
          <w:sz w:val="22"/>
        </w:rPr>
        <w:t xml:space="preserve">with thirty (30) days’ notice of a material change in the Terms and conditions (including changes in pricing) via e-mail to the e-mail address supplied to us by </w:t>
      </w:r>
      <w:r w:rsidR="00B21C9D">
        <w:rPr>
          <w:rFonts w:asciiTheme="minorHAnsi" w:hAnsiTheme="minorHAnsi"/>
          <w:sz w:val="22"/>
        </w:rPr>
        <w:t>the Account Manager</w:t>
      </w:r>
      <w:r w:rsidR="0046685D" w:rsidRPr="0046685D">
        <w:rPr>
          <w:rFonts w:asciiTheme="minorHAnsi" w:hAnsiTheme="minorHAnsi"/>
          <w:sz w:val="22"/>
        </w:rPr>
        <w:t>, setting out</w:t>
      </w:r>
      <w:r w:rsidR="0046685D" w:rsidRPr="0046685D">
        <w:rPr>
          <w:rFonts w:asciiTheme="minorHAnsi" w:hAnsiTheme="minorHAnsi"/>
          <w:i/>
          <w:sz w:val="22"/>
        </w:rPr>
        <w:t>:</w:t>
      </w:r>
      <w:r w:rsidR="0046685D" w:rsidRPr="0046685D">
        <w:rPr>
          <w:rFonts w:asciiTheme="minorHAnsi" w:eastAsia="Calibri" w:hAnsiTheme="minorHAnsi" w:cs="Calibri"/>
          <w:sz w:val="22"/>
          <w:szCs w:val="22"/>
        </w:rPr>
        <w:t xml:space="preserve"> </w:t>
      </w:r>
    </w:p>
    <w:p w14:paraId="740F40E4" w14:textId="77777777" w:rsidR="00297E49" w:rsidRDefault="00297E49">
      <w:pPr>
        <w:pStyle w:val="Normal1"/>
        <w:jc w:val="both"/>
        <w:rPr>
          <w:rFonts w:asciiTheme="minorHAnsi" w:hAnsiTheme="minorHAnsi"/>
        </w:rPr>
      </w:pPr>
    </w:p>
    <w:p w14:paraId="08395E99" w14:textId="77777777" w:rsidR="00297E49" w:rsidRDefault="00044EF9">
      <w:pPr>
        <w:pStyle w:val="Normal1"/>
        <w:numPr>
          <w:ilvl w:val="0"/>
          <w:numId w:val="1"/>
        </w:numPr>
        <w:ind w:hanging="360"/>
        <w:jc w:val="both"/>
        <w:rPr>
          <w:rFonts w:asciiTheme="minorHAnsi" w:hAnsiTheme="minorHAnsi"/>
          <w:sz w:val="22"/>
        </w:rPr>
      </w:pPr>
      <w:r w:rsidRPr="00044EF9">
        <w:rPr>
          <w:rFonts w:asciiTheme="minorHAnsi" w:hAnsiTheme="minorHAnsi"/>
          <w:sz w:val="22"/>
        </w:rPr>
        <w:t>the new or amended agreement terms;</w:t>
      </w:r>
    </w:p>
    <w:p w14:paraId="1BEEB920" w14:textId="77777777" w:rsidR="00297E49" w:rsidRDefault="00044EF9">
      <w:pPr>
        <w:pStyle w:val="Normal1"/>
        <w:numPr>
          <w:ilvl w:val="0"/>
          <w:numId w:val="1"/>
        </w:numPr>
        <w:ind w:hanging="360"/>
        <w:jc w:val="both"/>
        <w:rPr>
          <w:rFonts w:asciiTheme="minorHAnsi" w:hAnsiTheme="minorHAnsi"/>
          <w:sz w:val="22"/>
        </w:rPr>
      </w:pPr>
      <w:r w:rsidRPr="00044EF9">
        <w:rPr>
          <w:rFonts w:asciiTheme="minorHAnsi" w:hAnsiTheme="minorHAnsi"/>
          <w:sz w:val="22"/>
        </w:rPr>
        <w:t>how such terms read formerly;</w:t>
      </w:r>
    </w:p>
    <w:p w14:paraId="3040B42D" w14:textId="77777777" w:rsidR="00297E49" w:rsidRDefault="00044EF9">
      <w:pPr>
        <w:pStyle w:val="Normal1"/>
        <w:numPr>
          <w:ilvl w:val="0"/>
          <w:numId w:val="1"/>
        </w:numPr>
        <w:ind w:hanging="360"/>
        <w:jc w:val="both"/>
        <w:rPr>
          <w:rFonts w:asciiTheme="minorHAnsi" w:hAnsiTheme="minorHAnsi"/>
          <w:sz w:val="22"/>
        </w:rPr>
      </w:pPr>
      <w:r w:rsidRPr="00044EF9">
        <w:rPr>
          <w:rFonts w:asciiTheme="minorHAnsi" w:hAnsiTheme="minorHAnsi"/>
          <w:sz w:val="22"/>
        </w:rPr>
        <w:t xml:space="preserve">the date of the coming into force of the amendment; </w:t>
      </w:r>
    </w:p>
    <w:p w14:paraId="3D4CFAFD" w14:textId="77777777" w:rsidR="00297E49" w:rsidRDefault="00044EF9">
      <w:pPr>
        <w:pStyle w:val="Normal1"/>
        <w:numPr>
          <w:ilvl w:val="0"/>
          <w:numId w:val="1"/>
        </w:numPr>
        <w:ind w:hanging="360"/>
        <w:jc w:val="both"/>
        <w:rPr>
          <w:rFonts w:asciiTheme="minorHAnsi" w:hAnsiTheme="minorHAnsi"/>
          <w:sz w:val="22"/>
        </w:rPr>
      </w:pPr>
      <w:r w:rsidRPr="00044EF9">
        <w:rPr>
          <w:rFonts w:asciiTheme="minorHAnsi" w:hAnsiTheme="minorHAnsi"/>
          <w:sz w:val="22"/>
        </w:rPr>
        <w:t xml:space="preserve">the means in which </w:t>
      </w:r>
      <w:r w:rsidR="00097FFB">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can respond and the effects of not responding; </w:t>
      </w:r>
    </w:p>
    <w:p w14:paraId="4D45912E" w14:textId="77777777" w:rsidR="00297E49" w:rsidRDefault="00044EF9">
      <w:pPr>
        <w:pStyle w:val="Normal1"/>
        <w:numPr>
          <w:ilvl w:val="0"/>
          <w:numId w:val="1"/>
        </w:numPr>
        <w:ind w:hanging="360"/>
        <w:jc w:val="both"/>
        <w:rPr>
          <w:rFonts w:asciiTheme="minorHAnsi" w:hAnsiTheme="minorHAnsi"/>
          <w:sz w:val="22"/>
        </w:rPr>
      </w:pPr>
      <w:r w:rsidRPr="00044EF9">
        <w:rPr>
          <w:rFonts w:asciiTheme="minorHAnsi" w:hAnsiTheme="minorHAnsi"/>
          <w:sz w:val="22"/>
        </w:rPr>
        <w:t>the option to either terminate the agreement or retain the existing agreement unchanged; and</w:t>
      </w:r>
    </w:p>
    <w:p w14:paraId="00DF6051" w14:textId="77777777" w:rsidR="00297E49" w:rsidRDefault="00044EF9">
      <w:pPr>
        <w:pStyle w:val="Normal1"/>
        <w:numPr>
          <w:ilvl w:val="0"/>
          <w:numId w:val="1"/>
        </w:numPr>
        <w:ind w:hanging="360"/>
        <w:jc w:val="both"/>
        <w:rPr>
          <w:rFonts w:asciiTheme="minorHAnsi" w:hAnsiTheme="minorHAnsi"/>
          <w:sz w:val="22"/>
        </w:rPr>
      </w:pPr>
      <w:r w:rsidRPr="00044EF9">
        <w:rPr>
          <w:rFonts w:asciiTheme="minorHAnsi" w:hAnsiTheme="minorHAnsi"/>
          <w:sz w:val="22"/>
        </w:rPr>
        <w:t xml:space="preserve">the language of this provision with reference to the </w:t>
      </w:r>
      <w:r w:rsidR="008E52C7">
        <w:rPr>
          <w:rFonts w:asciiTheme="minorHAnsi" w:hAnsiTheme="minorHAnsi"/>
          <w:sz w:val="22"/>
        </w:rPr>
        <w:t xml:space="preserve">applicable consumer protection legislation </w:t>
      </w:r>
      <w:r w:rsidRPr="00044EF9">
        <w:rPr>
          <w:rFonts w:asciiTheme="minorHAnsi" w:hAnsiTheme="minorHAnsi"/>
          <w:sz w:val="22"/>
        </w:rPr>
        <w:t>rules for amending these terms and making any additional requirements for amendments as prescribed by law (if any).</w:t>
      </w:r>
    </w:p>
    <w:p w14:paraId="147EA54C" w14:textId="77777777" w:rsidR="00297E49" w:rsidRDefault="00297E49">
      <w:pPr>
        <w:pStyle w:val="Normal1"/>
        <w:ind w:left="720"/>
        <w:jc w:val="both"/>
        <w:rPr>
          <w:rFonts w:asciiTheme="minorHAnsi" w:hAnsiTheme="minorHAnsi"/>
        </w:rPr>
      </w:pPr>
    </w:p>
    <w:p w14:paraId="59980BFB" w14:textId="77777777" w:rsidR="00B21C9D" w:rsidRDefault="00B21C9D">
      <w:pPr>
        <w:pStyle w:val="Normal1"/>
        <w:jc w:val="both"/>
        <w:rPr>
          <w:rFonts w:asciiTheme="minorHAnsi" w:hAnsiTheme="minorHAnsi"/>
          <w:sz w:val="22"/>
        </w:rPr>
      </w:pPr>
      <w:r>
        <w:rPr>
          <w:rFonts w:asciiTheme="minorHAnsi" w:hAnsiTheme="minorHAnsi"/>
          <w:sz w:val="22"/>
        </w:rPr>
        <w:t xml:space="preserve">It is the Account Manager’s responsibility to send such notices of material changes to all Users associated with the Account Manager’s account. </w:t>
      </w:r>
      <w:r w:rsidR="00044EF9" w:rsidRPr="00044EF9">
        <w:rPr>
          <w:rFonts w:asciiTheme="minorHAnsi" w:hAnsiTheme="minorHAnsi"/>
          <w:sz w:val="22"/>
        </w:rPr>
        <w:t xml:space="preserve">We highly recommend that </w:t>
      </w:r>
      <w:r w:rsidR="00AC0C07">
        <w:rPr>
          <w:rFonts w:asciiTheme="minorHAnsi" w:hAnsiTheme="minorHAnsi"/>
          <w:sz w:val="22"/>
        </w:rPr>
        <w:t>U</w:t>
      </w:r>
      <w:r w:rsidR="00044EF9" w:rsidRPr="00044EF9">
        <w:rPr>
          <w:rFonts w:asciiTheme="minorHAnsi" w:hAnsiTheme="minorHAnsi"/>
          <w:sz w:val="22"/>
        </w:rPr>
        <w:t xml:space="preserve">sers read any amendments carefully. Unless explicit consent is required by the law, we have the right to assume that </w:t>
      </w:r>
      <w:r w:rsidR="00097FFB">
        <w:rPr>
          <w:rFonts w:asciiTheme="minorHAnsi" w:hAnsiTheme="minorHAnsi"/>
          <w:sz w:val="22"/>
        </w:rPr>
        <w:t>Y</w:t>
      </w:r>
      <w:r w:rsidR="0046685D" w:rsidRPr="0046685D">
        <w:rPr>
          <w:rFonts w:asciiTheme="minorHAnsi" w:hAnsiTheme="minorHAnsi"/>
          <w:sz w:val="22"/>
        </w:rPr>
        <w:t>ou</w:t>
      </w:r>
      <w:r w:rsidR="00044EF9" w:rsidRPr="00044EF9">
        <w:rPr>
          <w:rFonts w:asciiTheme="minorHAnsi" w:hAnsiTheme="minorHAnsi"/>
          <w:sz w:val="22"/>
        </w:rPr>
        <w:t xml:space="preserve"> have accepted the change to the terms and conditions, unless </w:t>
      </w:r>
      <w:r w:rsidR="00097FFB">
        <w:rPr>
          <w:rFonts w:asciiTheme="minorHAnsi" w:hAnsiTheme="minorHAnsi"/>
          <w:sz w:val="22"/>
        </w:rPr>
        <w:t>Y</w:t>
      </w:r>
      <w:r w:rsidR="0046685D" w:rsidRPr="0046685D">
        <w:rPr>
          <w:rFonts w:asciiTheme="minorHAnsi" w:hAnsiTheme="minorHAnsi"/>
          <w:sz w:val="22"/>
        </w:rPr>
        <w:t>ou</w:t>
      </w:r>
      <w:r w:rsidR="00044EF9" w:rsidRPr="00044EF9">
        <w:rPr>
          <w:rFonts w:asciiTheme="minorHAnsi" w:hAnsiTheme="minorHAnsi"/>
          <w:sz w:val="22"/>
        </w:rPr>
        <w:t xml:space="preserve"> notify us to the contrary, no later than thirty (30) days after the amendment comes into force, that </w:t>
      </w:r>
      <w:r w:rsidR="00097FFB">
        <w:rPr>
          <w:rFonts w:asciiTheme="minorHAnsi" w:hAnsiTheme="minorHAnsi"/>
          <w:sz w:val="22"/>
        </w:rPr>
        <w:t>Y</w:t>
      </w:r>
      <w:r w:rsidR="0046685D" w:rsidRPr="0046685D">
        <w:rPr>
          <w:rFonts w:asciiTheme="minorHAnsi" w:hAnsiTheme="minorHAnsi"/>
          <w:sz w:val="22"/>
        </w:rPr>
        <w:t>ou</w:t>
      </w:r>
      <w:r w:rsidR="00044EF9" w:rsidRPr="00044EF9">
        <w:rPr>
          <w:rFonts w:asciiTheme="minorHAnsi" w:hAnsiTheme="minorHAnsi"/>
          <w:sz w:val="22"/>
        </w:rPr>
        <w:t xml:space="preserve"> desire to cancel the contract or deregister or unsubscribe from access to </w:t>
      </w:r>
      <w:r w:rsidR="002D6C79">
        <w:rPr>
          <w:rFonts w:asciiTheme="minorHAnsi" w:hAnsiTheme="minorHAnsi"/>
          <w:sz w:val="22"/>
        </w:rPr>
        <w:t>the Product</w:t>
      </w:r>
      <w:r w:rsidR="00044EF9" w:rsidRPr="00044EF9">
        <w:rPr>
          <w:rFonts w:asciiTheme="minorHAnsi" w:hAnsiTheme="minorHAnsi"/>
          <w:sz w:val="22"/>
        </w:rPr>
        <w:t xml:space="preserve">.  </w:t>
      </w:r>
    </w:p>
    <w:p w14:paraId="39108A71" w14:textId="77777777" w:rsidR="00B21C9D" w:rsidRDefault="00B21C9D">
      <w:pPr>
        <w:pStyle w:val="Normal1"/>
        <w:jc w:val="both"/>
        <w:rPr>
          <w:rFonts w:asciiTheme="minorHAnsi" w:hAnsiTheme="minorHAnsi"/>
          <w:sz w:val="22"/>
        </w:rPr>
      </w:pPr>
    </w:p>
    <w:p w14:paraId="4A9BE293" w14:textId="1CDE34AB" w:rsidR="00297E49" w:rsidRDefault="00044EF9">
      <w:pPr>
        <w:pStyle w:val="Normal1"/>
        <w:jc w:val="both"/>
        <w:rPr>
          <w:rFonts w:asciiTheme="minorHAnsi" w:hAnsiTheme="minorHAnsi"/>
        </w:rPr>
      </w:pPr>
      <w:r w:rsidRPr="00044EF9">
        <w:rPr>
          <w:rFonts w:asciiTheme="minorHAnsi" w:hAnsiTheme="minorHAnsi"/>
          <w:sz w:val="22"/>
        </w:rPr>
        <w:t xml:space="preserve">We will post the most current Terms on the Website and your use of </w:t>
      </w:r>
      <w:r w:rsidR="002D6C79">
        <w:rPr>
          <w:rFonts w:asciiTheme="minorHAnsi" w:hAnsiTheme="minorHAnsi"/>
          <w:sz w:val="22"/>
        </w:rPr>
        <w:t>the Product</w:t>
      </w:r>
      <w:r w:rsidRPr="00044EF9">
        <w:rPr>
          <w:rFonts w:asciiTheme="minorHAnsi" w:hAnsiTheme="minorHAnsi"/>
          <w:sz w:val="22"/>
        </w:rPr>
        <w:t xml:space="preserve"> will be subject to the most current Terms as posted on the Website at such time. It is your responsibility to visit this page to find any updates that may have been made to the Terms. You hereby agree that </w:t>
      </w:r>
      <w:r w:rsidR="004F514D" w:rsidRPr="004F514D">
        <w:rPr>
          <w:rFonts w:asciiTheme="minorHAnsi" w:hAnsiTheme="minorHAnsi"/>
          <w:b/>
          <w:i/>
          <w:sz w:val="22"/>
          <w:szCs w:val="22"/>
        </w:rPr>
        <w:t>Chez Dine</w:t>
      </w:r>
      <w:r w:rsidR="002D6C79" w:rsidRPr="002D6C79">
        <w:rPr>
          <w:rFonts w:asciiTheme="minorHAnsi" w:hAnsiTheme="minorHAnsi"/>
          <w:i/>
          <w:sz w:val="22"/>
          <w:szCs w:val="22"/>
        </w:rPr>
        <w:t xml:space="preserve"> </w:t>
      </w:r>
      <w:r w:rsidRPr="00044EF9">
        <w:rPr>
          <w:rFonts w:asciiTheme="minorHAnsi" w:hAnsiTheme="minorHAnsi"/>
          <w:sz w:val="22"/>
        </w:rPr>
        <w:t xml:space="preserve">shall not be liable to </w:t>
      </w:r>
      <w:r w:rsidR="00097FFB">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your employee, or any other third party for any amendments to the Terms of Use.  </w:t>
      </w:r>
    </w:p>
    <w:p w14:paraId="594FECDB" w14:textId="77777777" w:rsidR="00297E49" w:rsidRDefault="00297E49">
      <w:pPr>
        <w:pStyle w:val="Normal1"/>
        <w:jc w:val="both"/>
        <w:rPr>
          <w:rFonts w:asciiTheme="minorHAnsi" w:hAnsiTheme="minorHAnsi"/>
        </w:rPr>
      </w:pPr>
    </w:p>
    <w:p w14:paraId="6A3E6406" w14:textId="77777777" w:rsidR="007B2636" w:rsidRDefault="00044EF9">
      <w:pPr>
        <w:pStyle w:val="Normal1"/>
        <w:numPr>
          <w:ilvl w:val="0"/>
          <w:numId w:val="26"/>
        </w:numPr>
        <w:ind w:left="0"/>
        <w:jc w:val="both"/>
        <w:rPr>
          <w:rFonts w:asciiTheme="minorHAnsi" w:hAnsiTheme="minorHAnsi"/>
        </w:rPr>
      </w:pPr>
      <w:r w:rsidRPr="00044EF9">
        <w:rPr>
          <w:rFonts w:asciiTheme="minorHAnsi" w:hAnsiTheme="minorHAnsi"/>
          <w:b/>
          <w:sz w:val="22"/>
        </w:rPr>
        <w:t>PAYMENT TERMS</w:t>
      </w:r>
    </w:p>
    <w:p w14:paraId="76902B8B" w14:textId="77777777" w:rsidR="007B2636" w:rsidRDefault="007B2636">
      <w:pPr>
        <w:pStyle w:val="Normal1"/>
        <w:ind w:left="360"/>
        <w:jc w:val="both"/>
        <w:rPr>
          <w:rFonts w:asciiTheme="minorHAnsi" w:hAnsiTheme="minorHAnsi"/>
        </w:rPr>
      </w:pPr>
    </w:p>
    <w:p w14:paraId="13E36CE2" w14:textId="23359D47" w:rsidR="00297E49" w:rsidRDefault="00044EF9">
      <w:pPr>
        <w:pStyle w:val="Normal1"/>
        <w:jc w:val="both"/>
        <w:rPr>
          <w:rFonts w:asciiTheme="minorHAnsi" w:hAnsiTheme="minorHAnsi"/>
        </w:rPr>
      </w:pPr>
      <w:r w:rsidRPr="00044EF9">
        <w:rPr>
          <w:rFonts w:asciiTheme="minorHAnsi" w:hAnsiTheme="minorHAnsi"/>
          <w:sz w:val="22"/>
        </w:rPr>
        <w:t xml:space="preserve">Payment </w:t>
      </w:r>
      <w:r w:rsidR="00A82331">
        <w:rPr>
          <w:rFonts w:asciiTheme="minorHAnsi" w:hAnsiTheme="minorHAnsi"/>
          <w:sz w:val="22"/>
        </w:rPr>
        <w:t>from Account Managers</w:t>
      </w:r>
      <w:r w:rsidRPr="00044EF9">
        <w:rPr>
          <w:rFonts w:asciiTheme="minorHAnsi" w:hAnsiTheme="minorHAnsi"/>
          <w:sz w:val="22"/>
        </w:rPr>
        <w:t xml:space="preserve"> will be due upon delivery of an electronic invoice from </w:t>
      </w:r>
      <w:r w:rsidR="004F514D" w:rsidRPr="004F514D">
        <w:rPr>
          <w:rFonts w:asciiTheme="minorHAnsi" w:hAnsiTheme="minorHAnsi"/>
          <w:b/>
          <w:i/>
          <w:sz w:val="22"/>
          <w:szCs w:val="22"/>
        </w:rPr>
        <w:t>Chez Dine</w:t>
      </w:r>
      <w:r w:rsidR="002D6C79" w:rsidRPr="002D6C79">
        <w:rPr>
          <w:rFonts w:asciiTheme="minorHAnsi" w:hAnsiTheme="minorHAnsi"/>
          <w:i/>
          <w:sz w:val="22"/>
          <w:szCs w:val="22"/>
        </w:rPr>
        <w:t xml:space="preserve"> </w:t>
      </w:r>
      <w:r w:rsidRPr="00044EF9">
        <w:rPr>
          <w:rFonts w:asciiTheme="minorHAnsi" w:hAnsiTheme="minorHAnsi"/>
          <w:sz w:val="22"/>
        </w:rPr>
        <w:t xml:space="preserve">to the </w:t>
      </w:r>
      <w:r w:rsidR="00A82331">
        <w:rPr>
          <w:rFonts w:asciiTheme="minorHAnsi" w:hAnsiTheme="minorHAnsi"/>
          <w:sz w:val="22"/>
        </w:rPr>
        <w:t>Account Manager</w:t>
      </w:r>
      <w:r w:rsidRPr="00044EF9">
        <w:rPr>
          <w:rFonts w:asciiTheme="minorHAnsi" w:hAnsiTheme="minorHAnsi"/>
          <w:sz w:val="22"/>
        </w:rPr>
        <w:t xml:space="preserve"> </w:t>
      </w:r>
      <w:r w:rsidRPr="00044EF9">
        <w:rPr>
          <w:rFonts w:asciiTheme="minorHAnsi" w:hAnsiTheme="minorHAnsi"/>
          <w:color w:val="auto"/>
          <w:sz w:val="22"/>
        </w:rPr>
        <w:t>monthly</w:t>
      </w:r>
      <w:r w:rsidR="0046685D" w:rsidRPr="0046685D">
        <w:rPr>
          <w:rFonts w:asciiTheme="minorHAnsi" w:eastAsia="Calibri" w:hAnsiTheme="minorHAnsi" w:cs="Calibri"/>
          <w:sz w:val="22"/>
          <w:szCs w:val="22"/>
        </w:rPr>
        <w:t>, as applicable.</w:t>
      </w:r>
      <w:r w:rsidRPr="00044EF9">
        <w:rPr>
          <w:rFonts w:asciiTheme="minorHAnsi" w:hAnsiTheme="minorHAnsi"/>
          <w:sz w:val="22"/>
        </w:rPr>
        <w:t xml:space="preserve"> Any amounts payable by the </w:t>
      </w:r>
      <w:r w:rsidR="00A82331">
        <w:rPr>
          <w:rFonts w:asciiTheme="minorHAnsi" w:hAnsiTheme="minorHAnsi"/>
          <w:sz w:val="22"/>
        </w:rPr>
        <w:t>Account Manager</w:t>
      </w:r>
      <w:r w:rsidR="00A82331" w:rsidRPr="00044EF9">
        <w:rPr>
          <w:rFonts w:asciiTheme="minorHAnsi" w:hAnsiTheme="minorHAnsi"/>
          <w:sz w:val="22"/>
        </w:rPr>
        <w:t xml:space="preserve"> </w:t>
      </w:r>
      <w:r w:rsidRPr="00044EF9">
        <w:rPr>
          <w:rFonts w:asciiTheme="minorHAnsi" w:hAnsiTheme="minorHAnsi"/>
          <w:sz w:val="22"/>
        </w:rPr>
        <w:t xml:space="preserve">hereunder which remain unpaid </w:t>
      </w:r>
      <w:r w:rsidRPr="004F514D">
        <w:rPr>
          <w:rFonts w:asciiTheme="minorHAnsi" w:hAnsiTheme="minorHAnsi"/>
          <w:b/>
          <w:i/>
          <w:sz w:val="22"/>
        </w:rPr>
        <w:t>thirty (30) day</w:t>
      </w:r>
      <w:r w:rsidR="004F514D" w:rsidRPr="004F514D">
        <w:rPr>
          <w:rFonts w:asciiTheme="minorHAnsi" w:hAnsiTheme="minorHAnsi"/>
          <w:b/>
          <w:i/>
          <w:sz w:val="22"/>
        </w:rPr>
        <w:t xml:space="preserve">s </w:t>
      </w:r>
      <w:r w:rsidRPr="00044EF9">
        <w:rPr>
          <w:rFonts w:asciiTheme="minorHAnsi" w:hAnsiTheme="minorHAnsi"/>
          <w:sz w:val="22"/>
        </w:rPr>
        <w:t xml:space="preserve">after an invoice is delivered shall bear interest at the rate of </w:t>
      </w:r>
      <w:r w:rsidR="004F514D" w:rsidRPr="004F514D">
        <w:rPr>
          <w:rFonts w:asciiTheme="minorHAnsi" w:hAnsiTheme="minorHAnsi"/>
          <w:b/>
          <w:i/>
          <w:sz w:val="22"/>
        </w:rPr>
        <w:t>five percent (5</w:t>
      </w:r>
      <w:r w:rsidR="00493F32" w:rsidRPr="004F514D">
        <w:rPr>
          <w:rFonts w:asciiTheme="minorHAnsi" w:hAnsiTheme="minorHAnsi"/>
          <w:b/>
          <w:i/>
          <w:sz w:val="22"/>
        </w:rPr>
        <w:t>%)</w:t>
      </w:r>
      <w:r w:rsidR="00493F32" w:rsidRPr="004F514D">
        <w:rPr>
          <w:rFonts w:asciiTheme="minorHAnsi" w:hAnsiTheme="minorHAnsi"/>
          <w:sz w:val="22"/>
        </w:rPr>
        <w:t>per</w:t>
      </w:r>
      <w:r w:rsidR="00493F32" w:rsidRPr="00CD2229">
        <w:rPr>
          <w:rFonts w:asciiTheme="minorHAnsi" w:hAnsiTheme="minorHAnsi"/>
          <w:sz w:val="22"/>
        </w:rPr>
        <w:t xml:space="preserve"> month (up to a maximum of</w:t>
      </w:r>
      <w:r w:rsidR="004F514D">
        <w:rPr>
          <w:rFonts w:asciiTheme="minorHAnsi" w:hAnsiTheme="minorHAnsi"/>
          <w:sz w:val="22"/>
        </w:rPr>
        <w:t xml:space="preserve"> </w:t>
      </w:r>
      <w:r w:rsidR="004F514D" w:rsidRPr="004F514D">
        <w:rPr>
          <w:rFonts w:asciiTheme="minorHAnsi" w:hAnsiTheme="minorHAnsi"/>
          <w:b/>
          <w:i/>
          <w:sz w:val="22"/>
        </w:rPr>
        <w:t>fifty percent (50</w:t>
      </w:r>
      <w:r w:rsidR="00493F32" w:rsidRPr="004F514D">
        <w:rPr>
          <w:rFonts w:asciiTheme="minorHAnsi" w:hAnsiTheme="minorHAnsi"/>
          <w:b/>
          <w:i/>
          <w:sz w:val="22"/>
        </w:rPr>
        <w:t>%)</w:t>
      </w:r>
      <w:r w:rsidR="00493F32" w:rsidRPr="00CD2229">
        <w:rPr>
          <w:rFonts w:asciiTheme="minorHAnsi" w:hAnsiTheme="minorHAnsi"/>
          <w:sz w:val="22"/>
        </w:rPr>
        <w:t>per annum</w:t>
      </w:r>
      <w:r w:rsidR="00493F32" w:rsidRPr="00CD2229">
        <w:rPr>
          <w:rFonts w:asciiTheme="minorHAnsi" w:eastAsia="Calibri" w:hAnsiTheme="minorHAnsi" w:cs="Calibri"/>
          <w:sz w:val="22"/>
          <w:szCs w:val="22"/>
        </w:rPr>
        <w:t>)</w:t>
      </w:r>
      <w:r w:rsidR="0046685D" w:rsidRPr="0046685D">
        <w:rPr>
          <w:rFonts w:asciiTheme="minorHAnsi" w:eastAsia="Calibri" w:hAnsiTheme="minorHAnsi" w:cs="Calibri"/>
          <w:sz w:val="22"/>
          <w:szCs w:val="22"/>
        </w:rPr>
        <w:t>,</w:t>
      </w:r>
      <w:r w:rsidRPr="00044EF9">
        <w:rPr>
          <w:rFonts w:asciiTheme="minorHAnsi" w:hAnsiTheme="minorHAnsi"/>
          <w:sz w:val="22"/>
        </w:rPr>
        <w:t xml:space="preserve"> or the maximum amount allowable by law, such interest to be calculated on a daily basis from the date the payment becomes overdue until the date payment is made in full.</w:t>
      </w:r>
      <w:r w:rsidR="0046685D" w:rsidRPr="0046685D">
        <w:rPr>
          <w:rFonts w:asciiTheme="minorHAnsi" w:eastAsia="Calibri" w:hAnsiTheme="minorHAnsi" w:cs="Calibri"/>
          <w:sz w:val="22"/>
          <w:szCs w:val="22"/>
        </w:rPr>
        <w:t xml:space="preserve"> </w:t>
      </w:r>
    </w:p>
    <w:p w14:paraId="16D4D778" w14:textId="77777777" w:rsidR="00297E49" w:rsidRDefault="00297E49">
      <w:pPr>
        <w:pStyle w:val="Normal1"/>
        <w:jc w:val="both"/>
        <w:rPr>
          <w:rFonts w:asciiTheme="minorHAnsi" w:hAnsiTheme="minorHAnsi"/>
        </w:rPr>
      </w:pPr>
    </w:p>
    <w:p w14:paraId="7E5AE75D" w14:textId="77777777" w:rsidR="00297E49" w:rsidRDefault="00A82331">
      <w:pPr>
        <w:pStyle w:val="Normal1"/>
        <w:jc w:val="both"/>
        <w:rPr>
          <w:rFonts w:asciiTheme="minorHAnsi" w:hAnsiTheme="minorHAnsi"/>
        </w:rPr>
      </w:pPr>
      <w:r>
        <w:rPr>
          <w:rFonts w:asciiTheme="minorHAnsi" w:hAnsiTheme="minorHAnsi"/>
          <w:sz w:val="22"/>
        </w:rPr>
        <w:t>Account Managers</w:t>
      </w:r>
      <w:r w:rsidR="00044EF9" w:rsidRPr="00044EF9">
        <w:rPr>
          <w:rFonts w:asciiTheme="minorHAnsi" w:hAnsiTheme="minorHAnsi"/>
          <w:sz w:val="22"/>
        </w:rPr>
        <w:t xml:space="preserve"> may be required to provide account information for at least one valid debit or credit card through </w:t>
      </w:r>
      <w:r w:rsidR="002D6C79">
        <w:rPr>
          <w:rFonts w:asciiTheme="minorHAnsi" w:hAnsiTheme="minorHAnsi"/>
          <w:sz w:val="22"/>
        </w:rPr>
        <w:t>the Product</w:t>
      </w:r>
      <w:r w:rsidR="00044EF9" w:rsidRPr="00044EF9">
        <w:rPr>
          <w:rFonts w:asciiTheme="minorHAnsi" w:hAnsiTheme="minorHAnsi"/>
          <w:sz w:val="22"/>
        </w:rPr>
        <w:t xml:space="preserve"> (“</w:t>
      </w:r>
      <w:r w:rsidR="00044EF9" w:rsidRPr="00044EF9">
        <w:rPr>
          <w:rFonts w:asciiTheme="minorHAnsi" w:hAnsiTheme="minorHAnsi"/>
          <w:b/>
          <w:sz w:val="22"/>
        </w:rPr>
        <w:t>Debit or Credit Card Information</w:t>
      </w:r>
      <w:r w:rsidR="00044EF9" w:rsidRPr="00044EF9">
        <w:rPr>
          <w:rFonts w:asciiTheme="minorHAnsi" w:hAnsiTheme="minorHAnsi"/>
          <w:sz w:val="22"/>
        </w:rPr>
        <w:t>”). We will use this Debit or Credit Card Information in accordance with this Agreement and our Privacy Policy.</w:t>
      </w:r>
      <w:r w:rsidR="00044EF9" w:rsidRPr="00044EF9">
        <w:rPr>
          <w:rFonts w:asciiTheme="minorHAnsi" w:hAnsiTheme="minorHAnsi"/>
          <w:b/>
          <w:i/>
          <w:sz w:val="22"/>
        </w:rPr>
        <w:t xml:space="preserve"> </w:t>
      </w:r>
    </w:p>
    <w:p w14:paraId="006AD3A6" w14:textId="77777777" w:rsidR="00297E49" w:rsidRDefault="00297E49">
      <w:pPr>
        <w:pStyle w:val="Normal1"/>
        <w:jc w:val="both"/>
        <w:rPr>
          <w:rFonts w:asciiTheme="minorHAnsi" w:hAnsiTheme="minorHAnsi"/>
        </w:rPr>
      </w:pPr>
    </w:p>
    <w:p w14:paraId="1D463A55" w14:textId="77777777" w:rsidR="00297E49" w:rsidRDefault="00044EF9">
      <w:pPr>
        <w:pStyle w:val="Normal1"/>
        <w:jc w:val="both"/>
        <w:rPr>
          <w:rFonts w:asciiTheme="minorHAnsi" w:hAnsiTheme="minorHAnsi"/>
        </w:rPr>
      </w:pPr>
      <w:r w:rsidRPr="00044EF9">
        <w:rPr>
          <w:rFonts w:asciiTheme="minorHAnsi" w:hAnsiTheme="minorHAnsi"/>
          <w:sz w:val="22"/>
        </w:rPr>
        <w:lastRenderedPageBreak/>
        <w:t xml:space="preserve">We are not liable for any payments that are not completed because: (1) your debit or credit card account does not contain sufficient funds to complete the transactions or the transactions would exceed the credit limit or overdraft protection of the debit or credit card account; (2) </w:t>
      </w:r>
      <w:r w:rsidR="00097FFB">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have not provided us with correct payment account information; (3) your debit or credit card has expired; or (4) of circumstances beyond our control (such as but not limited to, power outages, interruptions of cellular service</w:t>
      </w:r>
      <w:r w:rsidR="0046685D" w:rsidRPr="0046685D">
        <w:rPr>
          <w:rFonts w:asciiTheme="minorHAnsi" w:eastAsia="Calibri" w:hAnsiTheme="minorHAnsi" w:cs="Calibri"/>
          <w:sz w:val="22"/>
          <w:szCs w:val="22"/>
        </w:rPr>
        <w:t>, overzealous fraud protection rules applied by your payment card brand or acquirer bank</w:t>
      </w:r>
      <w:r w:rsidRPr="00044EF9">
        <w:rPr>
          <w:rFonts w:asciiTheme="minorHAnsi" w:hAnsiTheme="minorHAnsi"/>
          <w:sz w:val="22"/>
        </w:rPr>
        <w:t xml:space="preserve">, or any other interface from an outside force). </w:t>
      </w:r>
    </w:p>
    <w:p w14:paraId="2A389D1B" w14:textId="77777777" w:rsidR="00297E49" w:rsidRDefault="00297E49">
      <w:pPr>
        <w:pStyle w:val="Normal1"/>
        <w:jc w:val="both"/>
        <w:rPr>
          <w:rFonts w:asciiTheme="minorHAnsi" w:hAnsiTheme="minorHAnsi"/>
        </w:rPr>
      </w:pPr>
    </w:p>
    <w:p w14:paraId="58EFEC10" w14:textId="1CB5148F" w:rsidR="00297E49" w:rsidRDefault="00044EF9">
      <w:pPr>
        <w:pStyle w:val="Normal1"/>
        <w:jc w:val="both"/>
        <w:rPr>
          <w:rFonts w:asciiTheme="minorHAnsi" w:hAnsiTheme="minorHAnsi"/>
        </w:rPr>
      </w:pPr>
      <w:r w:rsidRPr="00044EF9">
        <w:rPr>
          <w:rFonts w:asciiTheme="minorHAnsi" w:hAnsiTheme="minorHAnsi"/>
          <w:sz w:val="22"/>
        </w:rPr>
        <w:t>All payment is exclusive of any taxes or duties imposed by jurisdiction tax law</w:t>
      </w:r>
      <w:r w:rsidRPr="004F514D">
        <w:rPr>
          <w:rFonts w:asciiTheme="minorHAnsi" w:hAnsiTheme="minorHAnsi"/>
          <w:sz w:val="22"/>
        </w:rPr>
        <w:t xml:space="preserve">. </w:t>
      </w:r>
      <w:r w:rsidR="004F514D" w:rsidRPr="004F514D">
        <w:rPr>
          <w:rFonts w:asciiTheme="minorHAnsi" w:hAnsiTheme="minorHAnsi"/>
          <w:b/>
          <w:i/>
          <w:sz w:val="22"/>
          <w:szCs w:val="22"/>
        </w:rPr>
        <w:t>Chez Dine</w:t>
      </w:r>
      <w:r w:rsidR="002D6C79" w:rsidRPr="002D6C79">
        <w:rPr>
          <w:rFonts w:asciiTheme="minorHAnsi" w:hAnsiTheme="minorHAnsi"/>
          <w:i/>
          <w:sz w:val="22"/>
          <w:szCs w:val="22"/>
        </w:rPr>
        <w:t xml:space="preserve"> </w:t>
      </w:r>
      <w:r w:rsidRPr="00044EF9">
        <w:rPr>
          <w:rFonts w:asciiTheme="minorHAnsi" w:hAnsiTheme="minorHAnsi"/>
          <w:sz w:val="22"/>
        </w:rPr>
        <w:t xml:space="preserve">will not be responsible for any taxes or duties owed by </w:t>
      </w:r>
      <w:r w:rsidR="00097FFB">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w:t>
      </w:r>
    </w:p>
    <w:p w14:paraId="073FFC71" w14:textId="77777777" w:rsidR="00297E49" w:rsidRDefault="00297E49">
      <w:pPr>
        <w:pStyle w:val="Normal1"/>
        <w:jc w:val="both"/>
        <w:rPr>
          <w:rFonts w:asciiTheme="minorHAnsi" w:hAnsiTheme="minorHAnsi"/>
        </w:rPr>
      </w:pPr>
    </w:p>
    <w:p w14:paraId="3CC435F2" w14:textId="77777777" w:rsidR="007B2636" w:rsidRDefault="00044EF9">
      <w:pPr>
        <w:pStyle w:val="Normal1"/>
        <w:numPr>
          <w:ilvl w:val="0"/>
          <w:numId w:val="26"/>
        </w:numPr>
        <w:ind w:left="0"/>
        <w:jc w:val="both"/>
        <w:rPr>
          <w:rFonts w:asciiTheme="minorHAnsi" w:hAnsiTheme="minorHAnsi"/>
        </w:rPr>
      </w:pPr>
      <w:r w:rsidRPr="00044EF9">
        <w:rPr>
          <w:rFonts w:asciiTheme="minorHAnsi" w:hAnsiTheme="minorHAnsi"/>
          <w:b/>
          <w:sz w:val="22"/>
        </w:rPr>
        <w:t>TERMINATION</w:t>
      </w:r>
    </w:p>
    <w:p w14:paraId="4E5655E9" w14:textId="77777777" w:rsidR="00764263" w:rsidRDefault="00764263">
      <w:pPr>
        <w:pStyle w:val="Normal1"/>
        <w:jc w:val="both"/>
        <w:rPr>
          <w:rFonts w:asciiTheme="minorHAnsi" w:hAnsiTheme="minorHAnsi"/>
        </w:rPr>
      </w:pPr>
    </w:p>
    <w:p w14:paraId="612AB30B" w14:textId="0185649C" w:rsidR="00297E49" w:rsidRPr="00B57587" w:rsidRDefault="00044EF9">
      <w:pPr>
        <w:pStyle w:val="Normal1"/>
        <w:jc w:val="both"/>
        <w:rPr>
          <w:rFonts w:asciiTheme="minorHAnsi" w:hAnsiTheme="minorHAnsi"/>
        </w:rPr>
      </w:pPr>
      <w:r w:rsidRPr="00044EF9">
        <w:rPr>
          <w:rFonts w:asciiTheme="minorHAnsi" w:hAnsiTheme="minorHAnsi"/>
          <w:sz w:val="22"/>
        </w:rPr>
        <w:t xml:space="preserve">These Terms are effective on the date that </w:t>
      </w:r>
      <w:r w:rsidR="00097FFB">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access </w:t>
      </w:r>
      <w:r w:rsidR="002D6C79">
        <w:rPr>
          <w:rFonts w:asciiTheme="minorHAnsi" w:hAnsiTheme="minorHAnsi"/>
          <w:sz w:val="22"/>
        </w:rPr>
        <w:t>the Product</w:t>
      </w:r>
      <w:r w:rsidRPr="00044EF9">
        <w:rPr>
          <w:rFonts w:asciiTheme="minorHAnsi" w:hAnsiTheme="minorHAnsi"/>
          <w:sz w:val="22"/>
        </w:rPr>
        <w:t xml:space="preserve"> and will continue to apply until our relationship with </w:t>
      </w:r>
      <w:r w:rsidR="00097FFB">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is terminated. </w:t>
      </w:r>
      <w:r w:rsidR="00C32A46">
        <w:rPr>
          <w:rFonts w:asciiTheme="minorHAnsi" w:hAnsiTheme="minorHAnsi"/>
          <w:sz w:val="22"/>
        </w:rPr>
        <w:t>Users</w:t>
      </w:r>
      <w:r w:rsidRPr="00044EF9">
        <w:rPr>
          <w:rFonts w:asciiTheme="minorHAnsi" w:hAnsiTheme="minorHAnsi"/>
          <w:sz w:val="22"/>
        </w:rPr>
        <w:t xml:space="preserve"> may terminate their relationship with us by notifying </w:t>
      </w:r>
      <w:r w:rsidR="004F514D" w:rsidRPr="004F514D">
        <w:rPr>
          <w:rFonts w:asciiTheme="minorHAnsi" w:hAnsiTheme="minorHAnsi"/>
          <w:b/>
          <w:i/>
          <w:sz w:val="22"/>
          <w:szCs w:val="22"/>
        </w:rPr>
        <w:t>Chez Dine</w:t>
      </w:r>
      <w:r w:rsidR="002D6C79" w:rsidRPr="002D6C79">
        <w:rPr>
          <w:rFonts w:asciiTheme="minorHAnsi" w:hAnsiTheme="minorHAnsi"/>
          <w:i/>
          <w:sz w:val="22"/>
          <w:szCs w:val="22"/>
        </w:rPr>
        <w:t xml:space="preserve"> </w:t>
      </w:r>
      <w:r w:rsidRPr="00044EF9">
        <w:rPr>
          <w:rFonts w:asciiTheme="minorHAnsi" w:hAnsiTheme="minorHAnsi"/>
          <w:sz w:val="22"/>
        </w:rPr>
        <w:t>via email a</w:t>
      </w:r>
      <w:r w:rsidR="004F514D">
        <w:rPr>
          <w:rFonts w:asciiTheme="minorHAnsi" w:hAnsiTheme="minorHAnsi"/>
          <w:sz w:val="22"/>
        </w:rPr>
        <w:t xml:space="preserve">t </w:t>
      </w:r>
      <w:hyperlink r:id="rId15" w:history="1">
        <w:r w:rsidR="004F514D" w:rsidRPr="007C5BB0">
          <w:rPr>
            <w:rStyle w:val="Hyperlink"/>
            <w:rFonts w:asciiTheme="minorHAnsi" w:hAnsiTheme="minorHAnsi"/>
            <w:sz w:val="22"/>
          </w:rPr>
          <w:t>dine@chezdine.com</w:t>
        </w:r>
      </w:hyperlink>
      <w:r w:rsidR="004F514D">
        <w:rPr>
          <w:rFonts w:asciiTheme="minorHAnsi" w:hAnsiTheme="minorHAnsi"/>
          <w:sz w:val="22"/>
        </w:rPr>
        <w:t xml:space="preserve"> .4</w:t>
      </w:r>
      <w:r w:rsidRPr="00044EF9">
        <w:rPr>
          <w:rFonts w:asciiTheme="minorHAnsi" w:hAnsiTheme="minorHAnsi"/>
          <w:sz w:val="22"/>
        </w:rPr>
        <w:t xml:space="preserve">The services provided by </w:t>
      </w:r>
      <w:r w:rsidR="002D6C79">
        <w:rPr>
          <w:rFonts w:asciiTheme="minorHAnsi" w:hAnsiTheme="minorHAnsi"/>
          <w:sz w:val="22"/>
        </w:rPr>
        <w:t>the Product</w:t>
      </w:r>
      <w:r w:rsidRPr="00044EF9">
        <w:rPr>
          <w:rFonts w:asciiTheme="minorHAnsi" w:hAnsiTheme="minorHAnsi"/>
          <w:sz w:val="22"/>
        </w:rPr>
        <w:t xml:space="preserve"> and the applicable fees shall continue </w:t>
      </w:r>
      <w:r w:rsidR="00B21C9D">
        <w:rPr>
          <w:rFonts w:asciiTheme="minorHAnsi" w:hAnsiTheme="minorHAnsi"/>
          <w:sz w:val="22"/>
        </w:rPr>
        <w:t>until the end of the Account Manager’s</w:t>
      </w:r>
      <w:r w:rsidR="0046685D" w:rsidRPr="0046685D">
        <w:rPr>
          <w:rFonts w:asciiTheme="minorHAnsi" w:hAnsiTheme="minorHAnsi"/>
          <w:sz w:val="22"/>
        </w:rPr>
        <w:t xml:space="preserve"> current subscription term</w:t>
      </w:r>
      <w:r w:rsidRPr="00044EF9">
        <w:rPr>
          <w:rFonts w:asciiTheme="minorHAnsi" w:hAnsiTheme="minorHAnsi"/>
          <w:sz w:val="22"/>
        </w:rPr>
        <w:t xml:space="preserve"> after </w:t>
      </w:r>
      <w:r w:rsidR="00B21C9D">
        <w:rPr>
          <w:rFonts w:asciiTheme="minorHAnsi" w:hAnsiTheme="minorHAnsi"/>
          <w:sz w:val="22"/>
        </w:rPr>
        <w:t>the Account Manager has</w:t>
      </w:r>
      <w:r w:rsidRPr="00044EF9">
        <w:rPr>
          <w:rFonts w:asciiTheme="minorHAnsi" w:hAnsiTheme="minorHAnsi"/>
          <w:sz w:val="22"/>
        </w:rPr>
        <w:t xml:space="preserve"> notified us of your desire to unsubscribe from </w:t>
      </w:r>
      <w:r w:rsidR="002D6C79">
        <w:rPr>
          <w:rFonts w:asciiTheme="minorHAnsi" w:hAnsiTheme="minorHAnsi"/>
          <w:sz w:val="22"/>
        </w:rPr>
        <w:t>the Product</w:t>
      </w:r>
      <w:r w:rsidRPr="00044EF9">
        <w:rPr>
          <w:rFonts w:asciiTheme="minorHAnsi" w:hAnsiTheme="minorHAnsi"/>
          <w:sz w:val="22"/>
        </w:rPr>
        <w:t xml:space="preserve">, to close your account, and to cease your use </w:t>
      </w:r>
      <w:r w:rsidR="005B2618">
        <w:rPr>
          <w:rFonts w:asciiTheme="minorHAnsi" w:hAnsiTheme="minorHAnsi"/>
          <w:sz w:val="22"/>
        </w:rPr>
        <w:t xml:space="preserve">of </w:t>
      </w:r>
      <w:r w:rsidR="002D6C79">
        <w:rPr>
          <w:rFonts w:asciiTheme="minorHAnsi" w:hAnsiTheme="minorHAnsi"/>
          <w:sz w:val="22"/>
        </w:rPr>
        <w:t>the Product</w:t>
      </w:r>
      <w:r w:rsidR="0046685D" w:rsidRPr="0046685D">
        <w:rPr>
          <w:rFonts w:asciiTheme="minorHAnsi" w:eastAsia="Calibri" w:hAnsiTheme="minorHAnsi" w:cs="Calibri"/>
          <w:sz w:val="22"/>
          <w:szCs w:val="22"/>
        </w:rPr>
        <w:t>.</w:t>
      </w:r>
      <w:r w:rsidRPr="00044EF9">
        <w:rPr>
          <w:rFonts w:asciiTheme="minorHAnsi" w:hAnsiTheme="minorHAnsi"/>
          <w:sz w:val="22"/>
        </w:rPr>
        <w:t xml:space="preserve"> </w:t>
      </w:r>
      <w:r w:rsidR="00493F32" w:rsidRPr="00CD2229">
        <w:rPr>
          <w:rFonts w:asciiTheme="minorHAnsi" w:hAnsiTheme="minorHAnsi"/>
          <w:sz w:val="22"/>
        </w:rPr>
        <w:t xml:space="preserve">Account Managers that use </w:t>
      </w:r>
      <w:r w:rsidR="002D6C79">
        <w:rPr>
          <w:rFonts w:asciiTheme="minorHAnsi" w:hAnsiTheme="minorHAnsi"/>
          <w:sz w:val="22"/>
        </w:rPr>
        <w:t>the Product</w:t>
      </w:r>
      <w:r w:rsidR="00493F32" w:rsidRPr="00CD2229">
        <w:rPr>
          <w:rFonts w:asciiTheme="minorHAnsi" w:hAnsiTheme="minorHAnsi"/>
          <w:sz w:val="22"/>
        </w:rPr>
        <w:t xml:space="preserve"> during a trial period and do not register for </w:t>
      </w:r>
      <w:r w:rsidR="002D6C79">
        <w:rPr>
          <w:rFonts w:asciiTheme="minorHAnsi" w:hAnsiTheme="minorHAnsi"/>
          <w:sz w:val="22"/>
        </w:rPr>
        <w:t>the Product</w:t>
      </w:r>
      <w:r w:rsidR="00493F32" w:rsidRPr="00CD2229">
        <w:rPr>
          <w:rFonts w:asciiTheme="minorHAnsi" w:hAnsiTheme="minorHAnsi"/>
          <w:sz w:val="22"/>
        </w:rPr>
        <w:t xml:space="preserve"> after the free trial period will have their account terminated at the end of the free trial period.</w:t>
      </w:r>
    </w:p>
    <w:p w14:paraId="3E23A050" w14:textId="77777777" w:rsidR="00297E49" w:rsidRDefault="00297E49">
      <w:pPr>
        <w:pStyle w:val="Normal1"/>
        <w:jc w:val="both"/>
        <w:rPr>
          <w:rFonts w:asciiTheme="minorHAnsi" w:hAnsiTheme="minorHAnsi"/>
        </w:rPr>
      </w:pPr>
    </w:p>
    <w:p w14:paraId="77C9E571" w14:textId="77777777" w:rsidR="00297E49" w:rsidRDefault="00044EF9">
      <w:pPr>
        <w:pStyle w:val="Normal1"/>
        <w:jc w:val="both"/>
        <w:rPr>
          <w:rFonts w:asciiTheme="minorHAnsi" w:hAnsiTheme="minorHAnsi"/>
        </w:rPr>
      </w:pPr>
      <w:r w:rsidRPr="00044EF9">
        <w:rPr>
          <w:rFonts w:asciiTheme="minorHAnsi" w:hAnsiTheme="minorHAnsi"/>
          <w:sz w:val="22"/>
        </w:rPr>
        <w:t xml:space="preserve">We may terminate our relationship with </w:t>
      </w:r>
      <w:r w:rsidR="00097FFB">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immediately at any time and for any reason including, but not limited to, a breach of these Terms under the following circumstances:</w:t>
      </w:r>
    </w:p>
    <w:p w14:paraId="17740BBA" w14:textId="77777777" w:rsidR="00297E49" w:rsidRDefault="00297E49">
      <w:pPr>
        <w:pStyle w:val="Normal1"/>
        <w:jc w:val="both"/>
        <w:rPr>
          <w:rFonts w:asciiTheme="minorHAnsi" w:hAnsiTheme="minorHAnsi"/>
        </w:rPr>
      </w:pPr>
    </w:p>
    <w:p w14:paraId="59F292CB" w14:textId="77777777" w:rsidR="00297E49" w:rsidRDefault="00044EF9">
      <w:pPr>
        <w:pStyle w:val="Normal1"/>
        <w:numPr>
          <w:ilvl w:val="0"/>
          <w:numId w:val="4"/>
        </w:numPr>
        <w:ind w:hanging="360"/>
        <w:jc w:val="both"/>
        <w:rPr>
          <w:rFonts w:asciiTheme="minorHAnsi" w:hAnsiTheme="minorHAnsi"/>
          <w:sz w:val="22"/>
        </w:rPr>
      </w:pPr>
      <w:r w:rsidRPr="00044EF9">
        <w:rPr>
          <w:rFonts w:asciiTheme="minorHAnsi" w:hAnsiTheme="minorHAnsi"/>
          <w:sz w:val="22"/>
        </w:rPr>
        <w:t xml:space="preserve">if </w:t>
      </w:r>
      <w:r w:rsidR="00097FFB">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have not adhered to any or all the provisions of the Terms (such as a failure to pay fees when due) or if it appears that </w:t>
      </w:r>
      <w:r w:rsidR="00097FFB">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do not intend to or are unable to comply with the Terms, such determination to be made solely at our discretion;</w:t>
      </w:r>
    </w:p>
    <w:p w14:paraId="49F666BD" w14:textId="77777777" w:rsidR="00297E49" w:rsidRDefault="00044EF9">
      <w:pPr>
        <w:pStyle w:val="Normal1"/>
        <w:numPr>
          <w:ilvl w:val="0"/>
          <w:numId w:val="4"/>
        </w:numPr>
        <w:ind w:hanging="360"/>
        <w:jc w:val="both"/>
        <w:rPr>
          <w:rFonts w:asciiTheme="minorHAnsi" w:hAnsiTheme="minorHAnsi"/>
          <w:sz w:val="22"/>
        </w:rPr>
      </w:pPr>
      <w:r w:rsidRPr="00044EF9">
        <w:rPr>
          <w:rFonts w:asciiTheme="minorHAnsi" w:hAnsiTheme="minorHAnsi"/>
          <w:sz w:val="22"/>
        </w:rPr>
        <w:t xml:space="preserve">if we have changed our Terms or Privacy Policy and have not received your required consent, subject to the amendment provision in this Agreement; </w:t>
      </w:r>
    </w:p>
    <w:p w14:paraId="0CD03735" w14:textId="77777777" w:rsidR="00297E49" w:rsidRDefault="00044EF9">
      <w:pPr>
        <w:pStyle w:val="Normal1"/>
        <w:numPr>
          <w:ilvl w:val="0"/>
          <w:numId w:val="4"/>
        </w:numPr>
        <w:ind w:hanging="360"/>
        <w:jc w:val="both"/>
        <w:rPr>
          <w:rFonts w:asciiTheme="minorHAnsi" w:hAnsiTheme="minorHAnsi"/>
          <w:sz w:val="22"/>
        </w:rPr>
      </w:pPr>
      <w:r w:rsidRPr="00044EF9">
        <w:rPr>
          <w:rFonts w:asciiTheme="minorHAnsi" w:hAnsiTheme="minorHAnsi"/>
          <w:sz w:val="22"/>
        </w:rPr>
        <w:t xml:space="preserve">if we are required to terminate the relationship by law; </w:t>
      </w:r>
    </w:p>
    <w:p w14:paraId="2AE297DD" w14:textId="77777777" w:rsidR="00297E49" w:rsidRDefault="00044EF9">
      <w:pPr>
        <w:pStyle w:val="Normal1"/>
        <w:numPr>
          <w:ilvl w:val="0"/>
          <w:numId w:val="4"/>
        </w:numPr>
        <w:ind w:hanging="360"/>
        <w:jc w:val="both"/>
        <w:rPr>
          <w:rFonts w:asciiTheme="minorHAnsi" w:hAnsiTheme="minorHAnsi"/>
          <w:sz w:val="22"/>
        </w:rPr>
      </w:pPr>
      <w:r w:rsidRPr="00044EF9">
        <w:rPr>
          <w:rFonts w:asciiTheme="minorHAnsi" w:hAnsiTheme="minorHAnsi"/>
          <w:sz w:val="22"/>
        </w:rPr>
        <w:t xml:space="preserve">if we receive any notice of your misuse of </w:t>
      </w:r>
      <w:r w:rsidR="00E428B8">
        <w:rPr>
          <w:rFonts w:asciiTheme="minorHAnsi" w:hAnsiTheme="minorHAnsi"/>
          <w:sz w:val="22"/>
        </w:rPr>
        <w:t>the Product</w:t>
      </w:r>
      <w:r w:rsidRPr="00044EF9">
        <w:rPr>
          <w:rFonts w:asciiTheme="minorHAnsi" w:hAnsiTheme="minorHAnsi"/>
          <w:sz w:val="22"/>
        </w:rPr>
        <w:t xml:space="preserve">; or </w:t>
      </w:r>
    </w:p>
    <w:p w14:paraId="51E8C82F" w14:textId="77777777" w:rsidR="00297E49" w:rsidRDefault="00044EF9">
      <w:pPr>
        <w:pStyle w:val="Normal1"/>
        <w:numPr>
          <w:ilvl w:val="0"/>
          <w:numId w:val="4"/>
        </w:numPr>
        <w:ind w:hanging="360"/>
        <w:jc w:val="both"/>
        <w:rPr>
          <w:rFonts w:asciiTheme="minorHAnsi" w:hAnsiTheme="minorHAnsi"/>
          <w:sz w:val="22"/>
        </w:rPr>
      </w:pPr>
      <w:r w:rsidRPr="00044EF9">
        <w:rPr>
          <w:rFonts w:asciiTheme="minorHAnsi" w:hAnsiTheme="minorHAnsi"/>
          <w:sz w:val="22"/>
        </w:rPr>
        <w:t xml:space="preserve">if provision of </w:t>
      </w:r>
      <w:r w:rsidR="00E428B8">
        <w:rPr>
          <w:rFonts w:asciiTheme="minorHAnsi" w:hAnsiTheme="minorHAnsi"/>
          <w:sz w:val="22"/>
        </w:rPr>
        <w:t>the Product</w:t>
      </w:r>
      <w:r w:rsidRPr="00044EF9">
        <w:rPr>
          <w:rFonts w:asciiTheme="minorHAnsi" w:hAnsiTheme="minorHAnsi"/>
          <w:sz w:val="22"/>
        </w:rPr>
        <w:t xml:space="preserve"> is no longer commercially viable for us.</w:t>
      </w:r>
    </w:p>
    <w:p w14:paraId="6A54972D" w14:textId="77777777" w:rsidR="00297E49" w:rsidRDefault="00297E49">
      <w:pPr>
        <w:pStyle w:val="Normal1"/>
        <w:ind w:left="720"/>
        <w:jc w:val="both"/>
        <w:rPr>
          <w:rFonts w:asciiTheme="minorHAnsi" w:hAnsiTheme="minorHAnsi"/>
        </w:rPr>
      </w:pPr>
    </w:p>
    <w:p w14:paraId="4A388CF6" w14:textId="7646B4F1" w:rsidR="00297E49" w:rsidRPr="00B57587" w:rsidRDefault="00044EF9">
      <w:pPr>
        <w:pStyle w:val="Normal1"/>
        <w:jc w:val="both"/>
        <w:rPr>
          <w:rFonts w:asciiTheme="minorHAnsi" w:hAnsiTheme="minorHAnsi"/>
        </w:rPr>
      </w:pPr>
      <w:r w:rsidRPr="00044EF9">
        <w:rPr>
          <w:rFonts w:asciiTheme="minorHAnsi" w:hAnsiTheme="minorHAnsi"/>
          <w:sz w:val="22"/>
        </w:rPr>
        <w:t xml:space="preserve">Upon termination of our relationship, we will immediately revoke your license to use </w:t>
      </w:r>
      <w:r w:rsidR="00E428B8">
        <w:rPr>
          <w:rFonts w:asciiTheme="minorHAnsi" w:hAnsiTheme="minorHAnsi"/>
          <w:sz w:val="22"/>
        </w:rPr>
        <w:t>the Product</w:t>
      </w:r>
      <w:r w:rsidRPr="00044EF9">
        <w:rPr>
          <w:rFonts w:asciiTheme="minorHAnsi" w:hAnsiTheme="minorHAnsi"/>
          <w:sz w:val="22"/>
        </w:rPr>
        <w:t xml:space="preserve"> and block all access to your account</w:t>
      </w:r>
      <w:r w:rsidR="0020768D">
        <w:rPr>
          <w:rFonts w:asciiTheme="minorHAnsi" w:hAnsiTheme="minorHAnsi"/>
          <w:sz w:val="22"/>
        </w:rPr>
        <w:t>,</w:t>
      </w:r>
      <w:r w:rsidRPr="00044EF9">
        <w:rPr>
          <w:rFonts w:asciiTheme="minorHAnsi" w:hAnsiTheme="minorHAnsi"/>
          <w:b/>
          <w:sz w:val="22"/>
        </w:rPr>
        <w:t xml:space="preserve"> </w:t>
      </w:r>
      <w:r w:rsidRPr="00044EF9">
        <w:rPr>
          <w:rFonts w:asciiTheme="minorHAnsi" w:hAnsiTheme="minorHAnsi"/>
          <w:sz w:val="22"/>
        </w:rPr>
        <w:t xml:space="preserve">and may delete all data and information associated with your account </w:t>
      </w:r>
      <w:r w:rsidRPr="004F514D">
        <w:rPr>
          <w:rFonts w:asciiTheme="minorHAnsi" w:hAnsiTheme="minorHAnsi"/>
          <w:b/>
          <w:i/>
          <w:sz w:val="22"/>
        </w:rPr>
        <w:t>thirty (30) days</w:t>
      </w:r>
      <w:r w:rsidR="004F514D" w:rsidRPr="004F514D">
        <w:rPr>
          <w:rFonts w:asciiTheme="minorHAnsi" w:hAnsiTheme="minorHAnsi"/>
          <w:b/>
          <w:i/>
          <w:sz w:val="22"/>
        </w:rPr>
        <w:t xml:space="preserve"> </w:t>
      </w:r>
      <w:r w:rsidR="0020768D">
        <w:rPr>
          <w:rFonts w:asciiTheme="minorHAnsi" w:hAnsiTheme="minorHAnsi"/>
          <w:sz w:val="22"/>
        </w:rPr>
        <w:t>after</w:t>
      </w:r>
      <w:r w:rsidR="003F4D78">
        <w:rPr>
          <w:rFonts w:asciiTheme="minorHAnsi" w:hAnsiTheme="minorHAnsi"/>
          <w:sz w:val="22"/>
        </w:rPr>
        <w:t xml:space="preserve"> </w:t>
      </w:r>
      <w:r w:rsidRPr="00044EF9">
        <w:rPr>
          <w:rFonts w:asciiTheme="minorHAnsi" w:hAnsiTheme="minorHAnsi"/>
          <w:sz w:val="22"/>
        </w:rPr>
        <w:t xml:space="preserve">such termination. Upon termination of this relationship, </w:t>
      </w:r>
      <w:proofErr w:type="gramStart"/>
      <w:r w:rsidR="00097FFB">
        <w:rPr>
          <w:rFonts w:asciiTheme="minorHAnsi" w:hAnsiTheme="minorHAnsi"/>
          <w:sz w:val="22"/>
        </w:rPr>
        <w:t>Y</w:t>
      </w:r>
      <w:r w:rsidR="0046685D" w:rsidRPr="0046685D">
        <w:rPr>
          <w:rFonts w:asciiTheme="minorHAnsi" w:hAnsiTheme="minorHAnsi"/>
          <w:sz w:val="22"/>
        </w:rPr>
        <w:t>ou</w:t>
      </w:r>
      <w:proofErr w:type="gramEnd"/>
      <w:r w:rsidRPr="00044EF9">
        <w:rPr>
          <w:rFonts w:asciiTheme="minorHAnsi" w:hAnsiTheme="minorHAnsi"/>
          <w:sz w:val="22"/>
        </w:rPr>
        <w:t xml:space="preserve"> will remain liable for any accrued charges and amounts which become due for payment prior to or following termination. </w:t>
      </w:r>
      <w:r w:rsidR="00493F32" w:rsidRPr="00CD2229">
        <w:rPr>
          <w:rFonts w:asciiTheme="minorHAnsi" w:hAnsiTheme="minorHAnsi"/>
          <w:sz w:val="22"/>
        </w:rPr>
        <w:t xml:space="preserve">If </w:t>
      </w:r>
      <w:r w:rsidR="00B57587" w:rsidRPr="00CD2229">
        <w:rPr>
          <w:rFonts w:asciiTheme="minorHAnsi" w:hAnsiTheme="minorHAnsi"/>
          <w:sz w:val="22"/>
        </w:rPr>
        <w:t>y</w:t>
      </w:r>
      <w:r w:rsidR="00493F32" w:rsidRPr="00CD2229">
        <w:rPr>
          <w:rFonts w:asciiTheme="minorHAnsi" w:hAnsiTheme="minorHAnsi"/>
          <w:sz w:val="22"/>
        </w:rPr>
        <w:t xml:space="preserve">ou do not log into your account for </w:t>
      </w:r>
      <w:r w:rsidR="00493F32" w:rsidRPr="004F514D">
        <w:rPr>
          <w:rFonts w:asciiTheme="minorHAnsi" w:hAnsiTheme="minorHAnsi"/>
          <w:b/>
          <w:i/>
          <w:sz w:val="22"/>
        </w:rPr>
        <w:t>twelve (12</w:t>
      </w:r>
      <w:r w:rsidR="004F514D" w:rsidRPr="004F514D">
        <w:rPr>
          <w:rFonts w:asciiTheme="minorHAnsi" w:hAnsiTheme="minorHAnsi"/>
          <w:b/>
          <w:i/>
          <w:sz w:val="22"/>
        </w:rPr>
        <w:t>)</w:t>
      </w:r>
      <w:r w:rsidR="00493F32" w:rsidRPr="00E428B8">
        <w:rPr>
          <w:rFonts w:asciiTheme="minorHAnsi" w:hAnsiTheme="minorHAnsi"/>
          <w:b/>
          <w:i/>
          <w:sz w:val="22"/>
        </w:rPr>
        <w:t xml:space="preserve"> </w:t>
      </w:r>
      <w:r w:rsidR="00493F32" w:rsidRPr="00CD2229">
        <w:rPr>
          <w:rFonts w:asciiTheme="minorHAnsi" w:hAnsiTheme="minorHAnsi"/>
          <w:sz w:val="22"/>
        </w:rPr>
        <w:t xml:space="preserve">or more months, we may treat your account as “inactive” and permanently cancel your account upon delivery of written notice and delete your information </w:t>
      </w:r>
      <w:r w:rsidR="00E428B8" w:rsidRPr="004F514D">
        <w:rPr>
          <w:rFonts w:asciiTheme="minorHAnsi" w:hAnsiTheme="minorHAnsi"/>
          <w:b/>
          <w:i/>
          <w:sz w:val="22"/>
        </w:rPr>
        <w:t>[</w:t>
      </w:r>
      <w:r w:rsidR="00493F32" w:rsidRPr="004F514D">
        <w:rPr>
          <w:rFonts w:asciiTheme="minorHAnsi" w:hAnsiTheme="minorHAnsi"/>
          <w:b/>
          <w:i/>
          <w:sz w:val="22"/>
        </w:rPr>
        <w:t>thirty (30)</w:t>
      </w:r>
      <w:r w:rsidR="00E428B8" w:rsidRPr="004F514D">
        <w:rPr>
          <w:rFonts w:asciiTheme="minorHAnsi" w:hAnsiTheme="minorHAnsi"/>
          <w:b/>
          <w:i/>
          <w:sz w:val="22"/>
        </w:rPr>
        <w:t>]</w:t>
      </w:r>
      <w:r w:rsidR="00493F32" w:rsidRPr="00CD2229">
        <w:rPr>
          <w:rFonts w:asciiTheme="minorHAnsi" w:hAnsiTheme="minorHAnsi"/>
          <w:sz w:val="22"/>
        </w:rPr>
        <w:t xml:space="preserve"> days after such notice has been delivered.</w:t>
      </w:r>
      <w:r w:rsidRPr="00B57587">
        <w:rPr>
          <w:rFonts w:asciiTheme="minorHAnsi" w:hAnsiTheme="minorHAnsi"/>
          <w:sz w:val="22"/>
        </w:rPr>
        <w:t xml:space="preserve"> </w:t>
      </w:r>
    </w:p>
    <w:p w14:paraId="76849D9E" w14:textId="77777777" w:rsidR="00297E49" w:rsidRDefault="00297E49">
      <w:pPr>
        <w:pStyle w:val="Normal1"/>
        <w:jc w:val="both"/>
        <w:rPr>
          <w:rFonts w:asciiTheme="minorHAnsi" w:hAnsiTheme="minorHAnsi"/>
        </w:rPr>
      </w:pPr>
    </w:p>
    <w:p w14:paraId="589FB7F3" w14:textId="77777777" w:rsidR="007B2636" w:rsidRDefault="00044EF9">
      <w:pPr>
        <w:pStyle w:val="Normal1"/>
        <w:numPr>
          <w:ilvl w:val="0"/>
          <w:numId w:val="26"/>
        </w:numPr>
        <w:ind w:left="0"/>
        <w:jc w:val="both"/>
        <w:rPr>
          <w:rFonts w:asciiTheme="minorHAnsi" w:hAnsiTheme="minorHAnsi"/>
        </w:rPr>
      </w:pPr>
      <w:r w:rsidRPr="00044EF9">
        <w:rPr>
          <w:rFonts w:asciiTheme="minorHAnsi" w:hAnsiTheme="minorHAnsi"/>
          <w:b/>
          <w:sz w:val="22"/>
        </w:rPr>
        <w:t xml:space="preserve">USE OF </w:t>
      </w:r>
      <w:r w:rsidR="00E428B8">
        <w:rPr>
          <w:rFonts w:asciiTheme="minorHAnsi" w:hAnsiTheme="minorHAnsi"/>
          <w:b/>
          <w:sz w:val="22"/>
        </w:rPr>
        <w:t>THE PRODUCT</w:t>
      </w:r>
    </w:p>
    <w:p w14:paraId="0260C15E" w14:textId="77777777" w:rsidR="00764263" w:rsidRDefault="00764263">
      <w:pPr>
        <w:pStyle w:val="Normal1"/>
        <w:jc w:val="both"/>
        <w:rPr>
          <w:rFonts w:asciiTheme="minorHAnsi" w:hAnsiTheme="minorHAnsi"/>
        </w:rPr>
      </w:pPr>
    </w:p>
    <w:p w14:paraId="54E6EFB1" w14:textId="30D2754B" w:rsidR="00297E49" w:rsidRDefault="00044EF9">
      <w:pPr>
        <w:pStyle w:val="Normal1"/>
        <w:jc w:val="both"/>
        <w:rPr>
          <w:rFonts w:asciiTheme="minorHAnsi" w:hAnsiTheme="minorHAnsi"/>
        </w:rPr>
      </w:pPr>
      <w:r w:rsidRPr="00044EF9">
        <w:rPr>
          <w:rFonts w:asciiTheme="minorHAnsi" w:hAnsiTheme="minorHAnsi"/>
          <w:sz w:val="22"/>
        </w:rPr>
        <w:lastRenderedPageBreak/>
        <w:t xml:space="preserve">In order to use </w:t>
      </w:r>
      <w:r w:rsidR="00E428B8">
        <w:rPr>
          <w:rFonts w:asciiTheme="minorHAnsi" w:hAnsiTheme="minorHAnsi"/>
          <w:sz w:val="22"/>
        </w:rPr>
        <w:t>the Product</w:t>
      </w:r>
      <w:r w:rsidR="00B21C9D">
        <w:rPr>
          <w:rFonts w:asciiTheme="minorHAnsi" w:hAnsiTheme="minorHAnsi"/>
          <w:sz w:val="22"/>
        </w:rPr>
        <w:t>,</w:t>
      </w:r>
      <w:r w:rsidRPr="00044EF9">
        <w:rPr>
          <w:rFonts w:asciiTheme="minorHAnsi" w:hAnsiTheme="minorHAnsi"/>
          <w:sz w:val="22"/>
        </w:rPr>
        <w:t xml:space="preserve"> </w:t>
      </w:r>
      <w:r w:rsidR="005B2618">
        <w:rPr>
          <w:rFonts w:asciiTheme="minorHAnsi" w:hAnsiTheme="minorHAnsi"/>
          <w:sz w:val="22"/>
        </w:rPr>
        <w:t xml:space="preserve">an Account Manager </w:t>
      </w:r>
      <w:r w:rsidRPr="00044EF9">
        <w:rPr>
          <w:rFonts w:asciiTheme="minorHAnsi" w:hAnsiTheme="minorHAnsi"/>
          <w:sz w:val="22"/>
        </w:rPr>
        <w:t xml:space="preserve">must register using our registration page located at </w:t>
      </w:r>
      <w:r w:rsidR="00430A53" w:rsidRPr="00430A53">
        <w:rPr>
          <w:rFonts w:asciiTheme="minorHAnsi" w:hAnsiTheme="minorHAnsi"/>
          <w:b/>
          <w:i/>
        </w:rPr>
        <w:t>http://www.chezdine.com/</w:t>
      </w:r>
      <w:r w:rsidRPr="00430A53">
        <w:rPr>
          <w:rFonts w:asciiTheme="minorHAnsi" w:hAnsiTheme="minorHAnsi"/>
          <w:sz w:val="22"/>
        </w:rPr>
        <w:t>.</w:t>
      </w:r>
      <w:r w:rsidR="0046685D" w:rsidRPr="0046685D">
        <w:rPr>
          <w:rFonts w:asciiTheme="minorHAnsi" w:eastAsia="Calibri" w:hAnsiTheme="minorHAnsi" w:cs="Calibri"/>
          <w:sz w:val="22"/>
          <w:szCs w:val="22"/>
        </w:rPr>
        <w:t xml:space="preserve"> </w:t>
      </w:r>
      <w:r w:rsidRPr="00044EF9">
        <w:rPr>
          <w:rFonts w:asciiTheme="minorHAnsi" w:hAnsiTheme="minorHAnsi"/>
          <w:sz w:val="22"/>
        </w:rPr>
        <w:t xml:space="preserve">You understand and agree that </w:t>
      </w:r>
      <w:r w:rsidR="005B2618">
        <w:rPr>
          <w:rFonts w:asciiTheme="minorHAnsi" w:hAnsiTheme="minorHAnsi"/>
          <w:sz w:val="22"/>
        </w:rPr>
        <w:t>an employer of your organization</w:t>
      </w:r>
      <w:r w:rsidRPr="00044EF9">
        <w:rPr>
          <w:rFonts w:asciiTheme="minorHAnsi" w:hAnsiTheme="minorHAnsi"/>
          <w:sz w:val="22"/>
        </w:rPr>
        <w:t xml:space="preserve"> may register </w:t>
      </w:r>
      <w:r w:rsidR="00097FFB">
        <w:rPr>
          <w:rFonts w:asciiTheme="minorHAnsi" w:eastAsia="Calibri" w:hAnsiTheme="minorHAnsi" w:cs="Calibri"/>
          <w:sz w:val="22"/>
          <w:szCs w:val="22"/>
        </w:rPr>
        <w:t>Y</w:t>
      </w:r>
      <w:r w:rsidR="0046685D" w:rsidRPr="0046685D">
        <w:rPr>
          <w:rFonts w:asciiTheme="minorHAnsi" w:eastAsia="Calibri" w:hAnsiTheme="minorHAnsi" w:cs="Calibri"/>
          <w:sz w:val="22"/>
          <w:szCs w:val="22"/>
        </w:rPr>
        <w:t>ou</w:t>
      </w:r>
      <w:r w:rsidRPr="00044EF9">
        <w:rPr>
          <w:rFonts w:asciiTheme="minorHAnsi" w:hAnsiTheme="minorHAnsi"/>
          <w:sz w:val="22"/>
        </w:rPr>
        <w:t xml:space="preserve"> for a </w:t>
      </w:r>
      <w:r w:rsidR="005B2618">
        <w:rPr>
          <w:rFonts w:asciiTheme="minorHAnsi" w:hAnsiTheme="minorHAnsi"/>
          <w:sz w:val="22"/>
        </w:rPr>
        <w:t xml:space="preserve">manager </w:t>
      </w:r>
      <w:r w:rsidRPr="00044EF9">
        <w:rPr>
          <w:rFonts w:asciiTheme="minorHAnsi" w:hAnsiTheme="minorHAnsi"/>
          <w:sz w:val="22"/>
        </w:rPr>
        <w:t>account.</w:t>
      </w:r>
      <w:r w:rsidR="005B2618">
        <w:rPr>
          <w:rFonts w:asciiTheme="minorHAnsi" w:hAnsiTheme="minorHAnsi"/>
          <w:sz w:val="22"/>
        </w:rPr>
        <w:t xml:space="preserve"> Upon registration, the Account Manager may setup additional accounts on the registered account for managers, teachers and parents.</w:t>
      </w:r>
    </w:p>
    <w:p w14:paraId="3A862A27" w14:textId="77777777" w:rsidR="00297E49" w:rsidRDefault="00297E49">
      <w:pPr>
        <w:pStyle w:val="Normal1"/>
        <w:jc w:val="both"/>
        <w:rPr>
          <w:rFonts w:asciiTheme="minorHAnsi" w:hAnsiTheme="minorHAnsi"/>
        </w:rPr>
      </w:pPr>
    </w:p>
    <w:p w14:paraId="480BE446" w14:textId="24CDF058" w:rsidR="00297E49" w:rsidRDefault="00044EF9">
      <w:pPr>
        <w:pStyle w:val="Normal1"/>
        <w:jc w:val="both"/>
        <w:rPr>
          <w:rFonts w:asciiTheme="minorHAnsi" w:hAnsiTheme="minorHAnsi"/>
        </w:rPr>
      </w:pPr>
      <w:r w:rsidRPr="00044EF9">
        <w:rPr>
          <w:rFonts w:asciiTheme="minorHAnsi" w:hAnsiTheme="minorHAnsi"/>
          <w:b/>
          <w:sz w:val="22"/>
          <w:u w:val="single"/>
        </w:rPr>
        <w:t>Registration Information</w:t>
      </w:r>
      <w:r w:rsidRPr="00044EF9">
        <w:rPr>
          <w:rFonts w:asciiTheme="minorHAnsi" w:hAnsiTheme="minorHAnsi"/>
          <w:sz w:val="22"/>
          <w:u w:val="single"/>
        </w:rPr>
        <w:t>:</w:t>
      </w:r>
      <w:r w:rsidRPr="00044EF9">
        <w:rPr>
          <w:rFonts w:asciiTheme="minorHAnsi" w:hAnsiTheme="minorHAnsi"/>
          <w:sz w:val="22"/>
        </w:rPr>
        <w:t xml:space="preserve"> You agree and understand that </w:t>
      </w:r>
      <w:r w:rsidR="00097FFB">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are responsible for maintaining the confidentiality of your password, which, together with your</w:t>
      </w:r>
      <w:r w:rsidR="00262B97">
        <w:rPr>
          <w:rFonts w:asciiTheme="minorHAnsi" w:hAnsiTheme="minorHAnsi"/>
          <w:sz w:val="22"/>
        </w:rPr>
        <w:t xml:space="preserve"> name and</w:t>
      </w:r>
      <w:r w:rsidRPr="00044EF9">
        <w:rPr>
          <w:rFonts w:asciiTheme="minorHAnsi" w:hAnsiTheme="minorHAnsi"/>
          <w:sz w:val="22"/>
        </w:rPr>
        <w:t xml:space="preserve"> e-mail address</w:t>
      </w:r>
      <w:r w:rsidRPr="00044EF9">
        <w:rPr>
          <w:rFonts w:asciiTheme="minorHAnsi" w:hAnsiTheme="minorHAnsi"/>
          <w:b/>
          <w:sz w:val="22"/>
        </w:rPr>
        <w:t xml:space="preserve"> </w:t>
      </w:r>
      <w:r w:rsidRPr="00044EF9">
        <w:rPr>
          <w:rFonts w:asciiTheme="minorHAnsi" w:hAnsiTheme="minorHAnsi"/>
          <w:sz w:val="22"/>
        </w:rPr>
        <w:t>(“</w:t>
      </w:r>
      <w:r w:rsidRPr="00044EF9">
        <w:rPr>
          <w:rFonts w:asciiTheme="minorHAnsi" w:hAnsiTheme="minorHAnsi"/>
          <w:b/>
          <w:sz w:val="22"/>
        </w:rPr>
        <w:t>User</w:t>
      </w:r>
      <w:r w:rsidR="00262B97">
        <w:rPr>
          <w:rFonts w:asciiTheme="minorHAnsi" w:hAnsiTheme="minorHAnsi"/>
          <w:b/>
          <w:sz w:val="22"/>
        </w:rPr>
        <w:t xml:space="preserve"> ID</w:t>
      </w:r>
      <w:r w:rsidRPr="00044EF9">
        <w:rPr>
          <w:rFonts w:asciiTheme="minorHAnsi" w:hAnsiTheme="minorHAnsi"/>
          <w:sz w:val="22"/>
        </w:rPr>
        <w:t xml:space="preserve">”), allows </w:t>
      </w:r>
      <w:r w:rsidR="00097FFB">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to access </w:t>
      </w:r>
      <w:r w:rsidR="00E428B8">
        <w:rPr>
          <w:rFonts w:asciiTheme="minorHAnsi" w:hAnsiTheme="minorHAnsi"/>
          <w:sz w:val="22"/>
        </w:rPr>
        <w:t>the Product</w:t>
      </w:r>
      <w:r w:rsidRPr="00044EF9">
        <w:rPr>
          <w:rFonts w:asciiTheme="minorHAnsi" w:hAnsiTheme="minorHAnsi"/>
          <w:sz w:val="22"/>
        </w:rPr>
        <w:t>. The User</w:t>
      </w:r>
      <w:r w:rsidR="00262B97">
        <w:rPr>
          <w:rFonts w:asciiTheme="minorHAnsi" w:hAnsiTheme="minorHAnsi"/>
          <w:sz w:val="22"/>
        </w:rPr>
        <w:t xml:space="preserve"> ID</w:t>
      </w:r>
      <w:r w:rsidRPr="00044EF9">
        <w:rPr>
          <w:rFonts w:asciiTheme="minorHAnsi" w:hAnsiTheme="minorHAnsi"/>
          <w:sz w:val="22"/>
        </w:rPr>
        <w:t xml:space="preserve"> and password, together with any other contact information </w:t>
      </w:r>
      <w:r w:rsidR="00097FFB">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provide us at the time of signing up for </w:t>
      </w:r>
      <w:r w:rsidR="00E428B8">
        <w:rPr>
          <w:rFonts w:asciiTheme="minorHAnsi" w:hAnsiTheme="minorHAnsi"/>
          <w:sz w:val="22"/>
        </w:rPr>
        <w:t>the Product</w:t>
      </w:r>
      <w:r w:rsidRPr="00044EF9">
        <w:rPr>
          <w:rFonts w:asciiTheme="minorHAnsi" w:hAnsiTheme="minorHAnsi"/>
          <w:sz w:val="22"/>
        </w:rPr>
        <w:t xml:space="preserve"> form your “</w:t>
      </w:r>
      <w:r w:rsidRPr="00044EF9">
        <w:rPr>
          <w:rFonts w:asciiTheme="minorHAnsi" w:hAnsiTheme="minorHAnsi"/>
          <w:b/>
          <w:sz w:val="22"/>
        </w:rPr>
        <w:t>Registration Information</w:t>
      </w:r>
      <w:r w:rsidRPr="00044EF9">
        <w:rPr>
          <w:rFonts w:asciiTheme="minorHAnsi" w:hAnsiTheme="minorHAnsi"/>
          <w:sz w:val="22"/>
        </w:rPr>
        <w:t xml:space="preserve">.”  You agree that all Registration Information provided to us will be accurate and up-to-date. You agree to keep your password secure. We will not be liable if we are unable to retrieve or reset a lost password. If </w:t>
      </w:r>
      <w:r w:rsidR="00097FFB">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become aware of any unauthorized use of your password or account, </w:t>
      </w:r>
      <w:proofErr w:type="gramStart"/>
      <w:r w:rsidR="00097FFB">
        <w:rPr>
          <w:rFonts w:asciiTheme="minorHAnsi" w:hAnsiTheme="minorHAnsi"/>
          <w:sz w:val="22"/>
        </w:rPr>
        <w:t>Y</w:t>
      </w:r>
      <w:r w:rsidR="0046685D" w:rsidRPr="0046685D">
        <w:rPr>
          <w:rFonts w:asciiTheme="minorHAnsi" w:hAnsiTheme="minorHAnsi"/>
          <w:sz w:val="22"/>
        </w:rPr>
        <w:t>ou</w:t>
      </w:r>
      <w:proofErr w:type="gramEnd"/>
      <w:r w:rsidRPr="00044EF9">
        <w:rPr>
          <w:rFonts w:asciiTheme="minorHAnsi" w:hAnsiTheme="minorHAnsi"/>
          <w:sz w:val="22"/>
        </w:rPr>
        <w:t xml:space="preserve"> agree to notify us via e-mail at </w:t>
      </w:r>
      <w:hyperlink r:id="rId16" w:history="1">
        <w:r w:rsidR="00430A53" w:rsidRPr="00430A53">
          <w:rPr>
            <w:rStyle w:val="Hyperlink"/>
            <w:rFonts w:asciiTheme="minorHAnsi" w:hAnsiTheme="minorHAnsi"/>
            <w:b/>
            <w:i/>
            <w:sz w:val="22"/>
          </w:rPr>
          <w:t>dine@chezdine.com</w:t>
        </w:r>
      </w:hyperlink>
      <w:r w:rsidR="00430A53">
        <w:rPr>
          <w:rFonts w:asciiTheme="minorHAnsi" w:hAnsiTheme="minorHAnsi"/>
          <w:b/>
          <w:i/>
          <w:sz w:val="22"/>
          <w:highlight w:val="yellow"/>
        </w:rPr>
        <w:t xml:space="preserve"> </w:t>
      </w:r>
      <w:r w:rsidR="00430A53">
        <w:rPr>
          <w:rFonts w:asciiTheme="minorHAnsi" w:hAnsiTheme="minorHAnsi"/>
          <w:b/>
          <w:i/>
          <w:sz w:val="22"/>
        </w:rPr>
        <w:t xml:space="preserve"> </w:t>
      </w:r>
      <w:r w:rsidRPr="00044EF9">
        <w:rPr>
          <w:rFonts w:asciiTheme="minorHAnsi" w:hAnsiTheme="minorHAnsi"/>
          <w:sz w:val="22"/>
        </w:rPr>
        <w:t>as soon as possible.</w:t>
      </w:r>
    </w:p>
    <w:p w14:paraId="0B411D8F" w14:textId="77777777" w:rsidR="00297E49" w:rsidRDefault="00297E49">
      <w:pPr>
        <w:pStyle w:val="Normal1"/>
        <w:jc w:val="both"/>
        <w:rPr>
          <w:rFonts w:asciiTheme="minorHAnsi" w:hAnsiTheme="minorHAnsi"/>
        </w:rPr>
      </w:pPr>
    </w:p>
    <w:p w14:paraId="5C17BF67" w14:textId="2EA4D006" w:rsidR="00297E49" w:rsidRDefault="00044EF9">
      <w:pPr>
        <w:pStyle w:val="Normal1"/>
        <w:jc w:val="both"/>
        <w:rPr>
          <w:rFonts w:asciiTheme="minorHAnsi" w:hAnsiTheme="minorHAnsi"/>
        </w:rPr>
      </w:pPr>
      <w:r w:rsidRPr="00044EF9">
        <w:rPr>
          <w:rFonts w:asciiTheme="minorHAnsi" w:hAnsiTheme="minorHAnsi"/>
          <w:b/>
          <w:sz w:val="22"/>
          <w:u w:val="single"/>
        </w:rPr>
        <w:t>Accounts:</w:t>
      </w:r>
      <w:r w:rsidRPr="00044EF9">
        <w:rPr>
          <w:rFonts w:asciiTheme="minorHAnsi" w:hAnsiTheme="minorHAnsi"/>
          <w:sz w:val="22"/>
        </w:rPr>
        <w:t xml:space="preserve"> You may create or use additional accounts for the purpose </w:t>
      </w:r>
      <w:r w:rsidR="00A30019">
        <w:rPr>
          <w:rFonts w:asciiTheme="minorHAnsi" w:hAnsiTheme="minorHAnsi"/>
          <w:sz w:val="22"/>
        </w:rPr>
        <w:t>of logging into the secured account as a manager, teacher and/or parent, as applicable to your role in the managed account</w:t>
      </w:r>
      <w:r w:rsidRPr="00044EF9">
        <w:rPr>
          <w:rFonts w:asciiTheme="minorHAnsi" w:hAnsiTheme="minorHAnsi"/>
          <w:sz w:val="22"/>
        </w:rPr>
        <w:t xml:space="preserve">. </w:t>
      </w:r>
      <w:r w:rsidRPr="00CD2229">
        <w:rPr>
          <w:rFonts w:asciiTheme="minorHAnsi" w:hAnsiTheme="minorHAnsi"/>
          <w:sz w:val="22"/>
        </w:rPr>
        <w:t>You may not open an account if you are a competitor of</w:t>
      </w:r>
      <w:r w:rsidR="00430A53">
        <w:rPr>
          <w:rFonts w:asciiTheme="minorHAnsi" w:hAnsiTheme="minorHAnsi"/>
          <w:sz w:val="22"/>
        </w:rPr>
        <w:t xml:space="preserve"> Chez Dine</w:t>
      </w:r>
      <w:r w:rsidRPr="00CD2229">
        <w:rPr>
          <w:rFonts w:asciiTheme="minorHAnsi" w:hAnsiTheme="minorHAnsi"/>
          <w:sz w:val="22"/>
        </w:rPr>
        <w:t>.</w:t>
      </w:r>
      <w:r w:rsidRPr="00DF1D68">
        <w:rPr>
          <w:rFonts w:asciiTheme="minorHAnsi" w:hAnsiTheme="minorHAnsi"/>
          <w:sz w:val="22"/>
        </w:rPr>
        <w:t xml:space="preserve"> </w:t>
      </w:r>
    </w:p>
    <w:p w14:paraId="1616C510" w14:textId="77777777" w:rsidR="00297E49" w:rsidRDefault="00297E49">
      <w:pPr>
        <w:pStyle w:val="Normal1"/>
        <w:jc w:val="both"/>
        <w:rPr>
          <w:rFonts w:asciiTheme="minorHAnsi" w:hAnsiTheme="minorHAnsi"/>
        </w:rPr>
      </w:pPr>
    </w:p>
    <w:p w14:paraId="0292A6D8" w14:textId="77777777" w:rsidR="00297E49" w:rsidRDefault="00044EF9">
      <w:pPr>
        <w:pStyle w:val="Normal1"/>
        <w:jc w:val="both"/>
        <w:rPr>
          <w:rFonts w:asciiTheme="minorHAnsi" w:hAnsiTheme="minorHAnsi"/>
        </w:rPr>
      </w:pPr>
      <w:r w:rsidRPr="00044EF9">
        <w:rPr>
          <w:rFonts w:asciiTheme="minorHAnsi" w:hAnsiTheme="minorHAnsi"/>
          <w:b/>
          <w:sz w:val="22"/>
          <w:u w:val="single"/>
        </w:rPr>
        <w:t>Permitted Uses</w:t>
      </w:r>
      <w:r w:rsidRPr="00044EF9">
        <w:rPr>
          <w:rFonts w:asciiTheme="minorHAnsi" w:hAnsiTheme="minorHAnsi"/>
          <w:sz w:val="22"/>
          <w:u w:val="single"/>
        </w:rPr>
        <w:t>:</w:t>
      </w:r>
      <w:r w:rsidR="003F4D78">
        <w:rPr>
          <w:rFonts w:asciiTheme="minorHAnsi" w:hAnsiTheme="minorHAnsi"/>
          <w:sz w:val="22"/>
          <w:u w:val="single"/>
        </w:rPr>
        <w:t xml:space="preserve"> </w:t>
      </w:r>
      <w:r w:rsidRPr="00044EF9">
        <w:rPr>
          <w:rFonts w:asciiTheme="minorHAnsi" w:hAnsiTheme="minorHAnsi"/>
          <w:sz w:val="22"/>
        </w:rPr>
        <w:t xml:space="preserve"> You agree to use </w:t>
      </w:r>
      <w:r w:rsidR="00E428B8">
        <w:rPr>
          <w:rFonts w:asciiTheme="minorHAnsi" w:hAnsiTheme="minorHAnsi"/>
          <w:sz w:val="22"/>
        </w:rPr>
        <w:t>the Product</w:t>
      </w:r>
      <w:r w:rsidRPr="00044EF9">
        <w:rPr>
          <w:rFonts w:asciiTheme="minorHAnsi" w:hAnsiTheme="minorHAnsi"/>
          <w:sz w:val="22"/>
        </w:rPr>
        <w:t xml:space="preserve"> only for purposes that are permitted</w:t>
      </w:r>
      <w:r w:rsidR="002F7717">
        <w:rPr>
          <w:rFonts w:asciiTheme="minorHAnsi" w:hAnsiTheme="minorHAnsi"/>
          <w:sz w:val="22"/>
        </w:rPr>
        <w:t>,</w:t>
      </w:r>
      <w:r w:rsidRPr="00044EF9">
        <w:rPr>
          <w:rFonts w:asciiTheme="minorHAnsi" w:hAnsiTheme="minorHAnsi"/>
          <w:sz w:val="22"/>
        </w:rPr>
        <w:t xml:space="preserve"> both by the Terms and by any applicable law, regulation,</w:t>
      </w:r>
      <w:r w:rsidR="003F4D78">
        <w:rPr>
          <w:rFonts w:asciiTheme="minorHAnsi" w:hAnsiTheme="minorHAnsi"/>
          <w:sz w:val="22"/>
        </w:rPr>
        <w:t xml:space="preserve"> </w:t>
      </w:r>
      <w:r w:rsidRPr="00044EF9">
        <w:rPr>
          <w:rFonts w:asciiTheme="minorHAnsi" w:hAnsiTheme="minorHAnsi"/>
          <w:sz w:val="22"/>
        </w:rPr>
        <w:t>or generally accepted practices or guidelines</w:t>
      </w:r>
      <w:r w:rsidR="002F7717">
        <w:rPr>
          <w:rFonts w:asciiTheme="minorHAnsi" w:hAnsiTheme="minorHAnsi"/>
          <w:sz w:val="22"/>
        </w:rPr>
        <w:t>,</w:t>
      </w:r>
      <w:r w:rsidRPr="00044EF9">
        <w:rPr>
          <w:rFonts w:asciiTheme="minorHAnsi" w:hAnsiTheme="minorHAnsi"/>
          <w:sz w:val="22"/>
        </w:rPr>
        <w:t xml:space="preserve"> in relevant local, national, and international jurisdictions. You agree to adhere to any applicable privacy of personal information laws and regulations, including as outlined in the </w:t>
      </w:r>
      <w:r w:rsidRPr="00044EF9">
        <w:rPr>
          <w:rFonts w:asciiTheme="minorHAnsi" w:hAnsiTheme="minorHAnsi"/>
          <w:i/>
          <w:sz w:val="22"/>
        </w:rPr>
        <w:t>Personal Information Protection and Electronic Documents Act</w:t>
      </w:r>
      <w:r w:rsidRPr="00044EF9">
        <w:rPr>
          <w:rFonts w:asciiTheme="minorHAnsi" w:hAnsiTheme="minorHAnsi"/>
          <w:sz w:val="22"/>
        </w:rPr>
        <w:t xml:space="preserve">, SC 2000, c 5. </w:t>
      </w:r>
    </w:p>
    <w:p w14:paraId="4F177081" w14:textId="77777777" w:rsidR="00297E49" w:rsidRDefault="00297E49">
      <w:pPr>
        <w:pStyle w:val="Normal1"/>
        <w:jc w:val="both"/>
        <w:rPr>
          <w:rFonts w:asciiTheme="minorHAnsi" w:hAnsiTheme="minorHAnsi"/>
        </w:rPr>
      </w:pPr>
    </w:p>
    <w:p w14:paraId="5143DC02" w14:textId="77777777" w:rsidR="00297E49" w:rsidRDefault="00044EF9">
      <w:pPr>
        <w:pStyle w:val="Normal1"/>
        <w:jc w:val="both"/>
        <w:rPr>
          <w:rFonts w:asciiTheme="minorHAnsi" w:hAnsiTheme="minorHAnsi"/>
        </w:rPr>
      </w:pPr>
      <w:r w:rsidRPr="00044EF9">
        <w:rPr>
          <w:rFonts w:asciiTheme="minorHAnsi" w:hAnsiTheme="minorHAnsi"/>
          <w:b/>
          <w:sz w:val="22"/>
          <w:u w:val="single"/>
        </w:rPr>
        <w:t>Unauthorized Access</w:t>
      </w:r>
      <w:r w:rsidRPr="00044EF9">
        <w:rPr>
          <w:rFonts w:asciiTheme="minorHAnsi" w:hAnsiTheme="minorHAnsi"/>
          <w:sz w:val="22"/>
          <w:u w:val="single"/>
        </w:rPr>
        <w:t>:</w:t>
      </w:r>
      <w:r w:rsidRPr="00044EF9">
        <w:rPr>
          <w:rFonts w:asciiTheme="minorHAnsi" w:hAnsiTheme="minorHAnsi"/>
          <w:sz w:val="22"/>
        </w:rPr>
        <w:t xml:space="preserve"> You agree to only access (or try to access) and use </w:t>
      </w:r>
      <w:r w:rsidR="00E428B8">
        <w:rPr>
          <w:rFonts w:asciiTheme="minorHAnsi" w:hAnsiTheme="minorHAnsi"/>
          <w:sz w:val="22"/>
        </w:rPr>
        <w:t>the Product</w:t>
      </w:r>
      <w:r w:rsidRPr="00044EF9">
        <w:rPr>
          <w:rFonts w:asciiTheme="minorHAnsi" w:hAnsiTheme="minorHAnsi"/>
          <w:sz w:val="22"/>
        </w:rPr>
        <w:t xml:space="preserve"> through interfaces provided by us. You shall not access (or try to access) and use </w:t>
      </w:r>
      <w:r w:rsidR="00E428B8">
        <w:rPr>
          <w:rFonts w:asciiTheme="minorHAnsi" w:hAnsiTheme="minorHAnsi"/>
          <w:sz w:val="22"/>
        </w:rPr>
        <w:t>the Product</w:t>
      </w:r>
      <w:r w:rsidRPr="00044EF9">
        <w:rPr>
          <w:rFonts w:asciiTheme="minorHAnsi" w:hAnsiTheme="minorHAnsi"/>
          <w:sz w:val="22"/>
        </w:rPr>
        <w:t xml:space="preserve"> through any automated means, including, but not limited to, scrapers, scripts, robots, or web crawlers. You agree not to use or attempt to use another </w:t>
      </w:r>
      <w:r w:rsidR="00A30019">
        <w:rPr>
          <w:rFonts w:asciiTheme="minorHAnsi" w:hAnsiTheme="minorHAnsi"/>
          <w:sz w:val="22"/>
        </w:rPr>
        <w:t>U</w:t>
      </w:r>
      <w:r w:rsidRPr="00044EF9">
        <w:rPr>
          <w:rFonts w:asciiTheme="minorHAnsi" w:hAnsiTheme="minorHAnsi"/>
          <w:sz w:val="22"/>
        </w:rPr>
        <w:t>ser’s account. You agree not to impersonate any person or entity, or falsely state or otherwise misrepresent yourself, your personal information, or your affiliations with any person or entity.</w:t>
      </w:r>
    </w:p>
    <w:p w14:paraId="335C0CB9" w14:textId="77777777" w:rsidR="00297E49" w:rsidRDefault="00297E49">
      <w:pPr>
        <w:pStyle w:val="Normal1"/>
        <w:jc w:val="both"/>
        <w:rPr>
          <w:rFonts w:asciiTheme="minorHAnsi" w:hAnsiTheme="minorHAnsi"/>
        </w:rPr>
      </w:pPr>
    </w:p>
    <w:p w14:paraId="6D60E06F" w14:textId="77777777" w:rsidR="00297E49" w:rsidRDefault="00044EF9">
      <w:pPr>
        <w:pStyle w:val="Normal1"/>
        <w:jc w:val="both"/>
        <w:rPr>
          <w:rFonts w:asciiTheme="minorHAnsi" w:hAnsiTheme="minorHAnsi"/>
        </w:rPr>
      </w:pPr>
      <w:r w:rsidRPr="00044EF9">
        <w:rPr>
          <w:rFonts w:asciiTheme="minorHAnsi" w:hAnsiTheme="minorHAnsi"/>
          <w:b/>
          <w:sz w:val="22"/>
          <w:u w:val="single"/>
        </w:rPr>
        <w:t>Prohibited Uses</w:t>
      </w:r>
      <w:r w:rsidR="0020768D">
        <w:rPr>
          <w:rFonts w:asciiTheme="minorHAnsi" w:hAnsiTheme="minorHAnsi"/>
          <w:sz w:val="22"/>
          <w:u w:val="single"/>
        </w:rPr>
        <w:t>:</w:t>
      </w:r>
      <w:r w:rsidR="0046685D" w:rsidRPr="0046685D">
        <w:rPr>
          <w:rFonts w:asciiTheme="minorHAnsi" w:hAnsiTheme="minorHAnsi"/>
          <w:sz w:val="22"/>
        </w:rPr>
        <w:t xml:space="preserve"> </w:t>
      </w:r>
      <w:r w:rsidRPr="00044EF9">
        <w:rPr>
          <w:rFonts w:asciiTheme="minorHAnsi" w:hAnsiTheme="minorHAnsi"/>
          <w:sz w:val="22"/>
        </w:rPr>
        <w:t xml:space="preserve">You may use our </w:t>
      </w:r>
      <w:r w:rsidR="00A30019">
        <w:rPr>
          <w:rFonts w:asciiTheme="minorHAnsi" w:hAnsiTheme="minorHAnsi"/>
          <w:sz w:val="22"/>
        </w:rPr>
        <w:t>W</w:t>
      </w:r>
      <w:r w:rsidRPr="00044EF9">
        <w:rPr>
          <w:rFonts w:asciiTheme="minorHAnsi" w:hAnsiTheme="minorHAnsi"/>
          <w:sz w:val="22"/>
        </w:rPr>
        <w:t>ebsite, services, and products only for lawful purposes. You may not use our Website, services, or products in any manner that:</w:t>
      </w:r>
    </w:p>
    <w:p w14:paraId="388EEA40" w14:textId="77777777" w:rsidR="00297E49" w:rsidRDefault="00297E49">
      <w:pPr>
        <w:pStyle w:val="Normal1"/>
        <w:jc w:val="both"/>
        <w:rPr>
          <w:rFonts w:asciiTheme="minorHAnsi" w:hAnsiTheme="minorHAnsi"/>
        </w:rPr>
      </w:pPr>
    </w:p>
    <w:p w14:paraId="5DBD70B1" w14:textId="77777777" w:rsidR="00297E49" w:rsidRDefault="00044EF9">
      <w:pPr>
        <w:pStyle w:val="Normal1"/>
        <w:numPr>
          <w:ilvl w:val="0"/>
          <w:numId w:val="5"/>
        </w:numPr>
        <w:ind w:hanging="636"/>
        <w:jc w:val="both"/>
        <w:rPr>
          <w:rFonts w:asciiTheme="minorHAnsi" w:hAnsiTheme="minorHAnsi"/>
          <w:sz w:val="22"/>
        </w:rPr>
      </w:pPr>
      <w:r w:rsidRPr="00044EF9">
        <w:rPr>
          <w:rFonts w:asciiTheme="minorHAnsi" w:hAnsiTheme="minorHAnsi"/>
          <w:sz w:val="22"/>
        </w:rPr>
        <w:t>breaches any applicable local, national or international law or regulation;</w:t>
      </w:r>
    </w:p>
    <w:p w14:paraId="47990F2A" w14:textId="77777777" w:rsidR="00297E49" w:rsidRDefault="00044EF9">
      <w:pPr>
        <w:pStyle w:val="Normal1"/>
        <w:numPr>
          <w:ilvl w:val="0"/>
          <w:numId w:val="5"/>
        </w:numPr>
        <w:ind w:hanging="636"/>
        <w:jc w:val="both"/>
        <w:rPr>
          <w:rFonts w:asciiTheme="minorHAnsi" w:hAnsiTheme="minorHAnsi"/>
          <w:sz w:val="22"/>
        </w:rPr>
      </w:pPr>
      <w:r w:rsidRPr="00044EF9">
        <w:rPr>
          <w:rFonts w:asciiTheme="minorHAnsi" w:hAnsiTheme="minorHAnsi"/>
          <w:sz w:val="22"/>
        </w:rPr>
        <w:t xml:space="preserve">may in any way be considered harassment to another person or entity; </w:t>
      </w:r>
    </w:p>
    <w:p w14:paraId="55E7A86E" w14:textId="77777777" w:rsidR="00297E49" w:rsidRDefault="00044EF9">
      <w:pPr>
        <w:pStyle w:val="Normal1"/>
        <w:numPr>
          <w:ilvl w:val="0"/>
          <w:numId w:val="5"/>
        </w:numPr>
        <w:ind w:left="709" w:hanging="349"/>
        <w:jc w:val="both"/>
        <w:rPr>
          <w:rFonts w:asciiTheme="minorHAnsi" w:hAnsiTheme="minorHAnsi"/>
          <w:sz w:val="22"/>
        </w:rPr>
      </w:pPr>
      <w:r w:rsidRPr="00044EF9">
        <w:rPr>
          <w:rFonts w:asciiTheme="minorHAnsi" w:hAnsiTheme="minorHAnsi"/>
          <w:sz w:val="22"/>
        </w:rPr>
        <w:t xml:space="preserve">      may in any way, is unlawful or fraudulent, or has any unlawful or fraudulent purpose </w:t>
      </w:r>
      <w:r w:rsidR="0046685D" w:rsidRPr="0046685D">
        <w:rPr>
          <w:rFonts w:asciiTheme="minorHAnsi" w:hAnsiTheme="minorHAnsi"/>
          <w:sz w:val="22"/>
        </w:rPr>
        <w:t xml:space="preserve">   </w:t>
      </w:r>
    </w:p>
    <w:p w14:paraId="33356C90" w14:textId="77777777" w:rsidR="00871562" w:rsidRDefault="00044EF9">
      <w:pPr>
        <w:pStyle w:val="Normal1"/>
        <w:ind w:left="990"/>
        <w:jc w:val="both"/>
        <w:rPr>
          <w:rFonts w:asciiTheme="minorHAnsi" w:hAnsiTheme="minorHAnsi"/>
          <w:sz w:val="22"/>
        </w:rPr>
      </w:pPr>
      <w:r w:rsidRPr="00044EF9">
        <w:rPr>
          <w:rFonts w:asciiTheme="minorHAnsi" w:hAnsiTheme="minorHAnsi"/>
          <w:sz w:val="22"/>
        </w:rPr>
        <w:t>or effect;</w:t>
      </w:r>
    </w:p>
    <w:p w14:paraId="239299AB" w14:textId="77777777" w:rsidR="00297E49" w:rsidRDefault="00044EF9">
      <w:pPr>
        <w:pStyle w:val="Normal1"/>
        <w:numPr>
          <w:ilvl w:val="0"/>
          <w:numId w:val="5"/>
        </w:numPr>
        <w:ind w:left="990" w:hanging="630"/>
        <w:jc w:val="both"/>
        <w:rPr>
          <w:rFonts w:asciiTheme="minorHAnsi" w:hAnsiTheme="minorHAnsi"/>
          <w:sz w:val="22"/>
        </w:rPr>
      </w:pPr>
      <w:r w:rsidRPr="00044EF9">
        <w:rPr>
          <w:rFonts w:asciiTheme="minorHAnsi" w:hAnsiTheme="minorHAnsi"/>
          <w:sz w:val="22"/>
        </w:rPr>
        <w:t xml:space="preserve">may in any way damage, disable, overburden, and/or impair the </w:t>
      </w:r>
      <w:proofErr w:type="spellStart"/>
      <w:r w:rsidR="00E428B8">
        <w:rPr>
          <w:rFonts w:asciiTheme="minorHAnsi" w:hAnsiTheme="minorHAnsi"/>
          <w:sz w:val="22"/>
        </w:rPr>
        <w:t>the</w:t>
      </w:r>
      <w:proofErr w:type="spellEnd"/>
      <w:r w:rsidR="00E428B8">
        <w:rPr>
          <w:rFonts w:asciiTheme="minorHAnsi" w:hAnsiTheme="minorHAnsi"/>
          <w:sz w:val="22"/>
        </w:rPr>
        <w:t xml:space="preserve"> Product</w:t>
      </w:r>
      <w:r w:rsidRPr="00044EF9">
        <w:rPr>
          <w:rFonts w:asciiTheme="minorHAnsi" w:hAnsiTheme="minorHAnsi"/>
          <w:sz w:val="22"/>
        </w:rPr>
        <w:t xml:space="preserve"> server, or any network connected to the </w:t>
      </w:r>
      <w:r w:rsidR="00E428B8">
        <w:rPr>
          <w:rFonts w:asciiTheme="minorHAnsi" w:hAnsiTheme="minorHAnsi"/>
          <w:sz w:val="22"/>
        </w:rPr>
        <w:t>Product</w:t>
      </w:r>
      <w:r w:rsidRPr="00044EF9">
        <w:rPr>
          <w:rFonts w:asciiTheme="minorHAnsi" w:hAnsiTheme="minorHAnsi"/>
          <w:sz w:val="22"/>
        </w:rPr>
        <w:t xml:space="preserve"> server, and/or interfere with any other party’s use or enjoyment of </w:t>
      </w:r>
      <w:r w:rsidR="00E428B8">
        <w:rPr>
          <w:rFonts w:asciiTheme="minorHAnsi" w:hAnsiTheme="minorHAnsi"/>
          <w:sz w:val="22"/>
        </w:rPr>
        <w:t>the Product</w:t>
      </w:r>
      <w:r w:rsidRPr="00044EF9">
        <w:rPr>
          <w:rFonts w:asciiTheme="minorHAnsi" w:hAnsiTheme="minorHAnsi"/>
          <w:sz w:val="22"/>
        </w:rPr>
        <w:t xml:space="preserve">; </w:t>
      </w:r>
    </w:p>
    <w:p w14:paraId="4A1E084B" w14:textId="77777777" w:rsidR="00297E49" w:rsidRDefault="00044EF9">
      <w:pPr>
        <w:pStyle w:val="Normal1"/>
        <w:numPr>
          <w:ilvl w:val="0"/>
          <w:numId w:val="5"/>
        </w:numPr>
        <w:ind w:left="990" w:hanging="630"/>
        <w:jc w:val="both"/>
        <w:rPr>
          <w:rFonts w:asciiTheme="minorHAnsi" w:hAnsiTheme="minorHAnsi"/>
          <w:sz w:val="22"/>
        </w:rPr>
      </w:pPr>
      <w:r w:rsidRPr="00044EF9">
        <w:rPr>
          <w:rFonts w:asciiTheme="minorHAnsi" w:hAnsiTheme="minorHAnsi"/>
          <w:sz w:val="22"/>
        </w:rPr>
        <w:t>is in any way abusive, defamatory, misleading, fraudulent, pornographic or otherwise explicit in nature or written in bad faith;</w:t>
      </w:r>
    </w:p>
    <w:p w14:paraId="7D30F08C" w14:textId="77777777" w:rsidR="00297E49" w:rsidRDefault="00044EF9">
      <w:pPr>
        <w:pStyle w:val="Normal1"/>
        <w:numPr>
          <w:ilvl w:val="0"/>
          <w:numId w:val="5"/>
        </w:numPr>
        <w:ind w:left="990" w:hanging="630"/>
        <w:jc w:val="both"/>
        <w:rPr>
          <w:rFonts w:asciiTheme="minorHAnsi" w:hAnsiTheme="minorHAnsi"/>
          <w:sz w:val="22"/>
        </w:rPr>
      </w:pPr>
      <w:r w:rsidRPr="00044EF9">
        <w:rPr>
          <w:rFonts w:asciiTheme="minorHAnsi" w:hAnsiTheme="minorHAnsi"/>
          <w:sz w:val="22"/>
        </w:rPr>
        <w:t>harms or attempts to harm minors in any way;</w:t>
      </w:r>
    </w:p>
    <w:p w14:paraId="598919C1" w14:textId="77777777" w:rsidR="00297E49" w:rsidRDefault="00044EF9">
      <w:pPr>
        <w:pStyle w:val="Normal1"/>
        <w:numPr>
          <w:ilvl w:val="0"/>
          <w:numId w:val="5"/>
        </w:numPr>
        <w:ind w:left="990" w:hanging="630"/>
        <w:jc w:val="both"/>
        <w:rPr>
          <w:rFonts w:asciiTheme="minorHAnsi" w:hAnsiTheme="minorHAnsi"/>
          <w:sz w:val="22"/>
        </w:rPr>
      </w:pPr>
      <w:r w:rsidRPr="00044EF9">
        <w:rPr>
          <w:rFonts w:asciiTheme="minorHAnsi" w:hAnsiTheme="minorHAnsi"/>
          <w:sz w:val="22"/>
        </w:rPr>
        <w:t xml:space="preserve">will reproduce, duplicate, copy, sell, resell or exploit any portion of </w:t>
      </w:r>
      <w:r w:rsidR="00E428B8">
        <w:rPr>
          <w:rFonts w:asciiTheme="minorHAnsi" w:hAnsiTheme="minorHAnsi"/>
          <w:sz w:val="22"/>
        </w:rPr>
        <w:t>the Product</w:t>
      </w:r>
      <w:r w:rsidRPr="00044EF9">
        <w:rPr>
          <w:rFonts w:asciiTheme="minorHAnsi" w:hAnsiTheme="minorHAnsi"/>
          <w:sz w:val="22"/>
        </w:rPr>
        <w:t>; or</w:t>
      </w:r>
    </w:p>
    <w:p w14:paraId="7BADD45B" w14:textId="77777777" w:rsidR="00297E49" w:rsidRDefault="00044EF9">
      <w:pPr>
        <w:pStyle w:val="Normal1"/>
        <w:numPr>
          <w:ilvl w:val="0"/>
          <w:numId w:val="5"/>
        </w:numPr>
        <w:ind w:left="990" w:hanging="630"/>
        <w:jc w:val="both"/>
        <w:rPr>
          <w:rFonts w:asciiTheme="minorHAnsi" w:hAnsiTheme="minorHAnsi"/>
          <w:sz w:val="22"/>
        </w:rPr>
      </w:pPr>
      <w:r w:rsidRPr="00044EF9">
        <w:rPr>
          <w:rFonts w:asciiTheme="minorHAnsi" w:hAnsiTheme="minorHAnsi"/>
          <w:sz w:val="22"/>
        </w:rPr>
        <w:lastRenderedPageBreak/>
        <w:t xml:space="preserve">will abuse either verbally, physically, written or other abuse (including threats of abuse or retribution) of any </w:t>
      </w:r>
      <w:r w:rsidR="00E428B8">
        <w:rPr>
          <w:rFonts w:asciiTheme="minorHAnsi" w:hAnsiTheme="minorHAnsi"/>
          <w:sz w:val="22"/>
        </w:rPr>
        <w:t>Product</w:t>
      </w:r>
      <w:r w:rsidR="00A30019" w:rsidRPr="00044EF9">
        <w:rPr>
          <w:rFonts w:asciiTheme="minorHAnsi" w:hAnsiTheme="minorHAnsi"/>
          <w:sz w:val="22"/>
        </w:rPr>
        <w:t xml:space="preserve"> </w:t>
      </w:r>
      <w:r w:rsidRPr="00044EF9">
        <w:rPr>
          <w:rFonts w:asciiTheme="minorHAnsi" w:hAnsiTheme="minorHAnsi"/>
          <w:sz w:val="22"/>
        </w:rPr>
        <w:t>customers, employees, members, or officers;</w:t>
      </w:r>
    </w:p>
    <w:p w14:paraId="56B89FB1" w14:textId="77777777" w:rsidR="00297E49" w:rsidRDefault="00297E49">
      <w:pPr>
        <w:pStyle w:val="Normal1"/>
        <w:jc w:val="both"/>
        <w:rPr>
          <w:rFonts w:asciiTheme="minorHAnsi" w:hAnsiTheme="minorHAnsi"/>
        </w:rPr>
      </w:pPr>
    </w:p>
    <w:p w14:paraId="03D3343A" w14:textId="77777777" w:rsidR="00297E49" w:rsidRDefault="00044EF9">
      <w:pPr>
        <w:pStyle w:val="Normal1"/>
        <w:jc w:val="both"/>
        <w:rPr>
          <w:rFonts w:asciiTheme="minorHAnsi" w:hAnsiTheme="minorHAnsi"/>
        </w:rPr>
      </w:pPr>
      <w:r w:rsidRPr="00044EF9">
        <w:rPr>
          <w:rFonts w:asciiTheme="minorHAnsi" w:hAnsiTheme="minorHAnsi"/>
          <w:sz w:val="22"/>
        </w:rPr>
        <w:t>and any of the foregoing will result in immediate account termination.</w:t>
      </w:r>
    </w:p>
    <w:p w14:paraId="58875043" w14:textId="77777777" w:rsidR="00297E49" w:rsidRDefault="00297E49">
      <w:pPr>
        <w:pStyle w:val="Normal1"/>
        <w:jc w:val="both"/>
        <w:rPr>
          <w:rFonts w:asciiTheme="minorHAnsi" w:hAnsiTheme="minorHAnsi"/>
        </w:rPr>
      </w:pPr>
    </w:p>
    <w:p w14:paraId="5A1F0736" w14:textId="77777777" w:rsidR="00297E49" w:rsidRDefault="00044EF9">
      <w:pPr>
        <w:pStyle w:val="NoSpacing"/>
        <w:rPr>
          <w:rFonts w:asciiTheme="minorHAnsi" w:hAnsiTheme="minorHAnsi"/>
          <w:sz w:val="22"/>
        </w:rPr>
      </w:pPr>
      <w:r w:rsidRPr="00044EF9">
        <w:rPr>
          <w:rFonts w:asciiTheme="minorHAnsi" w:hAnsiTheme="minorHAnsi"/>
          <w:sz w:val="22"/>
        </w:rPr>
        <w:t xml:space="preserve">You represent and warrant that </w:t>
      </w:r>
      <w:r w:rsidR="00097FFB" w:rsidRPr="00097FFB">
        <w:rPr>
          <w:rFonts w:asciiTheme="minorHAnsi" w:hAnsiTheme="minorHAnsi"/>
          <w:sz w:val="22"/>
          <w:szCs w:val="22"/>
        </w:rPr>
        <w:t>Y</w:t>
      </w:r>
      <w:r w:rsidR="0046685D" w:rsidRPr="00097FFB">
        <w:rPr>
          <w:rFonts w:asciiTheme="minorHAnsi" w:hAnsiTheme="minorHAnsi"/>
          <w:sz w:val="22"/>
          <w:szCs w:val="22"/>
        </w:rPr>
        <w:t>ou</w:t>
      </w:r>
      <w:r w:rsidRPr="00044EF9">
        <w:rPr>
          <w:rFonts w:asciiTheme="minorHAnsi" w:hAnsiTheme="minorHAnsi"/>
          <w:sz w:val="22"/>
        </w:rPr>
        <w:t xml:space="preserve"> will not use </w:t>
      </w:r>
      <w:r w:rsidR="00E428B8">
        <w:rPr>
          <w:rFonts w:asciiTheme="minorHAnsi" w:hAnsiTheme="minorHAnsi"/>
          <w:sz w:val="22"/>
        </w:rPr>
        <w:t>the Product</w:t>
      </w:r>
      <w:r w:rsidRPr="00044EF9">
        <w:rPr>
          <w:rFonts w:asciiTheme="minorHAnsi" w:hAnsiTheme="minorHAnsi"/>
          <w:sz w:val="22"/>
        </w:rPr>
        <w:t xml:space="preserve"> to upload, post, link to, email, transmit, or otherwise make available any material that contains software viruses or any other computer code, files or programs designed to interrupt, destroy, or limit the functionality of any computer software or hardware or any telecommunications equipment. Nor will </w:t>
      </w:r>
      <w:r w:rsidR="00097FFB" w:rsidRPr="00097FFB">
        <w:rPr>
          <w:rFonts w:asciiTheme="minorHAnsi" w:hAnsiTheme="minorHAnsi"/>
          <w:sz w:val="22"/>
          <w:szCs w:val="22"/>
        </w:rPr>
        <w:t>Y</w:t>
      </w:r>
      <w:r w:rsidR="0046685D" w:rsidRPr="00097FFB">
        <w:rPr>
          <w:rFonts w:asciiTheme="minorHAnsi" w:hAnsiTheme="minorHAnsi"/>
          <w:sz w:val="22"/>
          <w:szCs w:val="22"/>
        </w:rPr>
        <w:t>ou</w:t>
      </w:r>
      <w:r w:rsidRPr="00044EF9">
        <w:rPr>
          <w:rFonts w:asciiTheme="minorHAnsi" w:hAnsiTheme="minorHAnsi"/>
          <w:sz w:val="22"/>
        </w:rPr>
        <w:t xml:space="preserve"> post or distribute any computer program that damages, detrimentally interferes with, surreptitiously intercepts, or expropriates any system, data, or personal information. You further represent and warrant that </w:t>
      </w:r>
      <w:r w:rsidR="00097FFB" w:rsidRPr="00097FFB">
        <w:rPr>
          <w:rFonts w:asciiTheme="minorHAnsi" w:hAnsiTheme="minorHAnsi"/>
          <w:sz w:val="22"/>
          <w:szCs w:val="22"/>
        </w:rPr>
        <w:t>Y</w:t>
      </w:r>
      <w:r w:rsidR="0046685D" w:rsidRPr="00097FFB">
        <w:rPr>
          <w:rFonts w:asciiTheme="minorHAnsi" w:hAnsiTheme="minorHAnsi"/>
          <w:sz w:val="22"/>
          <w:szCs w:val="22"/>
        </w:rPr>
        <w:t>ou</w:t>
      </w:r>
      <w:r w:rsidRPr="00044EF9">
        <w:rPr>
          <w:rFonts w:asciiTheme="minorHAnsi" w:hAnsiTheme="minorHAnsi"/>
          <w:sz w:val="22"/>
        </w:rPr>
        <w:t xml:space="preserve"> will not disrupt the functioning of the Website, in any manner.</w:t>
      </w:r>
      <w:r w:rsidRPr="00044EF9">
        <w:rPr>
          <w:rFonts w:asciiTheme="minorHAnsi" w:hAnsiTheme="minorHAnsi"/>
          <w:sz w:val="22"/>
        </w:rPr>
        <w:br/>
      </w:r>
    </w:p>
    <w:p w14:paraId="73647988" w14:textId="578B5BD6" w:rsidR="00297E49" w:rsidRDefault="00044EF9">
      <w:pPr>
        <w:pStyle w:val="Normal1"/>
        <w:jc w:val="both"/>
        <w:rPr>
          <w:rFonts w:asciiTheme="minorHAnsi" w:hAnsiTheme="minorHAnsi"/>
        </w:rPr>
      </w:pPr>
      <w:r w:rsidRPr="00044EF9">
        <w:rPr>
          <w:rFonts w:asciiTheme="minorHAnsi" w:hAnsiTheme="minorHAnsi"/>
          <w:b/>
          <w:sz w:val="22"/>
          <w:u w:val="single"/>
        </w:rPr>
        <w:t>Moderation</w:t>
      </w:r>
      <w:r w:rsidRPr="00044EF9">
        <w:rPr>
          <w:rFonts w:asciiTheme="minorHAnsi" w:hAnsiTheme="minorHAnsi"/>
          <w:sz w:val="22"/>
        </w:rPr>
        <w:t xml:space="preserve">: You understand and agree that although </w:t>
      </w:r>
      <w:r w:rsidR="004F514D" w:rsidRPr="004F514D">
        <w:rPr>
          <w:rFonts w:asciiTheme="minorHAnsi" w:hAnsiTheme="minorHAnsi"/>
          <w:b/>
          <w:i/>
          <w:sz w:val="22"/>
          <w:szCs w:val="22"/>
        </w:rPr>
        <w:t xml:space="preserve">Chez </w:t>
      </w:r>
      <w:proofErr w:type="gramStart"/>
      <w:r w:rsidR="004F514D" w:rsidRPr="004F514D">
        <w:rPr>
          <w:rFonts w:asciiTheme="minorHAnsi" w:hAnsiTheme="minorHAnsi"/>
          <w:b/>
          <w:i/>
          <w:sz w:val="22"/>
          <w:szCs w:val="22"/>
        </w:rPr>
        <w:t xml:space="preserve">Dine </w:t>
      </w:r>
      <w:r w:rsidR="00E428B8" w:rsidRPr="002D6C79">
        <w:rPr>
          <w:rFonts w:asciiTheme="minorHAnsi" w:hAnsiTheme="minorHAnsi"/>
          <w:i/>
          <w:sz w:val="22"/>
          <w:szCs w:val="22"/>
        </w:rPr>
        <w:t xml:space="preserve"> </w:t>
      </w:r>
      <w:r w:rsidRPr="00044EF9">
        <w:rPr>
          <w:rFonts w:asciiTheme="minorHAnsi" w:hAnsiTheme="minorHAnsi"/>
          <w:sz w:val="22"/>
        </w:rPr>
        <w:t>is</w:t>
      </w:r>
      <w:proofErr w:type="gramEnd"/>
      <w:r w:rsidRPr="00044EF9">
        <w:rPr>
          <w:rFonts w:asciiTheme="minorHAnsi" w:hAnsiTheme="minorHAnsi"/>
          <w:sz w:val="22"/>
        </w:rPr>
        <w:t xml:space="preserve"> not required to moderate your use of </w:t>
      </w:r>
      <w:r w:rsidR="00E428B8">
        <w:rPr>
          <w:rFonts w:asciiTheme="minorHAnsi" w:hAnsiTheme="minorHAnsi"/>
          <w:sz w:val="22"/>
        </w:rPr>
        <w:t>the Product</w:t>
      </w:r>
      <w:r w:rsidRPr="00044EF9">
        <w:rPr>
          <w:rFonts w:asciiTheme="minorHAnsi" w:hAnsiTheme="minorHAnsi"/>
          <w:sz w:val="22"/>
        </w:rPr>
        <w:t xml:space="preserve">, it may in its sole judgment review and delete any content in whole or in part, for any reason whatsoever, which without limitation, violate these Terms or which might be offensive, illegal, or that might violate the rights, harm, or threaten the safety of others. </w:t>
      </w:r>
    </w:p>
    <w:p w14:paraId="70974B38" w14:textId="77777777" w:rsidR="00297E49" w:rsidRDefault="00297E49">
      <w:pPr>
        <w:pStyle w:val="Normal1"/>
        <w:jc w:val="both"/>
        <w:rPr>
          <w:rFonts w:asciiTheme="minorHAnsi" w:hAnsiTheme="minorHAnsi"/>
        </w:rPr>
      </w:pPr>
    </w:p>
    <w:p w14:paraId="772D8413" w14:textId="77777777" w:rsidR="00297E49" w:rsidRDefault="00044EF9">
      <w:pPr>
        <w:pStyle w:val="Normal1"/>
        <w:jc w:val="both"/>
        <w:rPr>
          <w:rFonts w:asciiTheme="minorHAnsi" w:hAnsiTheme="minorHAnsi"/>
        </w:rPr>
      </w:pPr>
      <w:r w:rsidRPr="00044EF9">
        <w:rPr>
          <w:rFonts w:asciiTheme="minorHAnsi" w:hAnsiTheme="minorHAnsi"/>
          <w:b/>
          <w:sz w:val="22"/>
          <w:u w:val="single"/>
        </w:rPr>
        <w:t>User Responsibility</w:t>
      </w:r>
      <w:r w:rsidRPr="00044EF9">
        <w:rPr>
          <w:rFonts w:asciiTheme="minorHAnsi" w:hAnsiTheme="minorHAnsi"/>
          <w:sz w:val="22"/>
          <w:u w:val="single"/>
        </w:rPr>
        <w:t>:</w:t>
      </w:r>
      <w:r w:rsidRPr="00044EF9">
        <w:rPr>
          <w:rFonts w:asciiTheme="minorHAnsi" w:hAnsiTheme="minorHAnsi"/>
          <w:sz w:val="22"/>
        </w:rPr>
        <w:t xml:space="preserve"> You agree that </w:t>
      </w:r>
      <w:r w:rsidR="00097FFB">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are solely responsible for any breach of your obligations under the Terms and for the consequences of any such breach. We have no responsibility to you or to any third party for such breaches or the consequences of such breaches (including losses or damage that we may incur).</w:t>
      </w:r>
    </w:p>
    <w:p w14:paraId="2830B9ED" w14:textId="77777777" w:rsidR="00297E49" w:rsidRDefault="00297E49">
      <w:pPr>
        <w:pStyle w:val="Normal1"/>
        <w:jc w:val="both"/>
        <w:rPr>
          <w:rFonts w:asciiTheme="minorHAnsi" w:hAnsiTheme="minorHAnsi"/>
        </w:rPr>
      </w:pPr>
    </w:p>
    <w:p w14:paraId="705977A9" w14:textId="77777777" w:rsidR="00297E49" w:rsidRDefault="00044EF9">
      <w:pPr>
        <w:pStyle w:val="Normal1"/>
        <w:jc w:val="both"/>
        <w:rPr>
          <w:rFonts w:asciiTheme="minorHAnsi" w:hAnsiTheme="minorHAnsi"/>
        </w:rPr>
      </w:pPr>
      <w:r w:rsidRPr="00044EF9">
        <w:rPr>
          <w:rFonts w:asciiTheme="minorHAnsi" w:hAnsiTheme="minorHAnsi"/>
          <w:sz w:val="22"/>
        </w:rPr>
        <w:t xml:space="preserve">You understand that when using </w:t>
      </w:r>
      <w:r w:rsidR="00E428B8">
        <w:rPr>
          <w:rFonts w:asciiTheme="minorHAnsi" w:hAnsiTheme="minorHAnsi"/>
          <w:sz w:val="22"/>
        </w:rPr>
        <w:t>the Product</w:t>
      </w:r>
      <w:r w:rsidRPr="00044EF9">
        <w:rPr>
          <w:rFonts w:asciiTheme="minorHAnsi" w:hAnsiTheme="minorHAnsi"/>
          <w:sz w:val="22"/>
        </w:rPr>
        <w:t xml:space="preserve">, </w:t>
      </w:r>
      <w:proofErr w:type="gramStart"/>
      <w:r w:rsidR="00097FFB">
        <w:rPr>
          <w:rFonts w:asciiTheme="minorHAnsi" w:hAnsiTheme="minorHAnsi"/>
          <w:sz w:val="22"/>
        </w:rPr>
        <w:t>Y</w:t>
      </w:r>
      <w:r w:rsidR="0046685D" w:rsidRPr="0046685D">
        <w:rPr>
          <w:rFonts w:asciiTheme="minorHAnsi" w:hAnsiTheme="minorHAnsi"/>
          <w:sz w:val="22"/>
        </w:rPr>
        <w:t>ou</w:t>
      </w:r>
      <w:proofErr w:type="gramEnd"/>
      <w:r w:rsidRPr="00044EF9">
        <w:rPr>
          <w:rFonts w:asciiTheme="minorHAnsi" w:hAnsiTheme="minorHAnsi"/>
          <w:sz w:val="22"/>
        </w:rPr>
        <w:t xml:space="preserve"> may come across material that </w:t>
      </w:r>
      <w:r w:rsidR="00097FFB">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find objectionable, offensive or indecent and agree that </w:t>
      </w:r>
      <w:r w:rsidR="00097FFB">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are using </w:t>
      </w:r>
      <w:r w:rsidR="00E428B8">
        <w:rPr>
          <w:rFonts w:asciiTheme="minorHAnsi" w:hAnsiTheme="minorHAnsi"/>
          <w:sz w:val="22"/>
        </w:rPr>
        <w:t>the Product</w:t>
      </w:r>
      <w:r w:rsidRPr="00044EF9">
        <w:rPr>
          <w:rFonts w:asciiTheme="minorHAnsi" w:hAnsiTheme="minorHAnsi"/>
          <w:sz w:val="22"/>
        </w:rPr>
        <w:t xml:space="preserve"> at your own risk.</w:t>
      </w:r>
    </w:p>
    <w:p w14:paraId="335081EF" w14:textId="77777777" w:rsidR="00297E49" w:rsidRDefault="00297E49">
      <w:pPr>
        <w:pStyle w:val="Normal1"/>
        <w:jc w:val="both"/>
        <w:rPr>
          <w:rFonts w:asciiTheme="minorHAnsi" w:hAnsiTheme="minorHAnsi"/>
        </w:rPr>
      </w:pPr>
    </w:p>
    <w:p w14:paraId="32958B43" w14:textId="77777777" w:rsidR="00297E49" w:rsidRDefault="00044EF9">
      <w:pPr>
        <w:pStyle w:val="Normal1"/>
        <w:jc w:val="both"/>
        <w:rPr>
          <w:rFonts w:asciiTheme="minorHAnsi" w:hAnsiTheme="minorHAnsi"/>
        </w:rPr>
      </w:pPr>
      <w:r w:rsidRPr="00044EF9">
        <w:rPr>
          <w:rFonts w:asciiTheme="minorHAnsi" w:hAnsiTheme="minorHAnsi"/>
          <w:b/>
          <w:sz w:val="22"/>
          <w:u w:val="single"/>
        </w:rPr>
        <w:t>Technical Requirements:</w:t>
      </w:r>
      <w:r w:rsidRPr="00044EF9">
        <w:rPr>
          <w:rFonts w:asciiTheme="minorHAnsi" w:hAnsiTheme="minorHAnsi"/>
          <w:b/>
          <w:sz w:val="22"/>
        </w:rPr>
        <w:t xml:space="preserve"> </w:t>
      </w:r>
      <w:r w:rsidRPr="00044EF9">
        <w:rPr>
          <w:rFonts w:asciiTheme="minorHAnsi" w:hAnsiTheme="minorHAnsi"/>
          <w:sz w:val="22"/>
        </w:rPr>
        <w:t xml:space="preserve">Use of </w:t>
      </w:r>
      <w:r w:rsidR="00E428B8">
        <w:rPr>
          <w:rFonts w:asciiTheme="minorHAnsi" w:hAnsiTheme="minorHAnsi"/>
          <w:sz w:val="22"/>
        </w:rPr>
        <w:t xml:space="preserve">the Product </w:t>
      </w:r>
      <w:r w:rsidRPr="00044EF9">
        <w:rPr>
          <w:rFonts w:asciiTheme="minorHAnsi" w:hAnsiTheme="minorHAnsi"/>
          <w:sz w:val="22"/>
        </w:rPr>
        <w:t xml:space="preserve">requires internet access through your computer. You may be required to have </w:t>
      </w:r>
      <w:r w:rsidR="00E428B8" w:rsidRPr="00E428B8">
        <w:rPr>
          <w:rFonts w:asciiTheme="minorHAnsi" w:hAnsiTheme="minorHAnsi"/>
          <w:b/>
          <w:i/>
          <w:sz w:val="22"/>
          <w:highlight w:val="yellow"/>
        </w:rPr>
        <w:t>[INSERT TECHNICAL REQUIREMENTS]</w:t>
      </w:r>
      <w:r w:rsidRPr="00044EF9">
        <w:rPr>
          <w:rFonts w:asciiTheme="minorHAnsi" w:hAnsiTheme="minorHAnsi"/>
          <w:sz w:val="22"/>
        </w:rPr>
        <w:t xml:space="preserve"> enabled to use </w:t>
      </w:r>
      <w:r w:rsidR="00E428B8">
        <w:rPr>
          <w:rFonts w:asciiTheme="minorHAnsi" w:hAnsiTheme="minorHAnsi"/>
          <w:sz w:val="22"/>
        </w:rPr>
        <w:t>the Product</w:t>
      </w:r>
      <w:r w:rsidRPr="00044EF9">
        <w:rPr>
          <w:rFonts w:asciiTheme="minorHAnsi" w:hAnsiTheme="minorHAnsi"/>
          <w:sz w:val="22"/>
        </w:rPr>
        <w:t xml:space="preserve">, and some features of </w:t>
      </w:r>
      <w:r w:rsidR="00E428B8">
        <w:rPr>
          <w:rFonts w:asciiTheme="minorHAnsi" w:hAnsiTheme="minorHAnsi"/>
          <w:sz w:val="22"/>
        </w:rPr>
        <w:t>the Product</w:t>
      </w:r>
      <w:r w:rsidRPr="00044EF9">
        <w:rPr>
          <w:rFonts w:asciiTheme="minorHAnsi" w:hAnsiTheme="minorHAnsi"/>
          <w:sz w:val="22"/>
        </w:rPr>
        <w:t xml:space="preserve"> may not be accessible with such technologies disabled</w:t>
      </w:r>
      <w:r w:rsidR="0046685D" w:rsidRPr="0046685D">
        <w:rPr>
          <w:rFonts w:asciiTheme="minorHAnsi" w:eastAsia="Calibri" w:hAnsiTheme="minorHAnsi" w:cs="Calibri"/>
          <w:sz w:val="22"/>
          <w:szCs w:val="22"/>
        </w:rPr>
        <w:t>.</w:t>
      </w:r>
      <w:r w:rsidRPr="00044EF9">
        <w:rPr>
          <w:rFonts w:asciiTheme="minorHAnsi" w:hAnsiTheme="minorHAnsi"/>
          <w:b/>
          <w:i/>
          <w:sz w:val="22"/>
        </w:rPr>
        <w:t xml:space="preserve"> </w:t>
      </w:r>
    </w:p>
    <w:p w14:paraId="2E0C5039" w14:textId="77777777" w:rsidR="008554A7" w:rsidRDefault="008554A7" w:rsidP="00775969">
      <w:pPr>
        <w:jc w:val="both"/>
        <w:rPr>
          <w:rFonts w:ascii="Calibri" w:eastAsia="Calibri" w:hAnsi="Calibri" w:cs="Calibri"/>
          <w:b/>
          <w:bCs/>
          <w:color w:val="auto"/>
          <w:sz w:val="22"/>
          <w:szCs w:val="22"/>
        </w:rPr>
      </w:pPr>
    </w:p>
    <w:p w14:paraId="296E6E1B" w14:textId="77777777" w:rsidR="00297E49" w:rsidRDefault="00044EF9">
      <w:pPr>
        <w:pStyle w:val="Normal1"/>
        <w:jc w:val="both"/>
        <w:rPr>
          <w:rFonts w:asciiTheme="minorHAnsi" w:hAnsiTheme="minorHAnsi"/>
        </w:rPr>
      </w:pPr>
      <w:r w:rsidRPr="00044EF9">
        <w:rPr>
          <w:rFonts w:asciiTheme="minorHAnsi" w:hAnsiTheme="minorHAnsi"/>
          <w:b/>
          <w:sz w:val="22"/>
        </w:rPr>
        <w:t>PRIVACY</w:t>
      </w:r>
    </w:p>
    <w:p w14:paraId="0C82BBA8" w14:textId="77777777" w:rsidR="00297E49" w:rsidRDefault="00044EF9">
      <w:pPr>
        <w:pStyle w:val="Normal1"/>
        <w:jc w:val="both"/>
        <w:rPr>
          <w:rFonts w:asciiTheme="minorHAnsi" w:hAnsiTheme="minorHAnsi"/>
        </w:rPr>
      </w:pPr>
      <w:r w:rsidRPr="00044EF9">
        <w:rPr>
          <w:rFonts w:asciiTheme="minorHAnsi" w:hAnsiTheme="minorHAnsi"/>
          <w:sz w:val="22"/>
        </w:rPr>
        <w:t xml:space="preserve">Your privacy is very important to us. Please review our Privacy Policy. Our Privacy Policy applies to the collection, use, disclosure, retention, protection and accuracy of your personal information and business financial information collected for the purposes of the features offered through </w:t>
      </w:r>
      <w:r w:rsidR="00E428B8">
        <w:rPr>
          <w:rFonts w:asciiTheme="minorHAnsi" w:hAnsiTheme="minorHAnsi"/>
          <w:sz w:val="22"/>
        </w:rPr>
        <w:t>the Product</w:t>
      </w:r>
      <w:r w:rsidRPr="00044EF9">
        <w:rPr>
          <w:rFonts w:asciiTheme="minorHAnsi" w:hAnsiTheme="minorHAnsi"/>
          <w:sz w:val="22"/>
        </w:rPr>
        <w:t xml:space="preserve">. </w:t>
      </w:r>
    </w:p>
    <w:p w14:paraId="0E65D834" w14:textId="77777777" w:rsidR="00297E49" w:rsidRDefault="00297E49">
      <w:pPr>
        <w:pStyle w:val="Normal1"/>
        <w:jc w:val="both"/>
        <w:rPr>
          <w:rFonts w:asciiTheme="minorHAnsi" w:hAnsiTheme="minorHAnsi"/>
        </w:rPr>
      </w:pPr>
    </w:p>
    <w:p w14:paraId="7423F0E5" w14:textId="77777777" w:rsidR="00297E49" w:rsidRDefault="00044EF9">
      <w:pPr>
        <w:pStyle w:val="Normal1"/>
        <w:jc w:val="both"/>
        <w:rPr>
          <w:rFonts w:asciiTheme="minorHAnsi" w:hAnsiTheme="minorHAnsi"/>
        </w:rPr>
      </w:pPr>
      <w:r w:rsidRPr="00044EF9">
        <w:rPr>
          <w:rFonts w:asciiTheme="minorHAnsi" w:hAnsiTheme="minorHAnsi"/>
          <w:b/>
          <w:sz w:val="22"/>
        </w:rPr>
        <w:t>THIRD PARTY LINKS</w:t>
      </w:r>
    </w:p>
    <w:p w14:paraId="21DD6F43" w14:textId="77777777" w:rsidR="00297E49" w:rsidRDefault="00E428B8">
      <w:pPr>
        <w:pStyle w:val="Normal1"/>
        <w:jc w:val="both"/>
        <w:rPr>
          <w:rFonts w:asciiTheme="minorHAnsi" w:hAnsiTheme="minorHAnsi"/>
        </w:rPr>
      </w:pPr>
      <w:r>
        <w:rPr>
          <w:rFonts w:asciiTheme="minorHAnsi" w:hAnsiTheme="minorHAnsi"/>
          <w:sz w:val="22"/>
        </w:rPr>
        <w:t>The Product</w:t>
      </w:r>
      <w:r w:rsidR="00044EF9" w:rsidRPr="00044EF9">
        <w:rPr>
          <w:rFonts w:asciiTheme="minorHAnsi" w:hAnsiTheme="minorHAnsi"/>
          <w:sz w:val="22"/>
        </w:rPr>
        <w:t xml:space="preserve"> may link to third-party websites or resources. Such links are provided as a convenience to </w:t>
      </w:r>
      <w:r w:rsidR="00871562">
        <w:rPr>
          <w:rFonts w:asciiTheme="minorHAnsi" w:hAnsiTheme="minorHAnsi"/>
          <w:sz w:val="22"/>
        </w:rPr>
        <w:t>Y</w:t>
      </w:r>
      <w:r w:rsidR="0046685D" w:rsidRPr="0046685D">
        <w:rPr>
          <w:rFonts w:asciiTheme="minorHAnsi" w:hAnsiTheme="minorHAnsi"/>
          <w:sz w:val="22"/>
        </w:rPr>
        <w:t>ou</w:t>
      </w:r>
      <w:r w:rsidR="00044EF9" w:rsidRPr="00044EF9">
        <w:rPr>
          <w:rFonts w:asciiTheme="minorHAnsi" w:hAnsiTheme="minorHAnsi"/>
          <w:sz w:val="22"/>
        </w:rPr>
        <w:t xml:space="preserve"> only and do not imply an endorsement, warranty or guarantee by us of any such linked Website or the company it purports to represent. We do not assume any responsibility or liability for their availability, accuracy, the related content, products or services. You are solely responsible for use of any such websites or resources and compliance with their policies. Should </w:t>
      </w:r>
      <w:r w:rsidR="00871562">
        <w:rPr>
          <w:rFonts w:asciiTheme="minorHAnsi" w:hAnsiTheme="minorHAnsi"/>
          <w:sz w:val="22"/>
        </w:rPr>
        <w:t>Y</w:t>
      </w:r>
      <w:r w:rsidR="0046685D" w:rsidRPr="0046685D">
        <w:rPr>
          <w:rFonts w:asciiTheme="minorHAnsi" w:hAnsiTheme="minorHAnsi"/>
          <w:sz w:val="22"/>
        </w:rPr>
        <w:t>ou</w:t>
      </w:r>
      <w:r w:rsidR="00044EF9" w:rsidRPr="00044EF9">
        <w:rPr>
          <w:rFonts w:asciiTheme="minorHAnsi" w:hAnsiTheme="minorHAnsi"/>
          <w:sz w:val="22"/>
        </w:rPr>
        <w:t xml:space="preserve"> elect to enter into a binding contract with any such website, </w:t>
      </w:r>
      <w:r w:rsidR="00871562">
        <w:rPr>
          <w:rFonts w:asciiTheme="minorHAnsi" w:hAnsiTheme="minorHAnsi"/>
          <w:sz w:val="22"/>
        </w:rPr>
        <w:t>Y</w:t>
      </w:r>
      <w:r w:rsidR="0046685D" w:rsidRPr="0046685D">
        <w:rPr>
          <w:rFonts w:asciiTheme="minorHAnsi" w:hAnsiTheme="minorHAnsi"/>
          <w:sz w:val="22"/>
        </w:rPr>
        <w:t>ou</w:t>
      </w:r>
      <w:r w:rsidR="00044EF9" w:rsidRPr="00044EF9">
        <w:rPr>
          <w:rFonts w:asciiTheme="minorHAnsi" w:hAnsiTheme="minorHAnsi"/>
          <w:sz w:val="22"/>
        </w:rPr>
        <w:t xml:space="preserve"> agree to hold us harmless and hereby release us from any liability whatsoever, whether arising out of contract, tort or otherwise, for any liability, claim, injury, loss or damage suffered as a result of your actions or the </w:t>
      </w:r>
      <w:r w:rsidR="00044EF9" w:rsidRPr="00044EF9">
        <w:rPr>
          <w:rFonts w:asciiTheme="minorHAnsi" w:hAnsiTheme="minorHAnsi"/>
          <w:sz w:val="22"/>
        </w:rPr>
        <w:lastRenderedPageBreak/>
        <w:t>actions of any user associated with your account, offering to accept or having accepted any products or services that are available from those sites</w:t>
      </w:r>
      <w:r w:rsidR="0046685D" w:rsidRPr="0046685D">
        <w:rPr>
          <w:rFonts w:asciiTheme="minorHAnsi" w:eastAsia="Calibri" w:hAnsiTheme="minorHAnsi" w:cs="Calibri"/>
          <w:sz w:val="22"/>
          <w:szCs w:val="22"/>
        </w:rPr>
        <w:t xml:space="preserve">. </w:t>
      </w:r>
      <w:r w:rsidR="00044EF9" w:rsidRPr="00044EF9">
        <w:rPr>
          <w:rFonts w:asciiTheme="minorHAnsi" w:hAnsiTheme="minorHAnsi"/>
          <w:sz w:val="22"/>
        </w:rPr>
        <w:t xml:space="preserve"> </w:t>
      </w:r>
    </w:p>
    <w:p w14:paraId="470230BC" w14:textId="77777777" w:rsidR="00297E49" w:rsidRDefault="00297E49">
      <w:pPr>
        <w:pStyle w:val="Normal1"/>
        <w:jc w:val="both"/>
        <w:rPr>
          <w:rFonts w:asciiTheme="minorHAnsi" w:hAnsiTheme="minorHAnsi"/>
        </w:rPr>
      </w:pPr>
    </w:p>
    <w:p w14:paraId="3A147C81" w14:textId="77777777" w:rsidR="00297E49" w:rsidRDefault="00044EF9">
      <w:pPr>
        <w:pStyle w:val="Normal1"/>
        <w:jc w:val="both"/>
        <w:rPr>
          <w:rFonts w:asciiTheme="minorHAnsi" w:hAnsiTheme="minorHAnsi"/>
        </w:rPr>
      </w:pPr>
      <w:r w:rsidRPr="00044EF9">
        <w:rPr>
          <w:rFonts w:asciiTheme="minorHAnsi" w:hAnsiTheme="minorHAnsi"/>
          <w:b/>
          <w:sz w:val="22"/>
        </w:rPr>
        <w:t>INTELLECTUAL PROPERTY AND RIGHTS</w:t>
      </w:r>
    </w:p>
    <w:p w14:paraId="3EF94365" w14:textId="77777777" w:rsidR="00297E49" w:rsidRDefault="00297E49">
      <w:pPr>
        <w:pStyle w:val="Normal1"/>
        <w:jc w:val="both"/>
        <w:rPr>
          <w:rFonts w:asciiTheme="minorHAnsi" w:hAnsiTheme="minorHAnsi"/>
        </w:rPr>
      </w:pPr>
    </w:p>
    <w:p w14:paraId="7B9B4E0F" w14:textId="77777777" w:rsidR="00297E49" w:rsidRDefault="00044EF9">
      <w:pPr>
        <w:pStyle w:val="Normal1"/>
        <w:jc w:val="both"/>
        <w:rPr>
          <w:rFonts w:asciiTheme="minorHAnsi" w:hAnsiTheme="minorHAnsi"/>
        </w:rPr>
      </w:pPr>
      <w:r w:rsidRPr="00044EF9">
        <w:rPr>
          <w:rFonts w:asciiTheme="minorHAnsi" w:hAnsiTheme="minorHAnsi"/>
          <w:b/>
          <w:sz w:val="22"/>
          <w:u w:val="single"/>
        </w:rPr>
        <w:t>Rights to content provided by us:</w:t>
      </w:r>
      <w:r w:rsidRPr="00044EF9">
        <w:rPr>
          <w:rFonts w:asciiTheme="minorHAnsi" w:hAnsiTheme="minorHAnsi"/>
          <w:sz w:val="22"/>
        </w:rPr>
        <w:t xml:space="preserve"> You acknowledge and understand that we own all right, title and interest in: (a) </w:t>
      </w:r>
      <w:r w:rsidR="00E428B8">
        <w:rPr>
          <w:rFonts w:asciiTheme="minorHAnsi" w:hAnsiTheme="minorHAnsi"/>
          <w:sz w:val="22"/>
        </w:rPr>
        <w:t>the Product</w:t>
      </w:r>
      <w:r w:rsidRPr="00044EF9">
        <w:rPr>
          <w:rFonts w:asciiTheme="minorHAnsi" w:hAnsiTheme="minorHAnsi"/>
          <w:sz w:val="22"/>
        </w:rPr>
        <w:t xml:space="preserve"> and any associated data files; and (b) all computer software; advertisements; sponsored content</w:t>
      </w:r>
      <w:r w:rsidR="0046685D" w:rsidRPr="0046685D">
        <w:rPr>
          <w:rFonts w:asciiTheme="minorHAnsi" w:eastAsia="Calibri" w:hAnsiTheme="minorHAnsi" w:cs="Calibri"/>
          <w:sz w:val="22"/>
          <w:szCs w:val="22"/>
        </w:rPr>
        <w:t>;</w:t>
      </w:r>
      <w:r w:rsidRPr="00044EF9">
        <w:rPr>
          <w:rFonts w:asciiTheme="minorHAnsi" w:hAnsiTheme="minorHAnsi"/>
          <w:sz w:val="22"/>
        </w:rPr>
        <w:t xml:space="preserve"> and intellectual property associated with </w:t>
      </w:r>
      <w:r w:rsidR="00E428B8">
        <w:rPr>
          <w:rFonts w:asciiTheme="minorHAnsi" w:hAnsiTheme="minorHAnsi"/>
          <w:sz w:val="22"/>
        </w:rPr>
        <w:t>the Product</w:t>
      </w:r>
      <w:r w:rsidRPr="00044EF9">
        <w:rPr>
          <w:rFonts w:asciiTheme="minorHAnsi" w:hAnsiTheme="minorHAnsi"/>
          <w:sz w:val="22"/>
        </w:rPr>
        <w:t xml:space="preserve"> (all such information, individually and collectively, being the “</w:t>
      </w:r>
      <w:r w:rsidR="00E428B8">
        <w:rPr>
          <w:rFonts w:asciiTheme="minorHAnsi" w:hAnsiTheme="minorHAnsi"/>
          <w:b/>
          <w:sz w:val="22"/>
        </w:rPr>
        <w:t>Product</w:t>
      </w:r>
      <w:r w:rsidRPr="00044EF9">
        <w:rPr>
          <w:rFonts w:asciiTheme="minorHAnsi" w:hAnsiTheme="minorHAnsi"/>
          <w:b/>
          <w:sz w:val="22"/>
        </w:rPr>
        <w:t xml:space="preserve"> Content</w:t>
      </w:r>
      <w:r w:rsidRPr="00044EF9">
        <w:rPr>
          <w:rFonts w:asciiTheme="minorHAnsi" w:hAnsiTheme="minorHAnsi"/>
          <w:sz w:val="22"/>
        </w:rPr>
        <w:t xml:space="preserve">”), which </w:t>
      </w:r>
      <w:r w:rsidR="00871562">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may have access to when using </w:t>
      </w:r>
      <w:r w:rsidR="00E428B8">
        <w:rPr>
          <w:rFonts w:asciiTheme="minorHAnsi" w:hAnsiTheme="minorHAnsi"/>
          <w:sz w:val="22"/>
        </w:rPr>
        <w:t>the Product</w:t>
      </w:r>
      <w:r w:rsidRPr="00044EF9">
        <w:rPr>
          <w:rFonts w:asciiTheme="minorHAnsi" w:hAnsiTheme="minorHAnsi"/>
          <w:sz w:val="22"/>
        </w:rPr>
        <w:t xml:space="preserve">. </w:t>
      </w:r>
    </w:p>
    <w:p w14:paraId="100E8386" w14:textId="77777777" w:rsidR="00297E49" w:rsidRDefault="00297E49">
      <w:pPr>
        <w:pStyle w:val="Normal1"/>
        <w:jc w:val="both"/>
        <w:rPr>
          <w:rFonts w:asciiTheme="minorHAnsi" w:hAnsiTheme="minorHAnsi"/>
        </w:rPr>
      </w:pPr>
    </w:p>
    <w:p w14:paraId="17D858B7" w14:textId="77777777" w:rsidR="00297E49" w:rsidRDefault="00044EF9">
      <w:pPr>
        <w:pStyle w:val="Normal1"/>
        <w:jc w:val="both"/>
        <w:rPr>
          <w:rFonts w:asciiTheme="minorHAnsi" w:hAnsiTheme="minorHAnsi"/>
        </w:rPr>
      </w:pPr>
      <w:r w:rsidRPr="00044EF9">
        <w:rPr>
          <w:rFonts w:asciiTheme="minorHAnsi" w:hAnsiTheme="minorHAnsi"/>
          <w:sz w:val="22"/>
        </w:rPr>
        <w:t xml:space="preserve">Except as set forth in the Agreement, all rights not expressly granted to </w:t>
      </w:r>
      <w:r w:rsidR="00871562">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are reserved. You agree not to decipher, decompile, disassemble, reconstruct, translate, reverse engineer, or discover any of the intellectual property or ideas, algorithms, file formats, programming, or interoperability interfaces underlying </w:t>
      </w:r>
      <w:r w:rsidR="00E428B8">
        <w:rPr>
          <w:rFonts w:asciiTheme="minorHAnsi" w:hAnsiTheme="minorHAnsi"/>
          <w:sz w:val="22"/>
        </w:rPr>
        <w:t>the Product</w:t>
      </w:r>
      <w:r w:rsidRPr="00044EF9">
        <w:rPr>
          <w:rFonts w:asciiTheme="minorHAnsi" w:hAnsiTheme="minorHAnsi"/>
          <w:sz w:val="22"/>
        </w:rPr>
        <w:t xml:space="preserve">. You may not modify, rent, lease, loan, sell, distribute or create any derivative products or services (or parts of services products or services) based on </w:t>
      </w:r>
      <w:r w:rsidR="00E428B8">
        <w:rPr>
          <w:rFonts w:asciiTheme="minorHAnsi" w:hAnsiTheme="minorHAnsi"/>
          <w:sz w:val="22"/>
        </w:rPr>
        <w:t>the Product</w:t>
      </w:r>
      <w:r w:rsidRPr="00044EF9">
        <w:rPr>
          <w:rFonts w:asciiTheme="minorHAnsi" w:hAnsiTheme="minorHAnsi"/>
          <w:sz w:val="22"/>
        </w:rPr>
        <w:t xml:space="preserve"> Content that </w:t>
      </w:r>
      <w:r w:rsidR="00871562">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do not own or to which </w:t>
      </w:r>
      <w:r w:rsidR="00871562">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have rights, or to create derivative works based on </w:t>
      </w:r>
      <w:r w:rsidR="00E428B8">
        <w:rPr>
          <w:rFonts w:asciiTheme="minorHAnsi" w:hAnsiTheme="minorHAnsi"/>
          <w:sz w:val="22"/>
        </w:rPr>
        <w:t>the Product</w:t>
      </w:r>
      <w:r w:rsidRPr="00044EF9">
        <w:rPr>
          <w:rFonts w:asciiTheme="minorHAnsi" w:hAnsiTheme="minorHAnsi"/>
          <w:sz w:val="22"/>
        </w:rPr>
        <w:t xml:space="preserve">. You may not infringe upon our intellectual property or adapt, reproduce, publish or distribute copies of any information or material found on </w:t>
      </w:r>
      <w:r w:rsidR="00E428B8">
        <w:rPr>
          <w:rFonts w:asciiTheme="minorHAnsi" w:hAnsiTheme="minorHAnsi"/>
          <w:sz w:val="22"/>
        </w:rPr>
        <w:t>the Product</w:t>
      </w:r>
      <w:r w:rsidRPr="00044EF9">
        <w:rPr>
          <w:rFonts w:asciiTheme="minorHAnsi" w:hAnsiTheme="minorHAnsi"/>
          <w:sz w:val="22"/>
        </w:rPr>
        <w:t xml:space="preserve"> in any form (including by e-mail or other electronic means), without our prior written consent.</w:t>
      </w:r>
    </w:p>
    <w:p w14:paraId="61D01E53" w14:textId="77777777" w:rsidR="00297E49" w:rsidRDefault="00297E49">
      <w:pPr>
        <w:pStyle w:val="Normal1"/>
        <w:jc w:val="both"/>
        <w:rPr>
          <w:rFonts w:asciiTheme="minorHAnsi" w:hAnsiTheme="minorHAnsi"/>
        </w:rPr>
      </w:pPr>
    </w:p>
    <w:p w14:paraId="082838B0" w14:textId="1488C761" w:rsidR="00297E49" w:rsidRDefault="00044EF9">
      <w:pPr>
        <w:pStyle w:val="Normal1"/>
        <w:jc w:val="both"/>
        <w:rPr>
          <w:rFonts w:asciiTheme="minorHAnsi" w:hAnsiTheme="minorHAnsi"/>
        </w:rPr>
      </w:pPr>
      <w:r w:rsidRPr="00044EF9">
        <w:rPr>
          <w:rFonts w:asciiTheme="minorHAnsi" w:hAnsiTheme="minorHAnsi"/>
          <w:sz w:val="22"/>
        </w:rPr>
        <w:t xml:space="preserve">You are not required to provide </w:t>
      </w:r>
      <w:r w:rsidR="00430A53" w:rsidRPr="00430A53">
        <w:rPr>
          <w:rFonts w:asciiTheme="minorHAnsi" w:hAnsiTheme="minorHAnsi"/>
          <w:b/>
          <w:i/>
          <w:sz w:val="22"/>
          <w:szCs w:val="22"/>
        </w:rPr>
        <w:t>Chez Dine</w:t>
      </w:r>
      <w:r w:rsidR="00E428B8" w:rsidRPr="002D6C79">
        <w:rPr>
          <w:rFonts w:asciiTheme="minorHAnsi" w:hAnsiTheme="minorHAnsi"/>
          <w:i/>
          <w:sz w:val="22"/>
          <w:szCs w:val="22"/>
        </w:rPr>
        <w:t xml:space="preserve"> </w:t>
      </w:r>
      <w:r w:rsidRPr="00044EF9">
        <w:rPr>
          <w:rFonts w:asciiTheme="minorHAnsi" w:hAnsiTheme="minorHAnsi"/>
          <w:sz w:val="22"/>
        </w:rPr>
        <w:t>with any comments, suggestions, recommendations, requests or any other feedback (“</w:t>
      </w:r>
      <w:r w:rsidRPr="00044EF9">
        <w:rPr>
          <w:rFonts w:asciiTheme="minorHAnsi" w:hAnsiTheme="minorHAnsi"/>
          <w:b/>
          <w:sz w:val="22"/>
        </w:rPr>
        <w:t>Feedback</w:t>
      </w:r>
      <w:r w:rsidRPr="00044EF9">
        <w:rPr>
          <w:rFonts w:asciiTheme="minorHAnsi" w:hAnsiTheme="minorHAnsi"/>
          <w:sz w:val="22"/>
        </w:rPr>
        <w:t xml:space="preserve">”). In the event that you do provide </w:t>
      </w:r>
      <w:r w:rsidR="00430A53" w:rsidRPr="00430A53">
        <w:rPr>
          <w:rFonts w:asciiTheme="minorHAnsi" w:hAnsiTheme="minorHAnsi"/>
          <w:b/>
          <w:i/>
          <w:sz w:val="22"/>
          <w:szCs w:val="22"/>
        </w:rPr>
        <w:t>Chez Dine</w:t>
      </w:r>
      <w:r w:rsidR="00E428B8" w:rsidRPr="002D6C79">
        <w:rPr>
          <w:rFonts w:asciiTheme="minorHAnsi" w:hAnsiTheme="minorHAnsi"/>
          <w:i/>
          <w:sz w:val="22"/>
          <w:szCs w:val="22"/>
        </w:rPr>
        <w:t xml:space="preserve"> </w:t>
      </w:r>
      <w:r w:rsidRPr="00044EF9">
        <w:rPr>
          <w:rFonts w:asciiTheme="minorHAnsi" w:hAnsiTheme="minorHAnsi"/>
          <w:sz w:val="22"/>
        </w:rPr>
        <w:t xml:space="preserve">with Feedback, </w:t>
      </w:r>
      <w:r w:rsidR="00430A53" w:rsidRPr="00430A53">
        <w:rPr>
          <w:rFonts w:asciiTheme="minorHAnsi" w:hAnsiTheme="minorHAnsi"/>
          <w:b/>
          <w:i/>
          <w:sz w:val="22"/>
          <w:szCs w:val="22"/>
        </w:rPr>
        <w:t>Chez Dine</w:t>
      </w:r>
      <w:r w:rsidRPr="00044EF9">
        <w:rPr>
          <w:rFonts w:asciiTheme="minorHAnsi" w:hAnsiTheme="minorHAnsi"/>
          <w:sz w:val="22"/>
        </w:rPr>
        <w:t xml:space="preserve"> may use such feedback to improve </w:t>
      </w:r>
      <w:r w:rsidR="00E428B8">
        <w:rPr>
          <w:rFonts w:asciiTheme="minorHAnsi" w:hAnsiTheme="minorHAnsi"/>
          <w:sz w:val="22"/>
        </w:rPr>
        <w:t>the Product</w:t>
      </w:r>
      <w:r w:rsidRPr="00044EF9">
        <w:rPr>
          <w:rFonts w:asciiTheme="minorHAnsi" w:hAnsiTheme="minorHAnsi"/>
          <w:sz w:val="22"/>
        </w:rPr>
        <w:t xml:space="preserve"> or for any other purpose. Furthermore, </w:t>
      </w:r>
      <w:r w:rsidR="00430A53" w:rsidRPr="00430A53">
        <w:rPr>
          <w:rFonts w:asciiTheme="minorHAnsi" w:hAnsiTheme="minorHAnsi"/>
          <w:b/>
          <w:i/>
          <w:sz w:val="22"/>
          <w:szCs w:val="22"/>
        </w:rPr>
        <w:t>Chez Dine</w:t>
      </w:r>
      <w:r w:rsidR="00430A53">
        <w:rPr>
          <w:rFonts w:asciiTheme="minorHAnsi" w:hAnsiTheme="minorHAnsi"/>
          <w:i/>
          <w:sz w:val="22"/>
          <w:szCs w:val="22"/>
        </w:rPr>
        <w:t xml:space="preserve"> </w:t>
      </w:r>
      <w:r w:rsidRPr="00044EF9">
        <w:rPr>
          <w:rFonts w:asciiTheme="minorHAnsi" w:hAnsiTheme="minorHAnsi"/>
          <w:sz w:val="22"/>
        </w:rPr>
        <w:t xml:space="preserve">shall own such Feedback and </w:t>
      </w:r>
      <w:r w:rsidR="00430A53" w:rsidRPr="00430A53">
        <w:rPr>
          <w:rFonts w:asciiTheme="minorHAnsi" w:hAnsiTheme="minorHAnsi"/>
          <w:b/>
          <w:i/>
          <w:sz w:val="22"/>
          <w:szCs w:val="22"/>
        </w:rPr>
        <w:t>Chez Dine</w:t>
      </w:r>
      <w:r w:rsidRPr="00044EF9">
        <w:rPr>
          <w:rFonts w:asciiTheme="minorHAnsi" w:hAnsiTheme="minorHAnsi"/>
          <w:sz w:val="22"/>
        </w:rPr>
        <w:t xml:space="preserve"> and its affiliates, licensees, clients, partners, third-party providers and other authorized entitled may use, license, distribute, reproduce and commercialize the Feedback, and </w:t>
      </w:r>
      <w:r w:rsidR="00871562">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hereby assign, irrevocably, exclusively and on a royalty-free basis, all such Feedback to</w:t>
      </w:r>
      <w:r w:rsidR="00736EAC">
        <w:rPr>
          <w:rFonts w:asciiTheme="minorHAnsi" w:hAnsiTheme="minorHAnsi"/>
          <w:sz w:val="22"/>
        </w:rPr>
        <w:t xml:space="preserve"> </w:t>
      </w:r>
      <w:r w:rsidR="00736EAC" w:rsidRPr="00736EAC">
        <w:rPr>
          <w:rFonts w:asciiTheme="minorHAnsi" w:hAnsiTheme="minorHAnsi"/>
          <w:b/>
          <w:i/>
          <w:sz w:val="22"/>
        </w:rPr>
        <w:t>Chez Dine</w:t>
      </w:r>
      <w:r w:rsidRPr="00044EF9">
        <w:rPr>
          <w:rFonts w:asciiTheme="minorHAnsi" w:hAnsiTheme="minorHAnsi"/>
          <w:sz w:val="22"/>
        </w:rPr>
        <w:t xml:space="preserve">. </w:t>
      </w:r>
    </w:p>
    <w:p w14:paraId="0A1365F2" w14:textId="77777777" w:rsidR="00297E49" w:rsidRDefault="00297E49">
      <w:pPr>
        <w:pStyle w:val="Normal1"/>
        <w:jc w:val="both"/>
        <w:rPr>
          <w:rFonts w:asciiTheme="minorHAnsi" w:hAnsiTheme="minorHAnsi"/>
        </w:rPr>
      </w:pPr>
    </w:p>
    <w:p w14:paraId="253ABC9F" w14:textId="77777777" w:rsidR="00297E49" w:rsidRDefault="00044EF9">
      <w:pPr>
        <w:pStyle w:val="Normal1"/>
        <w:jc w:val="both"/>
        <w:rPr>
          <w:rFonts w:asciiTheme="minorHAnsi" w:hAnsiTheme="minorHAnsi"/>
        </w:rPr>
      </w:pPr>
      <w:r w:rsidRPr="00044EF9">
        <w:rPr>
          <w:rFonts w:asciiTheme="minorHAnsi" w:hAnsiTheme="minorHAnsi"/>
          <w:b/>
          <w:sz w:val="22"/>
          <w:u w:val="single"/>
        </w:rPr>
        <w:t>Limited license</w:t>
      </w:r>
      <w:r w:rsidRPr="00044EF9">
        <w:rPr>
          <w:rFonts w:asciiTheme="minorHAnsi" w:hAnsiTheme="minorHAnsi"/>
          <w:b/>
          <w:sz w:val="22"/>
        </w:rPr>
        <w:t>:</w:t>
      </w:r>
      <w:r w:rsidRPr="00044EF9">
        <w:rPr>
          <w:rFonts w:asciiTheme="minorHAnsi" w:hAnsiTheme="minorHAnsi"/>
          <w:sz w:val="22"/>
        </w:rPr>
        <w:t xml:space="preserve"> We grant </w:t>
      </w:r>
      <w:r w:rsidR="00871562">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a non-exclusive, non-transferable, revocable, limited license to use </w:t>
      </w:r>
      <w:r w:rsidR="00E428B8">
        <w:rPr>
          <w:rFonts w:asciiTheme="minorHAnsi" w:hAnsiTheme="minorHAnsi"/>
          <w:sz w:val="22"/>
        </w:rPr>
        <w:t>the Product</w:t>
      </w:r>
      <w:r w:rsidRPr="00044EF9">
        <w:rPr>
          <w:rFonts w:asciiTheme="minorHAnsi" w:hAnsiTheme="minorHAnsi"/>
          <w:sz w:val="22"/>
        </w:rPr>
        <w:t xml:space="preserve"> in accordance with these Terms</w:t>
      </w:r>
      <w:r w:rsidRPr="00044EF9">
        <w:rPr>
          <w:rFonts w:asciiTheme="minorHAnsi" w:hAnsiTheme="minorHAnsi"/>
          <w:b/>
          <w:i/>
          <w:sz w:val="22"/>
        </w:rPr>
        <w:t>.</w:t>
      </w:r>
      <w:r w:rsidRPr="00044EF9">
        <w:rPr>
          <w:rFonts w:asciiTheme="minorHAnsi" w:hAnsiTheme="minorHAnsi"/>
          <w:sz w:val="22"/>
        </w:rPr>
        <w:t xml:space="preserve"> This limited license is subject to full payment of the </w:t>
      </w:r>
      <w:r w:rsidR="000C1CFC">
        <w:rPr>
          <w:rFonts w:asciiTheme="minorHAnsi" w:hAnsiTheme="minorHAnsi"/>
          <w:sz w:val="22"/>
        </w:rPr>
        <w:t>monthly fees per child,</w:t>
      </w:r>
      <w:r w:rsidRPr="00044EF9">
        <w:rPr>
          <w:rFonts w:asciiTheme="minorHAnsi" w:hAnsiTheme="minorHAnsi"/>
          <w:sz w:val="22"/>
        </w:rPr>
        <w:t xml:space="preserve"> when due. This license may be revoked upon breach of these Terms by </w:t>
      </w:r>
      <w:r w:rsidR="00871562">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and shall automatically be revoked upon termination or expiration of this Agreement.  </w:t>
      </w:r>
    </w:p>
    <w:p w14:paraId="5962F315" w14:textId="77777777" w:rsidR="00297E49" w:rsidRDefault="00297E49">
      <w:pPr>
        <w:pStyle w:val="Normal1"/>
        <w:jc w:val="both"/>
        <w:rPr>
          <w:rFonts w:asciiTheme="minorHAnsi" w:hAnsiTheme="minorHAnsi"/>
        </w:rPr>
      </w:pPr>
    </w:p>
    <w:p w14:paraId="441445DE" w14:textId="77777777" w:rsidR="00297E49" w:rsidRDefault="00044EF9">
      <w:pPr>
        <w:pStyle w:val="Normal1"/>
        <w:jc w:val="both"/>
        <w:rPr>
          <w:rFonts w:asciiTheme="minorHAnsi" w:hAnsiTheme="minorHAnsi"/>
        </w:rPr>
      </w:pPr>
      <w:r w:rsidRPr="00044EF9">
        <w:rPr>
          <w:rFonts w:asciiTheme="minorHAnsi" w:hAnsiTheme="minorHAnsi"/>
          <w:sz w:val="22"/>
        </w:rPr>
        <w:t xml:space="preserve">The Company may, now or in the future, own rights to trade-marks, trade names, services marks, logos, domain names and other distinctive brand features which we use in connection with the operation of </w:t>
      </w:r>
      <w:r w:rsidR="00E428B8">
        <w:rPr>
          <w:rFonts w:asciiTheme="minorHAnsi" w:hAnsiTheme="minorHAnsi"/>
          <w:sz w:val="22"/>
        </w:rPr>
        <w:t>the Product</w:t>
      </w:r>
      <w:r w:rsidRPr="00044EF9">
        <w:rPr>
          <w:rFonts w:asciiTheme="minorHAnsi" w:hAnsiTheme="minorHAnsi"/>
          <w:sz w:val="22"/>
        </w:rPr>
        <w:t xml:space="preserve"> (each such feature being a “</w:t>
      </w:r>
      <w:r w:rsidRPr="00044EF9">
        <w:rPr>
          <w:rFonts w:asciiTheme="minorHAnsi" w:hAnsiTheme="minorHAnsi"/>
          <w:b/>
          <w:sz w:val="22"/>
        </w:rPr>
        <w:t>Brand Right</w:t>
      </w:r>
      <w:r w:rsidRPr="00044EF9">
        <w:rPr>
          <w:rFonts w:asciiTheme="minorHAnsi" w:hAnsiTheme="minorHAnsi"/>
          <w:sz w:val="22"/>
        </w:rPr>
        <w:t>” and collectively being the “</w:t>
      </w:r>
      <w:r w:rsidRPr="00044EF9">
        <w:rPr>
          <w:rFonts w:asciiTheme="minorHAnsi" w:hAnsiTheme="minorHAnsi"/>
          <w:b/>
          <w:sz w:val="22"/>
        </w:rPr>
        <w:t>Brand Rights</w:t>
      </w:r>
      <w:r w:rsidRPr="00044EF9">
        <w:rPr>
          <w:rFonts w:asciiTheme="minorHAnsi" w:hAnsiTheme="minorHAnsi"/>
          <w:sz w:val="22"/>
        </w:rPr>
        <w:t xml:space="preserve">”). We do not grant you any right or license to use any Brand Right other than as expressly set out in these Terms and in other licenses between </w:t>
      </w:r>
      <w:r w:rsidR="00871562">
        <w:rPr>
          <w:rFonts w:asciiTheme="minorHAnsi" w:hAnsiTheme="minorHAnsi"/>
          <w:sz w:val="22"/>
        </w:rPr>
        <w:t>Y</w:t>
      </w:r>
      <w:r w:rsidR="0046685D" w:rsidRPr="0046685D">
        <w:rPr>
          <w:rFonts w:asciiTheme="minorHAnsi" w:hAnsiTheme="minorHAnsi"/>
          <w:sz w:val="22"/>
        </w:rPr>
        <w:t xml:space="preserve">ou and us. </w:t>
      </w:r>
    </w:p>
    <w:p w14:paraId="58C93C4D" w14:textId="77777777" w:rsidR="00297E49" w:rsidRDefault="00297E49">
      <w:pPr>
        <w:pStyle w:val="Normal1"/>
        <w:jc w:val="both"/>
        <w:rPr>
          <w:rFonts w:asciiTheme="minorHAnsi" w:hAnsiTheme="minorHAnsi"/>
        </w:rPr>
      </w:pPr>
    </w:p>
    <w:p w14:paraId="3B1B29F8" w14:textId="6236CCBE" w:rsidR="00297E49" w:rsidRDefault="00044EF9">
      <w:pPr>
        <w:pStyle w:val="Normal1"/>
        <w:jc w:val="both"/>
        <w:rPr>
          <w:rFonts w:asciiTheme="minorHAnsi" w:hAnsiTheme="minorHAnsi"/>
        </w:rPr>
      </w:pPr>
      <w:r w:rsidRPr="00044EF9">
        <w:rPr>
          <w:rFonts w:asciiTheme="minorHAnsi" w:hAnsiTheme="minorHAnsi"/>
          <w:b/>
          <w:sz w:val="22"/>
          <w:u w:val="single"/>
        </w:rPr>
        <w:t>Rights to content provided by you</w:t>
      </w:r>
      <w:r w:rsidRPr="00044EF9">
        <w:rPr>
          <w:rFonts w:asciiTheme="minorHAnsi" w:hAnsiTheme="minorHAnsi"/>
          <w:b/>
          <w:sz w:val="22"/>
        </w:rPr>
        <w:t xml:space="preserve">: </w:t>
      </w:r>
      <w:r w:rsidR="00736EAC" w:rsidRPr="00736EAC">
        <w:rPr>
          <w:rFonts w:asciiTheme="minorHAnsi" w:hAnsiTheme="minorHAnsi"/>
          <w:b/>
          <w:i/>
          <w:sz w:val="22"/>
          <w:szCs w:val="22"/>
        </w:rPr>
        <w:t>Chez Dine</w:t>
      </w:r>
      <w:r w:rsidR="00E428B8" w:rsidRPr="002D6C79">
        <w:rPr>
          <w:rFonts w:asciiTheme="minorHAnsi" w:hAnsiTheme="minorHAnsi"/>
          <w:i/>
          <w:sz w:val="22"/>
          <w:szCs w:val="22"/>
        </w:rPr>
        <w:t xml:space="preserve"> </w:t>
      </w:r>
      <w:r w:rsidRPr="00044EF9">
        <w:rPr>
          <w:rFonts w:asciiTheme="minorHAnsi" w:hAnsiTheme="minorHAnsi"/>
          <w:sz w:val="22"/>
        </w:rPr>
        <w:t xml:space="preserve">does not retain any right, title and interest to the information provided, inputted or uploaded to </w:t>
      </w:r>
      <w:r w:rsidR="00E428B8">
        <w:rPr>
          <w:rFonts w:asciiTheme="minorHAnsi" w:hAnsiTheme="minorHAnsi"/>
          <w:sz w:val="22"/>
        </w:rPr>
        <w:t>the Product</w:t>
      </w:r>
      <w:r w:rsidRPr="00044EF9">
        <w:rPr>
          <w:rFonts w:asciiTheme="minorHAnsi" w:hAnsiTheme="minorHAnsi"/>
          <w:sz w:val="22"/>
        </w:rPr>
        <w:t xml:space="preserve"> (“</w:t>
      </w:r>
      <w:r w:rsidR="000C1CFC">
        <w:rPr>
          <w:rFonts w:asciiTheme="minorHAnsi" w:hAnsiTheme="minorHAnsi"/>
          <w:b/>
          <w:sz w:val="22"/>
        </w:rPr>
        <w:t>Us</w:t>
      </w:r>
      <w:r w:rsidRPr="00044EF9">
        <w:rPr>
          <w:rFonts w:asciiTheme="minorHAnsi" w:hAnsiTheme="minorHAnsi"/>
          <w:b/>
          <w:sz w:val="22"/>
        </w:rPr>
        <w:t>er Data</w:t>
      </w:r>
      <w:r w:rsidRPr="00044EF9">
        <w:rPr>
          <w:rFonts w:asciiTheme="minorHAnsi" w:hAnsiTheme="minorHAnsi"/>
          <w:sz w:val="22"/>
        </w:rPr>
        <w:t xml:space="preserve">”). You understand and agree that the ownership of </w:t>
      </w:r>
      <w:r w:rsidR="000C1CFC">
        <w:rPr>
          <w:rFonts w:asciiTheme="minorHAnsi" w:hAnsiTheme="minorHAnsi"/>
          <w:sz w:val="22"/>
        </w:rPr>
        <w:t>Us</w:t>
      </w:r>
      <w:r w:rsidR="000C1CFC" w:rsidRPr="00044EF9">
        <w:rPr>
          <w:rFonts w:asciiTheme="minorHAnsi" w:hAnsiTheme="minorHAnsi"/>
          <w:sz w:val="22"/>
        </w:rPr>
        <w:t xml:space="preserve">er </w:t>
      </w:r>
      <w:r w:rsidRPr="00044EF9">
        <w:rPr>
          <w:rFonts w:asciiTheme="minorHAnsi" w:hAnsiTheme="minorHAnsi"/>
          <w:sz w:val="22"/>
        </w:rPr>
        <w:t xml:space="preserve">Data shall be decided amongst yourself and your </w:t>
      </w:r>
      <w:r w:rsidR="00F114CA">
        <w:rPr>
          <w:rFonts w:asciiTheme="minorHAnsi" w:hAnsiTheme="minorHAnsi"/>
          <w:sz w:val="22"/>
        </w:rPr>
        <w:t>e</w:t>
      </w:r>
      <w:r w:rsidR="0046685D" w:rsidRPr="0046685D">
        <w:rPr>
          <w:rFonts w:asciiTheme="minorHAnsi" w:hAnsiTheme="minorHAnsi"/>
          <w:sz w:val="22"/>
        </w:rPr>
        <w:t>mployer</w:t>
      </w:r>
      <w:r w:rsidRPr="00044EF9">
        <w:rPr>
          <w:rFonts w:asciiTheme="minorHAnsi" w:hAnsiTheme="minorHAnsi"/>
          <w:sz w:val="22"/>
        </w:rPr>
        <w:t xml:space="preserve">, if applicable, and that your </w:t>
      </w:r>
      <w:r w:rsidR="000C1CFC">
        <w:rPr>
          <w:rFonts w:asciiTheme="minorHAnsi" w:hAnsiTheme="minorHAnsi"/>
          <w:sz w:val="22"/>
        </w:rPr>
        <w:t>Us</w:t>
      </w:r>
      <w:r w:rsidR="000C1CFC" w:rsidRPr="00044EF9">
        <w:rPr>
          <w:rFonts w:asciiTheme="minorHAnsi" w:hAnsiTheme="minorHAnsi"/>
          <w:sz w:val="22"/>
        </w:rPr>
        <w:t xml:space="preserve">er </w:t>
      </w:r>
      <w:r w:rsidRPr="00044EF9">
        <w:rPr>
          <w:rFonts w:asciiTheme="minorHAnsi" w:hAnsiTheme="minorHAnsi"/>
          <w:sz w:val="22"/>
        </w:rPr>
        <w:t xml:space="preserve">Data may be available to your </w:t>
      </w:r>
      <w:r w:rsidR="00F114CA">
        <w:rPr>
          <w:rFonts w:asciiTheme="minorHAnsi" w:hAnsiTheme="minorHAnsi"/>
          <w:sz w:val="22"/>
        </w:rPr>
        <w:t>e</w:t>
      </w:r>
      <w:r w:rsidR="0046685D" w:rsidRPr="0046685D">
        <w:rPr>
          <w:rFonts w:asciiTheme="minorHAnsi" w:hAnsiTheme="minorHAnsi"/>
          <w:sz w:val="22"/>
        </w:rPr>
        <w:t>mployer</w:t>
      </w:r>
      <w:r w:rsidRPr="00044EF9">
        <w:rPr>
          <w:rFonts w:asciiTheme="minorHAnsi" w:hAnsiTheme="minorHAnsi"/>
          <w:sz w:val="22"/>
        </w:rPr>
        <w:t xml:space="preserve"> even after the termination of your account with </w:t>
      </w:r>
      <w:r w:rsidR="00E428B8">
        <w:rPr>
          <w:rFonts w:asciiTheme="minorHAnsi" w:hAnsiTheme="minorHAnsi"/>
          <w:sz w:val="22"/>
        </w:rPr>
        <w:t>the Product</w:t>
      </w:r>
      <w:r w:rsidR="000C1CFC">
        <w:rPr>
          <w:rFonts w:asciiTheme="minorHAnsi" w:hAnsiTheme="minorHAnsi"/>
          <w:sz w:val="22"/>
        </w:rPr>
        <w:t>.</w:t>
      </w:r>
      <w:r w:rsidR="000C1CFC" w:rsidRPr="00044EF9">
        <w:rPr>
          <w:rFonts w:asciiTheme="minorHAnsi" w:hAnsiTheme="minorHAnsi"/>
          <w:b/>
          <w:i/>
          <w:sz w:val="22"/>
        </w:rPr>
        <w:t xml:space="preserve"> </w:t>
      </w:r>
      <w:r w:rsidRPr="00044EF9">
        <w:rPr>
          <w:rFonts w:asciiTheme="minorHAnsi" w:hAnsiTheme="minorHAnsi"/>
          <w:sz w:val="22"/>
        </w:rPr>
        <w:t xml:space="preserve">You agree that </w:t>
      </w:r>
      <w:r w:rsidR="00871562">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will defend, indemnify and hold harmless us </w:t>
      </w:r>
      <w:r w:rsidRPr="00044EF9">
        <w:rPr>
          <w:rFonts w:asciiTheme="minorHAnsi" w:hAnsiTheme="minorHAnsi"/>
          <w:sz w:val="22"/>
        </w:rPr>
        <w:lastRenderedPageBreak/>
        <w:t xml:space="preserve">and our officers, directors, shareholders, employees, agents and representatives, from and against any and all claims, damages, judgments, liability, costs and expenses (including without limitation any reasonable legal fees), in whole or in part arising out of or attributable to the ownership of </w:t>
      </w:r>
      <w:r w:rsidR="000C1CFC">
        <w:rPr>
          <w:rFonts w:asciiTheme="minorHAnsi" w:hAnsiTheme="minorHAnsi"/>
          <w:sz w:val="22"/>
        </w:rPr>
        <w:t>Us</w:t>
      </w:r>
      <w:r w:rsidR="000C1CFC" w:rsidRPr="00044EF9">
        <w:rPr>
          <w:rFonts w:asciiTheme="minorHAnsi" w:hAnsiTheme="minorHAnsi"/>
          <w:sz w:val="22"/>
        </w:rPr>
        <w:t xml:space="preserve">er </w:t>
      </w:r>
      <w:r w:rsidRPr="00044EF9">
        <w:rPr>
          <w:rFonts w:asciiTheme="minorHAnsi" w:hAnsiTheme="minorHAnsi"/>
          <w:sz w:val="22"/>
        </w:rPr>
        <w:t>Data.</w:t>
      </w:r>
      <w:r w:rsidR="0046685D" w:rsidRPr="0046685D">
        <w:rPr>
          <w:rFonts w:asciiTheme="minorHAnsi" w:hAnsiTheme="minorHAnsi"/>
          <w:sz w:val="22"/>
        </w:rPr>
        <w:t xml:space="preserve"> </w:t>
      </w:r>
    </w:p>
    <w:p w14:paraId="1C25DA53" w14:textId="77777777" w:rsidR="00297E49" w:rsidRDefault="00297E49">
      <w:pPr>
        <w:pStyle w:val="Normal1"/>
        <w:jc w:val="both"/>
        <w:rPr>
          <w:rFonts w:asciiTheme="minorHAnsi" w:hAnsiTheme="minorHAnsi"/>
        </w:rPr>
      </w:pPr>
    </w:p>
    <w:p w14:paraId="733563B6" w14:textId="77777777" w:rsidR="00297E49" w:rsidRDefault="00044EF9">
      <w:pPr>
        <w:pStyle w:val="Normal1"/>
        <w:jc w:val="both"/>
        <w:rPr>
          <w:rFonts w:asciiTheme="minorHAnsi" w:hAnsiTheme="minorHAnsi"/>
        </w:rPr>
      </w:pPr>
      <w:r w:rsidRPr="00044EF9">
        <w:rPr>
          <w:rFonts w:asciiTheme="minorHAnsi" w:hAnsiTheme="minorHAnsi"/>
          <w:sz w:val="22"/>
        </w:rPr>
        <w:t xml:space="preserve">You also understand that in order for us to operate </w:t>
      </w:r>
      <w:r w:rsidR="00E428B8">
        <w:rPr>
          <w:rFonts w:asciiTheme="minorHAnsi" w:hAnsiTheme="minorHAnsi"/>
          <w:sz w:val="22"/>
        </w:rPr>
        <w:t>the Product</w:t>
      </w:r>
      <w:r w:rsidRPr="00044EF9">
        <w:rPr>
          <w:rFonts w:asciiTheme="minorHAnsi" w:hAnsiTheme="minorHAnsi"/>
          <w:sz w:val="22"/>
        </w:rPr>
        <w:t xml:space="preserve">, </w:t>
      </w:r>
      <w:r w:rsidR="000C1CFC">
        <w:rPr>
          <w:rFonts w:asciiTheme="minorHAnsi" w:hAnsiTheme="minorHAnsi"/>
          <w:sz w:val="22"/>
        </w:rPr>
        <w:t>Us</w:t>
      </w:r>
      <w:r w:rsidRPr="00044EF9">
        <w:rPr>
          <w:rFonts w:asciiTheme="minorHAnsi" w:hAnsiTheme="minorHAnsi"/>
          <w:sz w:val="22"/>
        </w:rPr>
        <w:t xml:space="preserve">er Data may be transmitted by </w:t>
      </w:r>
      <w:r w:rsidR="00871562">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or us over various public networks and in various media in compliance with our security protocols and we may make changes to </w:t>
      </w:r>
      <w:r w:rsidR="000C1CFC">
        <w:rPr>
          <w:rFonts w:asciiTheme="minorHAnsi" w:hAnsiTheme="minorHAnsi"/>
          <w:sz w:val="22"/>
        </w:rPr>
        <w:t>Us</w:t>
      </w:r>
      <w:r w:rsidRPr="00044EF9">
        <w:rPr>
          <w:rFonts w:asciiTheme="minorHAnsi" w:hAnsiTheme="minorHAnsi"/>
          <w:sz w:val="22"/>
        </w:rPr>
        <w:t xml:space="preserve">er Data to meet the technological requirements of such networks and media. You are responsible for ensuring that </w:t>
      </w:r>
      <w:r w:rsidR="000C1CFC">
        <w:rPr>
          <w:rFonts w:asciiTheme="minorHAnsi" w:hAnsiTheme="minorHAnsi"/>
          <w:sz w:val="22"/>
        </w:rPr>
        <w:t>Us</w:t>
      </w:r>
      <w:r w:rsidRPr="00044EF9">
        <w:rPr>
          <w:rFonts w:asciiTheme="minorHAnsi" w:hAnsiTheme="minorHAnsi"/>
          <w:sz w:val="22"/>
        </w:rPr>
        <w:t xml:space="preserve">er Data is protected and your rights in </w:t>
      </w:r>
      <w:r w:rsidR="000C1CFC">
        <w:rPr>
          <w:rFonts w:asciiTheme="minorHAnsi" w:hAnsiTheme="minorHAnsi"/>
          <w:sz w:val="22"/>
        </w:rPr>
        <w:t>Us</w:t>
      </w:r>
      <w:r w:rsidRPr="00044EF9">
        <w:rPr>
          <w:rFonts w:asciiTheme="minorHAnsi" w:hAnsiTheme="minorHAnsi"/>
          <w:sz w:val="22"/>
        </w:rPr>
        <w:t xml:space="preserve">er Data are enforced; we have no responsibility to protect or enforce your rights on your behalf with respect to </w:t>
      </w:r>
      <w:r w:rsidR="000C1CFC">
        <w:rPr>
          <w:rFonts w:asciiTheme="minorHAnsi" w:hAnsiTheme="minorHAnsi"/>
          <w:sz w:val="22"/>
        </w:rPr>
        <w:t>Us</w:t>
      </w:r>
      <w:r w:rsidRPr="00044EF9">
        <w:rPr>
          <w:rFonts w:asciiTheme="minorHAnsi" w:hAnsiTheme="minorHAnsi"/>
          <w:sz w:val="22"/>
        </w:rPr>
        <w:t xml:space="preserve">er Data. </w:t>
      </w:r>
    </w:p>
    <w:p w14:paraId="623F3AD8" w14:textId="77777777" w:rsidR="00297E49" w:rsidRDefault="00297E49">
      <w:pPr>
        <w:pStyle w:val="Normal1"/>
        <w:jc w:val="both"/>
        <w:rPr>
          <w:rFonts w:asciiTheme="minorHAnsi" w:hAnsiTheme="minorHAnsi"/>
        </w:rPr>
      </w:pPr>
    </w:p>
    <w:p w14:paraId="2EC168E1" w14:textId="1A8C1527" w:rsidR="00297E49" w:rsidRDefault="00044EF9">
      <w:pPr>
        <w:pStyle w:val="Normal1"/>
        <w:jc w:val="both"/>
        <w:rPr>
          <w:rFonts w:asciiTheme="minorHAnsi" w:hAnsiTheme="minorHAnsi"/>
        </w:rPr>
      </w:pPr>
      <w:r w:rsidRPr="00044EF9">
        <w:rPr>
          <w:rFonts w:asciiTheme="minorHAnsi" w:hAnsiTheme="minorHAnsi"/>
          <w:sz w:val="22"/>
        </w:rPr>
        <w:t xml:space="preserve">At any time and up </w:t>
      </w:r>
      <w:r w:rsidRPr="004F514D">
        <w:rPr>
          <w:rFonts w:asciiTheme="minorHAnsi" w:hAnsiTheme="minorHAnsi"/>
          <w:sz w:val="22"/>
        </w:rPr>
        <w:t xml:space="preserve">to </w:t>
      </w:r>
      <w:r w:rsidRPr="004F514D">
        <w:rPr>
          <w:rFonts w:asciiTheme="minorHAnsi" w:hAnsiTheme="minorHAnsi"/>
          <w:b/>
          <w:i/>
          <w:sz w:val="22"/>
        </w:rPr>
        <w:t>thirty (30)</w:t>
      </w:r>
      <w:r w:rsidRPr="00044EF9">
        <w:rPr>
          <w:rFonts w:asciiTheme="minorHAnsi" w:hAnsiTheme="minorHAnsi"/>
          <w:sz w:val="22"/>
        </w:rPr>
        <w:t xml:space="preserve"> days after your termination with </w:t>
      </w:r>
      <w:r w:rsidR="004F514D" w:rsidRPr="004F514D">
        <w:rPr>
          <w:rFonts w:asciiTheme="minorHAnsi" w:hAnsiTheme="minorHAnsi"/>
          <w:b/>
          <w:i/>
          <w:sz w:val="22"/>
          <w:szCs w:val="22"/>
        </w:rPr>
        <w:t>Chez Dine</w:t>
      </w:r>
      <w:r w:rsidRPr="004F514D">
        <w:rPr>
          <w:rFonts w:asciiTheme="minorHAnsi" w:hAnsiTheme="minorHAnsi"/>
          <w:sz w:val="22"/>
        </w:rPr>
        <w:t>,</w:t>
      </w:r>
      <w:r w:rsidRPr="00044EF9">
        <w:rPr>
          <w:rFonts w:asciiTheme="minorHAnsi" w:hAnsiTheme="minorHAnsi"/>
          <w:sz w:val="22"/>
        </w:rPr>
        <w:t xml:space="preserve"> </w:t>
      </w:r>
      <w:proofErr w:type="gramStart"/>
      <w:r w:rsidR="00871562">
        <w:rPr>
          <w:rFonts w:asciiTheme="minorHAnsi" w:hAnsiTheme="minorHAnsi"/>
          <w:sz w:val="22"/>
        </w:rPr>
        <w:t>Y</w:t>
      </w:r>
      <w:r w:rsidR="0046685D" w:rsidRPr="0046685D">
        <w:rPr>
          <w:rFonts w:asciiTheme="minorHAnsi" w:hAnsiTheme="minorHAnsi"/>
          <w:sz w:val="22"/>
        </w:rPr>
        <w:t>ou</w:t>
      </w:r>
      <w:proofErr w:type="gramEnd"/>
      <w:r w:rsidRPr="00044EF9">
        <w:rPr>
          <w:rFonts w:asciiTheme="minorHAnsi" w:hAnsiTheme="minorHAnsi"/>
          <w:sz w:val="22"/>
        </w:rPr>
        <w:t xml:space="preserve"> may request a copy of all </w:t>
      </w:r>
      <w:r w:rsidR="000C1CFC">
        <w:rPr>
          <w:rFonts w:asciiTheme="minorHAnsi" w:hAnsiTheme="minorHAnsi"/>
          <w:sz w:val="22"/>
        </w:rPr>
        <w:t>of your Us</w:t>
      </w:r>
      <w:r w:rsidRPr="00044EF9">
        <w:rPr>
          <w:rFonts w:asciiTheme="minorHAnsi" w:hAnsiTheme="minorHAnsi"/>
          <w:sz w:val="22"/>
        </w:rPr>
        <w:t xml:space="preserve">er Data from </w:t>
      </w:r>
      <w:r w:rsidR="00E428B8">
        <w:rPr>
          <w:rFonts w:asciiTheme="minorHAnsi" w:hAnsiTheme="minorHAnsi"/>
          <w:sz w:val="22"/>
        </w:rPr>
        <w:t>the Product</w:t>
      </w:r>
      <w:r w:rsidR="000131D6" w:rsidRPr="00044EF9">
        <w:rPr>
          <w:rFonts w:asciiTheme="minorHAnsi" w:hAnsiTheme="minorHAnsi"/>
          <w:sz w:val="22"/>
        </w:rPr>
        <w:t xml:space="preserve"> </w:t>
      </w:r>
      <w:r w:rsidRPr="00044EF9">
        <w:rPr>
          <w:rFonts w:asciiTheme="minorHAnsi" w:hAnsiTheme="minorHAnsi"/>
          <w:sz w:val="22"/>
        </w:rPr>
        <w:t>(“</w:t>
      </w:r>
      <w:r w:rsidRPr="00044EF9">
        <w:rPr>
          <w:rFonts w:asciiTheme="minorHAnsi" w:hAnsiTheme="minorHAnsi"/>
          <w:b/>
          <w:sz w:val="22"/>
        </w:rPr>
        <w:t>Data Dump</w:t>
      </w:r>
      <w:r w:rsidRPr="00044EF9">
        <w:rPr>
          <w:rFonts w:asciiTheme="minorHAnsi" w:hAnsiTheme="minorHAnsi"/>
          <w:sz w:val="22"/>
        </w:rPr>
        <w:t xml:space="preserve">”). You understand and agree that after the expiration of </w:t>
      </w:r>
      <w:r w:rsidRPr="004F514D">
        <w:rPr>
          <w:rFonts w:asciiTheme="minorHAnsi" w:hAnsiTheme="minorHAnsi"/>
          <w:b/>
          <w:i/>
          <w:sz w:val="22"/>
        </w:rPr>
        <w:t>thirty (30)</w:t>
      </w:r>
      <w:r w:rsidRPr="00044EF9">
        <w:rPr>
          <w:rFonts w:asciiTheme="minorHAnsi" w:hAnsiTheme="minorHAnsi"/>
          <w:sz w:val="22"/>
        </w:rPr>
        <w:t xml:space="preserve"> days after your termination with </w:t>
      </w:r>
      <w:r w:rsidR="004F514D" w:rsidRPr="004F514D">
        <w:rPr>
          <w:rFonts w:asciiTheme="minorHAnsi" w:hAnsiTheme="minorHAnsi"/>
          <w:b/>
          <w:i/>
          <w:sz w:val="22"/>
          <w:szCs w:val="22"/>
        </w:rPr>
        <w:t xml:space="preserve">Chez </w:t>
      </w:r>
      <w:proofErr w:type="spellStart"/>
      <w:r w:rsidR="004F514D" w:rsidRPr="004F514D">
        <w:rPr>
          <w:rFonts w:asciiTheme="minorHAnsi" w:hAnsiTheme="minorHAnsi"/>
          <w:b/>
          <w:i/>
          <w:sz w:val="22"/>
          <w:szCs w:val="22"/>
        </w:rPr>
        <w:t>DIne</w:t>
      </w:r>
      <w:proofErr w:type="spellEnd"/>
      <w:r w:rsidRPr="004F514D">
        <w:rPr>
          <w:rFonts w:asciiTheme="minorHAnsi" w:hAnsiTheme="minorHAnsi"/>
          <w:sz w:val="22"/>
        </w:rPr>
        <w:t>,</w:t>
      </w:r>
      <w:r w:rsidRPr="00044EF9">
        <w:rPr>
          <w:rFonts w:asciiTheme="minorHAnsi" w:hAnsiTheme="minorHAnsi"/>
          <w:sz w:val="22"/>
        </w:rPr>
        <w:t xml:space="preserve"> your </w:t>
      </w:r>
      <w:r w:rsidR="000C1CFC">
        <w:rPr>
          <w:rFonts w:asciiTheme="minorHAnsi" w:hAnsiTheme="minorHAnsi"/>
          <w:sz w:val="22"/>
        </w:rPr>
        <w:t>Us</w:t>
      </w:r>
      <w:r w:rsidR="000C1CFC" w:rsidRPr="00044EF9">
        <w:rPr>
          <w:rFonts w:asciiTheme="minorHAnsi" w:hAnsiTheme="minorHAnsi"/>
          <w:sz w:val="22"/>
        </w:rPr>
        <w:t xml:space="preserve">er </w:t>
      </w:r>
      <w:r w:rsidRPr="00044EF9">
        <w:rPr>
          <w:rFonts w:asciiTheme="minorHAnsi" w:hAnsiTheme="minorHAnsi"/>
          <w:sz w:val="22"/>
        </w:rPr>
        <w:t xml:space="preserve">Data will be permanently deleted and </w:t>
      </w:r>
      <w:r w:rsidR="00871562">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will no longer have access to such Data Dump.  </w:t>
      </w:r>
    </w:p>
    <w:p w14:paraId="4CE1559B" w14:textId="77777777" w:rsidR="00297E49" w:rsidRDefault="00297E49">
      <w:pPr>
        <w:pStyle w:val="Normal1"/>
        <w:jc w:val="both"/>
        <w:rPr>
          <w:rFonts w:asciiTheme="minorHAnsi" w:hAnsiTheme="minorHAnsi"/>
        </w:rPr>
      </w:pPr>
    </w:p>
    <w:p w14:paraId="7B9DFB4A" w14:textId="77777777" w:rsidR="00297E49" w:rsidRDefault="00044EF9">
      <w:pPr>
        <w:pStyle w:val="Normal1"/>
        <w:jc w:val="both"/>
        <w:rPr>
          <w:rFonts w:asciiTheme="minorHAnsi" w:hAnsiTheme="minorHAnsi"/>
        </w:rPr>
      </w:pPr>
      <w:r w:rsidRPr="00044EF9">
        <w:rPr>
          <w:rFonts w:asciiTheme="minorHAnsi" w:hAnsiTheme="minorHAnsi"/>
          <w:b/>
          <w:sz w:val="22"/>
        </w:rPr>
        <w:t>DISCLAIMERS</w:t>
      </w:r>
    </w:p>
    <w:p w14:paraId="76BE39DE" w14:textId="77777777" w:rsidR="00297E49" w:rsidRDefault="00297E49">
      <w:pPr>
        <w:pStyle w:val="Normal1"/>
        <w:jc w:val="both"/>
        <w:rPr>
          <w:rFonts w:asciiTheme="minorHAnsi" w:hAnsiTheme="minorHAnsi"/>
        </w:rPr>
      </w:pPr>
    </w:p>
    <w:p w14:paraId="7ABF00BE" w14:textId="77777777" w:rsidR="00297E49" w:rsidRDefault="00E428B8">
      <w:pPr>
        <w:pStyle w:val="Normal1"/>
        <w:jc w:val="both"/>
        <w:rPr>
          <w:rFonts w:asciiTheme="minorHAnsi" w:hAnsiTheme="minorHAnsi"/>
        </w:rPr>
      </w:pPr>
      <w:r>
        <w:rPr>
          <w:rFonts w:asciiTheme="minorHAnsi" w:hAnsiTheme="minorHAnsi"/>
          <w:b/>
          <w:sz w:val="22"/>
          <w:u w:val="single"/>
        </w:rPr>
        <w:t>The Product</w:t>
      </w:r>
      <w:r w:rsidR="00044EF9" w:rsidRPr="00044EF9">
        <w:rPr>
          <w:rFonts w:asciiTheme="minorHAnsi" w:hAnsiTheme="minorHAnsi"/>
          <w:b/>
          <w:sz w:val="22"/>
          <w:u w:val="single"/>
        </w:rPr>
        <w:t xml:space="preserve"> provided as-is</w:t>
      </w:r>
      <w:r w:rsidR="00044EF9" w:rsidRPr="00044EF9">
        <w:rPr>
          <w:rFonts w:asciiTheme="minorHAnsi" w:hAnsiTheme="minorHAnsi"/>
          <w:sz w:val="22"/>
          <w:u w:val="single"/>
        </w:rPr>
        <w:t>:</w:t>
      </w:r>
      <w:r w:rsidR="00044EF9" w:rsidRPr="00044EF9">
        <w:rPr>
          <w:rFonts w:asciiTheme="minorHAnsi" w:hAnsiTheme="minorHAnsi"/>
          <w:sz w:val="22"/>
        </w:rPr>
        <w:t xml:space="preserve"> </w:t>
      </w:r>
      <w:r>
        <w:rPr>
          <w:rFonts w:asciiTheme="minorHAnsi" w:hAnsiTheme="minorHAnsi"/>
          <w:sz w:val="22"/>
        </w:rPr>
        <w:t>The Product</w:t>
      </w:r>
      <w:r w:rsidR="00044EF9" w:rsidRPr="00044EF9">
        <w:rPr>
          <w:rFonts w:asciiTheme="minorHAnsi" w:hAnsiTheme="minorHAnsi"/>
          <w:sz w:val="22"/>
        </w:rPr>
        <w:t xml:space="preserve"> is provided “as-is” without warranties of any kind, either expressed or implied. You acknowledge, agree and understand that </w:t>
      </w:r>
      <w:r w:rsidR="00871562">
        <w:rPr>
          <w:rFonts w:asciiTheme="minorHAnsi" w:hAnsiTheme="minorHAnsi"/>
          <w:sz w:val="22"/>
        </w:rPr>
        <w:t>Y</w:t>
      </w:r>
      <w:r w:rsidR="0046685D" w:rsidRPr="0046685D">
        <w:rPr>
          <w:rFonts w:asciiTheme="minorHAnsi" w:hAnsiTheme="minorHAnsi"/>
          <w:sz w:val="22"/>
        </w:rPr>
        <w:t>ou</w:t>
      </w:r>
      <w:r w:rsidR="00044EF9" w:rsidRPr="00044EF9">
        <w:rPr>
          <w:rFonts w:asciiTheme="minorHAnsi" w:hAnsiTheme="minorHAnsi"/>
          <w:sz w:val="22"/>
        </w:rPr>
        <w:t xml:space="preserve"> use </w:t>
      </w:r>
      <w:r>
        <w:rPr>
          <w:rFonts w:asciiTheme="minorHAnsi" w:hAnsiTheme="minorHAnsi"/>
          <w:sz w:val="22"/>
        </w:rPr>
        <w:t>the Product</w:t>
      </w:r>
      <w:r w:rsidR="00044EF9" w:rsidRPr="00044EF9">
        <w:rPr>
          <w:rFonts w:asciiTheme="minorHAnsi" w:hAnsiTheme="minorHAnsi"/>
          <w:sz w:val="22"/>
        </w:rPr>
        <w:t xml:space="preserve"> at your own risk. We will have no responsibility for any harm to your computer system, loss or corruption of data, or other harm that results from your access to or use of </w:t>
      </w:r>
      <w:r>
        <w:rPr>
          <w:rFonts w:asciiTheme="minorHAnsi" w:hAnsiTheme="minorHAnsi"/>
          <w:sz w:val="22"/>
        </w:rPr>
        <w:t>the Product</w:t>
      </w:r>
      <w:r w:rsidR="00044EF9" w:rsidRPr="00044EF9">
        <w:rPr>
          <w:rFonts w:asciiTheme="minorHAnsi" w:hAnsiTheme="minorHAnsi"/>
          <w:sz w:val="22"/>
        </w:rPr>
        <w:t xml:space="preserve">. </w:t>
      </w:r>
    </w:p>
    <w:p w14:paraId="0C8C660C" w14:textId="77777777" w:rsidR="00297E49" w:rsidRDefault="00297E49">
      <w:pPr>
        <w:pStyle w:val="Normal1"/>
        <w:jc w:val="both"/>
        <w:rPr>
          <w:rFonts w:asciiTheme="minorHAnsi" w:hAnsiTheme="minorHAnsi"/>
        </w:rPr>
      </w:pPr>
    </w:p>
    <w:p w14:paraId="013398EE" w14:textId="77777777" w:rsidR="00297E49" w:rsidRDefault="00044EF9">
      <w:pPr>
        <w:pStyle w:val="Normal1"/>
        <w:jc w:val="both"/>
        <w:rPr>
          <w:rFonts w:asciiTheme="minorHAnsi" w:hAnsiTheme="minorHAnsi"/>
        </w:rPr>
      </w:pPr>
      <w:r w:rsidRPr="00044EF9">
        <w:rPr>
          <w:rFonts w:asciiTheme="minorHAnsi" w:hAnsiTheme="minorHAnsi"/>
          <w:b/>
          <w:sz w:val="22"/>
          <w:u w:val="single"/>
        </w:rPr>
        <w:t>Downtime</w:t>
      </w:r>
      <w:r w:rsidRPr="00044EF9">
        <w:rPr>
          <w:rFonts w:asciiTheme="minorHAnsi" w:hAnsiTheme="minorHAnsi"/>
          <w:sz w:val="22"/>
          <w:u w:val="single"/>
        </w:rPr>
        <w:t>:</w:t>
      </w:r>
      <w:r w:rsidRPr="00044EF9">
        <w:rPr>
          <w:rFonts w:asciiTheme="minorHAnsi" w:hAnsiTheme="minorHAnsi"/>
          <w:sz w:val="22"/>
        </w:rPr>
        <w:t xml:space="preserve"> </w:t>
      </w:r>
      <w:r w:rsidR="00E428B8">
        <w:rPr>
          <w:rFonts w:asciiTheme="minorHAnsi" w:hAnsiTheme="minorHAnsi"/>
          <w:sz w:val="22"/>
        </w:rPr>
        <w:t>The Product</w:t>
      </w:r>
      <w:r w:rsidRPr="00044EF9">
        <w:rPr>
          <w:rFonts w:asciiTheme="minorHAnsi" w:hAnsiTheme="minorHAnsi"/>
          <w:sz w:val="22"/>
        </w:rPr>
        <w:t xml:space="preserve"> may be temporarily unavailable from time to time for maintenance or other reasons. We assume no responsibility for any error, inaccuracy, omission, interruption, deletion, defect, delay in operation or transmission, communications line failure, theft or destruction or unauthorized access to, or alteration of, any communications between </w:t>
      </w:r>
      <w:r w:rsidR="00871562">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and </w:t>
      </w:r>
      <w:r w:rsidR="00E428B8">
        <w:rPr>
          <w:rFonts w:asciiTheme="minorHAnsi" w:hAnsiTheme="minorHAnsi"/>
          <w:sz w:val="22"/>
        </w:rPr>
        <w:t>the Product</w:t>
      </w:r>
      <w:r w:rsidRPr="00044EF9">
        <w:rPr>
          <w:rFonts w:asciiTheme="minorHAnsi" w:hAnsiTheme="minorHAnsi"/>
          <w:sz w:val="22"/>
        </w:rPr>
        <w:t>.</w:t>
      </w:r>
    </w:p>
    <w:p w14:paraId="337E8946" w14:textId="77777777" w:rsidR="00297E49" w:rsidRDefault="00297E49">
      <w:pPr>
        <w:pStyle w:val="Normal1"/>
        <w:jc w:val="both"/>
        <w:rPr>
          <w:rFonts w:asciiTheme="minorHAnsi" w:hAnsiTheme="minorHAnsi"/>
        </w:rPr>
      </w:pPr>
    </w:p>
    <w:p w14:paraId="18651FB8" w14:textId="77777777" w:rsidR="00297E49" w:rsidRDefault="00044EF9">
      <w:pPr>
        <w:pStyle w:val="Normal1"/>
        <w:jc w:val="both"/>
        <w:rPr>
          <w:rFonts w:asciiTheme="minorHAnsi" w:hAnsiTheme="minorHAnsi"/>
        </w:rPr>
      </w:pPr>
      <w:r w:rsidRPr="00044EF9">
        <w:rPr>
          <w:rFonts w:asciiTheme="minorHAnsi" w:hAnsiTheme="minorHAnsi"/>
          <w:b/>
          <w:sz w:val="22"/>
          <w:u w:val="single"/>
        </w:rPr>
        <w:t>No endorsement as to accuracy</w:t>
      </w:r>
      <w:r w:rsidRPr="00044EF9">
        <w:rPr>
          <w:rFonts w:asciiTheme="minorHAnsi" w:hAnsiTheme="minorHAnsi"/>
          <w:sz w:val="22"/>
          <w:u w:val="single"/>
        </w:rPr>
        <w:t>:</w:t>
      </w:r>
      <w:r w:rsidRPr="00044EF9">
        <w:rPr>
          <w:rFonts w:asciiTheme="minorHAnsi" w:hAnsiTheme="minorHAnsi"/>
          <w:sz w:val="22"/>
        </w:rPr>
        <w:t xml:space="preserve"> We accept no responsibility for the accuracy of any </w:t>
      </w:r>
      <w:r w:rsidR="00310639">
        <w:rPr>
          <w:rFonts w:asciiTheme="minorHAnsi" w:hAnsiTheme="minorHAnsi"/>
          <w:sz w:val="22"/>
        </w:rPr>
        <w:t>Us</w:t>
      </w:r>
      <w:r w:rsidR="00310639" w:rsidRPr="00044EF9">
        <w:rPr>
          <w:rFonts w:asciiTheme="minorHAnsi" w:hAnsiTheme="minorHAnsi"/>
          <w:sz w:val="22"/>
        </w:rPr>
        <w:t xml:space="preserve">er </w:t>
      </w:r>
      <w:r w:rsidRPr="00044EF9">
        <w:rPr>
          <w:rFonts w:asciiTheme="minorHAnsi" w:hAnsiTheme="minorHAnsi"/>
          <w:sz w:val="22"/>
        </w:rPr>
        <w:t xml:space="preserve">Data provided by or created using </w:t>
      </w:r>
      <w:r w:rsidR="00555C86">
        <w:rPr>
          <w:rFonts w:asciiTheme="minorHAnsi" w:hAnsiTheme="minorHAnsi"/>
          <w:sz w:val="22"/>
        </w:rPr>
        <w:t>the Product</w:t>
      </w:r>
      <w:r w:rsidRPr="00044EF9">
        <w:rPr>
          <w:rFonts w:asciiTheme="minorHAnsi" w:hAnsiTheme="minorHAnsi"/>
          <w:sz w:val="22"/>
        </w:rPr>
        <w:t xml:space="preserve"> except as otherwise set out in these Terms. The provision or storage of </w:t>
      </w:r>
      <w:r w:rsidR="00310639">
        <w:rPr>
          <w:rFonts w:asciiTheme="minorHAnsi" w:hAnsiTheme="minorHAnsi"/>
          <w:sz w:val="22"/>
        </w:rPr>
        <w:t>Us</w:t>
      </w:r>
      <w:r w:rsidR="00310639" w:rsidRPr="00044EF9">
        <w:rPr>
          <w:rFonts w:asciiTheme="minorHAnsi" w:hAnsiTheme="minorHAnsi"/>
          <w:sz w:val="22"/>
        </w:rPr>
        <w:t xml:space="preserve">er </w:t>
      </w:r>
      <w:r w:rsidRPr="00044EF9">
        <w:rPr>
          <w:rFonts w:asciiTheme="minorHAnsi" w:hAnsiTheme="minorHAnsi"/>
          <w:sz w:val="22"/>
        </w:rPr>
        <w:t xml:space="preserve">Data through </w:t>
      </w:r>
      <w:r w:rsidR="00555C86">
        <w:rPr>
          <w:rFonts w:asciiTheme="minorHAnsi" w:hAnsiTheme="minorHAnsi"/>
          <w:sz w:val="22"/>
        </w:rPr>
        <w:t>the Product</w:t>
      </w:r>
      <w:r w:rsidRPr="00044EF9">
        <w:rPr>
          <w:rFonts w:asciiTheme="minorHAnsi" w:hAnsiTheme="minorHAnsi"/>
          <w:sz w:val="22"/>
        </w:rPr>
        <w:t xml:space="preserve"> does not constitute our endorsement or warranty as to the compliance of such </w:t>
      </w:r>
      <w:r w:rsidR="00310639">
        <w:rPr>
          <w:rFonts w:asciiTheme="minorHAnsi" w:hAnsiTheme="minorHAnsi"/>
          <w:sz w:val="22"/>
        </w:rPr>
        <w:t>Us</w:t>
      </w:r>
      <w:r w:rsidR="00310639" w:rsidRPr="00044EF9">
        <w:rPr>
          <w:rFonts w:asciiTheme="minorHAnsi" w:hAnsiTheme="minorHAnsi"/>
          <w:sz w:val="22"/>
        </w:rPr>
        <w:t xml:space="preserve">er </w:t>
      </w:r>
      <w:r w:rsidRPr="00044EF9">
        <w:rPr>
          <w:rFonts w:asciiTheme="minorHAnsi" w:hAnsiTheme="minorHAnsi"/>
          <w:sz w:val="22"/>
        </w:rPr>
        <w:t xml:space="preserve">Data with applicable privacy legislation, nor to the accuracy, timeliness, materiality, completeness, or reliability of such </w:t>
      </w:r>
      <w:r w:rsidR="00B33AC7">
        <w:rPr>
          <w:rFonts w:asciiTheme="minorHAnsi" w:hAnsiTheme="minorHAnsi"/>
          <w:sz w:val="22"/>
        </w:rPr>
        <w:t>Us</w:t>
      </w:r>
      <w:r w:rsidR="00B33AC7" w:rsidRPr="00044EF9">
        <w:rPr>
          <w:rFonts w:asciiTheme="minorHAnsi" w:hAnsiTheme="minorHAnsi"/>
          <w:sz w:val="22"/>
        </w:rPr>
        <w:t xml:space="preserve">er </w:t>
      </w:r>
      <w:r w:rsidRPr="00044EF9">
        <w:rPr>
          <w:rFonts w:asciiTheme="minorHAnsi" w:hAnsiTheme="minorHAnsi"/>
          <w:sz w:val="22"/>
        </w:rPr>
        <w:t xml:space="preserve">Data. You are responsible for ensuring that that the information you have entered into our system is accurate, reliable and complete. </w:t>
      </w:r>
    </w:p>
    <w:p w14:paraId="7A7E9A4A" w14:textId="77777777" w:rsidR="00297E49" w:rsidRDefault="00297E49">
      <w:pPr>
        <w:pStyle w:val="Normal1"/>
        <w:jc w:val="both"/>
        <w:rPr>
          <w:rFonts w:asciiTheme="minorHAnsi" w:hAnsiTheme="minorHAnsi"/>
        </w:rPr>
      </w:pPr>
    </w:p>
    <w:p w14:paraId="65F1F32B" w14:textId="77777777" w:rsidR="00297E49" w:rsidRDefault="00044EF9">
      <w:pPr>
        <w:pStyle w:val="Normal1"/>
        <w:jc w:val="both"/>
        <w:rPr>
          <w:rFonts w:asciiTheme="minorHAnsi" w:hAnsiTheme="minorHAnsi"/>
        </w:rPr>
      </w:pPr>
      <w:r w:rsidRPr="00044EF9">
        <w:rPr>
          <w:rFonts w:asciiTheme="minorHAnsi" w:hAnsiTheme="minorHAnsi"/>
          <w:b/>
          <w:sz w:val="22"/>
          <w:u w:val="single"/>
        </w:rPr>
        <w:t>Ratings and reviews</w:t>
      </w:r>
      <w:r w:rsidR="008554A7">
        <w:rPr>
          <w:rFonts w:asciiTheme="minorHAnsi" w:hAnsiTheme="minorHAnsi"/>
          <w:sz w:val="22"/>
        </w:rPr>
        <w:t xml:space="preserve">: </w:t>
      </w:r>
      <w:r w:rsidRPr="00044EF9">
        <w:rPr>
          <w:rFonts w:asciiTheme="minorHAnsi" w:hAnsiTheme="minorHAnsi"/>
          <w:sz w:val="22"/>
        </w:rPr>
        <w:t xml:space="preserve">We accept no responsibility or liability for any ratings or reviews </w:t>
      </w:r>
      <w:r w:rsidR="0046685D" w:rsidRPr="0046685D">
        <w:rPr>
          <w:rFonts w:asciiTheme="minorHAnsi" w:eastAsia="Calibri" w:hAnsiTheme="minorHAnsi" w:cs="Calibri"/>
          <w:sz w:val="22"/>
          <w:szCs w:val="22"/>
        </w:rPr>
        <w:t xml:space="preserve">of an employee </w:t>
      </w:r>
      <w:r w:rsidRPr="00044EF9">
        <w:rPr>
          <w:rFonts w:asciiTheme="minorHAnsi" w:hAnsiTheme="minorHAnsi"/>
          <w:sz w:val="22"/>
        </w:rPr>
        <w:t xml:space="preserve">posted to </w:t>
      </w:r>
      <w:r w:rsidR="00555C86">
        <w:rPr>
          <w:rFonts w:asciiTheme="minorHAnsi" w:hAnsiTheme="minorHAnsi"/>
          <w:sz w:val="22"/>
        </w:rPr>
        <w:t>the Product</w:t>
      </w:r>
      <w:r w:rsidR="0046685D" w:rsidRPr="0046685D">
        <w:rPr>
          <w:rFonts w:asciiTheme="minorHAnsi" w:eastAsia="Calibri" w:hAnsiTheme="minorHAnsi" w:cs="Calibri"/>
          <w:sz w:val="22"/>
          <w:szCs w:val="22"/>
        </w:rPr>
        <w:t>, or any consequences as a result of the ratings or reviews of an employee, including but not limited to termination of an employee.</w:t>
      </w:r>
      <w:r w:rsidRPr="00044EF9">
        <w:rPr>
          <w:rFonts w:asciiTheme="minorHAnsi" w:hAnsiTheme="minorHAnsi"/>
          <w:sz w:val="22"/>
        </w:rPr>
        <w:t xml:space="preserve"> Ratings and reviews posted to </w:t>
      </w:r>
      <w:r w:rsidR="00555C86">
        <w:rPr>
          <w:rFonts w:asciiTheme="minorHAnsi" w:hAnsiTheme="minorHAnsi"/>
          <w:sz w:val="22"/>
        </w:rPr>
        <w:t>the Product</w:t>
      </w:r>
      <w:r w:rsidRPr="00044EF9">
        <w:rPr>
          <w:rFonts w:asciiTheme="minorHAnsi" w:hAnsiTheme="minorHAnsi"/>
          <w:sz w:val="22"/>
        </w:rPr>
        <w:t xml:space="preserve"> DO NOT reflect our views. </w:t>
      </w:r>
    </w:p>
    <w:p w14:paraId="0E0A989C" w14:textId="77777777" w:rsidR="00297E49" w:rsidRDefault="00297E49">
      <w:pPr>
        <w:pStyle w:val="Normal1"/>
        <w:jc w:val="both"/>
        <w:rPr>
          <w:rFonts w:asciiTheme="minorHAnsi" w:hAnsiTheme="minorHAnsi"/>
        </w:rPr>
      </w:pPr>
    </w:p>
    <w:p w14:paraId="478D3FEF" w14:textId="77777777" w:rsidR="00297E49" w:rsidRDefault="00044EF9">
      <w:pPr>
        <w:pStyle w:val="Normal1"/>
        <w:jc w:val="both"/>
        <w:rPr>
          <w:rFonts w:asciiTheme="minorHAnsi" w:hAnsiTheme="minorHAnsi"/>
        </w:rPr>
      </w:pPr>
      <w:r w:rsidRPr="00044EF9">
        <w:rPr>
          <w:rFonts w:asciiTheme="minorHAnsi" w:hAnsiTheme="minorHAnsi"/>
          <w:b/>
          <w:sz w:val="22"/>
          <w:u w:val="single"/>
        </w:rPr>
        <w:t>Monitoring</w:t>
      </w:r>
      <w:r w:rsidRPr="00044EF9">
        <w:rPr>
          <w:rFonts w:asciiTheme="minorHAnsi" w:hAnsiTheme="minorHAnsi"/>
          <w:sz w:val="22"/>
        </w:rPr>
        <w:t>: We do not accept any liability for monitoring the Website or for unauthorized or unlawful content on the Website or use of the Website by users.</w:t>
      </w:r>
    </w:p>
    <w:p w14:paraId="10DA948F" w14:textId="77777777" w:rsidR="00297E49" w:rsidRDefault="00297E49">
      <w:pPr>
        <w:pStyle w:val="Normal1"/>
        <w:jc w:val="both"/>
        <w:rPr>
          <w:rFonts w:asciiTheme="minorHAnsi" w:hAnsiTheme="minorHAnsi"/>
        </w:rPr>
      </w:pPr>
    </w:p>
    <w:p w14:paraId="2C81F888" w14:textId="77777777" w:rsidR="00297E49" w:rsidRDefault="00044EF9">
      <w:pPr>
        <w:pStyle w:val="Normal1"/>
        <w:jc w:val="both"/>
        <w:rPr>
          <w:rFonts w:asciiTheme="minorHAnsi" w:hAnsiTheme="minorHAnsi"/>
        </w:rPr>
      </w:pPr>
      <w:r w:rsidRPr="00044EF9">
        <w:rPr>
          <w:rFonts w:asciiTheme="minorHAnsi" w:hAnsiTheme="minorHAnsi"/>
          <w:b/>
          <w:sz w:val="22"/>
          <w:u w:val="single"/>
        </w:rPr>
        <w:t>No warranty as to non-infringement</w:t>
      </w:r>
      <w:r w:rsidRPr="00044EF9">
        <w:rPr>
          <w:rFonts w:asciiTheme="minorHAnsi" w:hAnsiTheme="minorHAnsi"/>
          <w:sz w:val="22"/>
          <w:u w:val="single"/>
        </w:rPr>
        <w:t>:</w:t>
      </w:r>
      <w:r w:rsidRPr="00044EF9">
        <w:rPr>
          <w:rFonts w:asciiTheme="minorHAnsi" w:hAnsiTheme="minorHAnsi"/>
          <w:sz w:val="22"/>
        </w:rPr>
        <w:t xml:space="preserve"> Except in the manner provided for in these Terms, we disclaim, and expressly do not provide any direct or indirect, express or implied representation or warranty as to title and non-infringement of intellectual property in relation to </w:t>
      </w:r>
      <w:r w:rsidR="00555C86">
        <w:rPr>
          <w:rFonts w:asciiTheme="minorHAnsi" w:hAnsiTheme="minorHAnsi"/>
          <w:sz w:val="22"/>
        </w:rPr>
        <w:t>the Product</w:t>
      </w:r>
      <w:r w:rsidRPr="00044EF9">
        <w:rPr>
          <w:rFonts w:asciiTheme="minorHAnsi" w:hAnsiTheme="minorHAnsi"/>
          <w:sz w:val="22"/>
        </w:rPr>
        <w:t>.</w:t>
      </w:r>
    </w:p>
    <w:p w14:paraId="1128574B" w14:textId="77777777" w:rsidR="00297E49" w:rsidRDefault="00297E49">
      <w:pPr>
        <w:pStyle w:val="Normal1"/>
        <w:jc w:val="both"/>
        <w:rPr>
          <w:rFonts w:asciiTheme="minorHAnsi" w:hAnsiTheme="minorHAnsi"/>
        </w:rPr>
      </w:pPr>
    </w:p>
    <w:p w14:paraId="53A9A293" w14:textId="77777777" w:rsidR="00297E49" w:rsidRDefault="00044EF9">
      <w:pPr>
        <w:pStyle w:val="Normal1"/>
        <w:jc w:val="both"/>
        <w:rPr>
          <w:rFonts w:asciiTheme="minorHAnsi" w:hAnsiTheme="minorHAnsi"/>
        </w:rPr>
      </w:pPr>
      <w:r w:rsidRPr="00044EF9">
        <w:rPr>
          <w:rFonts w:asciiTheme="minorHAnsi" w:hAnsiTheme="minorHAnsi"/>
          <w:b/>
          <w:sz w:val="22"/>
          <w:u w:val="single"/>
        </w:rPr>
        <w:t>Damage to hardware:</w:t>
      </w:r>
      <w:r w:rsidRPr="00044EF9">
        <w:rPr>
          <w:rFonts w:asciiTheme="minorHAnsi" w:hAnsiTheme="minorHAnsi"/>
          <w:sz w:val="22"/>
        </w:rPr>
        <w:t xml:space="preserve"> Any material downloaded or otherwise obtained through the use of our services and products is done at your own discretion and risk</w:t>
      </w:r>
      <w:r w:rsidR="00C066F9">
        <w:rPr>
          <w:rFonts w:asciiTheme="minorHAnsi" w:hAnsiTheme="minorHAnsi"/>
          <w:sz w:val="22"/>
        </w:rPr>
        <w:t>,</w:t>
      </w:r>
      <w:r w:rsidRPr="00044EF9">
        <w:rPr>
          <w:rFonts w:asciiTheme="minorHAnsi" w:hAnsiTheme="minorHAnsi"/>
          <w:sz w:val="22"/>
        </w:rPr>
        <w:t xml:space="preserve"> and </w:t>
      </w:r>
      <w:r w:rsidR="00871562">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will be solely responsible for any damage to your computer system or other device or loss of data that results from the download of any such material. </w:t>
      </w:r>
    </w:p>
    <w:p w14:paraId="2DCEC270" w14:textId="77777777" w:rsidR="00297E49" w:rsidRDefault="00297E49">
      <w:pPr>
        <w:pStyle w:val="Normal1"/>
        <w:jc w:val="both"/>
        <w:rPr>
          <w:rFonts w:asciiTheme="minorHAnsi" w:hAnsiTheme="minorHAnsi"/>
        </w:rPr>
      </w:pPr>
    </w:p>
    <w:p w14:paraId="7005FEC7" w14:textId="77777777" w:rsidR="00297E49" w:rsidRDefault="00044EF9">
      <w:pPr>
        <w:pStyle w:val="Normal1"/>
        <w:jc w:val="both"/>
        <w:rPr>
          <w:rFonts w:asciiTheme="minorHAnsi" w:hAnsiTheme="minorHAnsi"/>
        </w:rPr>
      </w:pPr>
      <w:r w:rsidRPr="00044EF9">
        <w:rPr>
          <w:rFonts w:asciiTheme="minorHAnsi" w:hAnsiTheme="minorHAnsi"/>
          <w:b/>
          <w:sz w:val="22"/>
          <w:u w:val="single"/>
        </w:rPr>
        <w:t>Content provided to companies</w:t>
      </w:r>
      <w:r w:rsidRPr="00044EF9">
        <w:rPr>
          <w:rFonts w:asciiTheme="minorHAnsi" w:hAnsiTheme="minorHAnsi"/>
          <w:sz w:val="22"/>
          <w:u w:val="single"/>
        </w:rPr>
        <w:t>:</w:t>
      </w:r>
      <w:r w:rsidRPr="00044EF9">
        <w:rPr>
          <w:rFonts w:asciiTheme="minorHAnsi" w:hAnsiTheme="minorHAnsi"/>
          <w:sz w:val="22"/>
        </w:rPr>
        <w:t xml:space="preserve"> If </w:t>
      </w:r>
      <w:r w:rsidR="00871562">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are an individual providing </w:t>
      </w:r>
      <w:r w:rsidR="00C066F9">
        <w:rPr>
          <w:rFonts w:asciiTheme="minorHAnsi" w:hAnsiTheme="minorHAnsi"/>
          <w:sz w:val="22"/>
        </w:rPr>
        <w:t>Us</w:t>
      </w:r>
      <w:r w:rsidR="00C066F9" w:rsidRPr="00044EF9">
        <w:rPr>
          <w:rFonts w:asciiTheme="minorHAnsi" w:hAnsiTheme="minorHAnsi"/>
          <w:sz w:val="22"/>
        </w:rPr>
        <w:t xml:space="preserve">er </w:t>
      </w:r>
      <w:r w:rsidRPr="00044EF9">
        <w:rPr>
          <w:rFonts w:asciiTheme="minorHAnsi" w:hAnsiTheme="minorHAnsi"/>
          <w:sz w:val="22"/>
        </w:rPr>
        <w:t xml:space="preserve">Data that is to be directed to your </w:t>
      </w:r>
      <w:r w:rsidR="00C066F9">
        <w:rPr>
          <w:rFonts w:asciiTheme="minorHAnsi" w:hAnsiTheme="minorHAnsi"/>
          <w:sz w:val="22"/>
        </w:rPr>
        <w:t>organization</w:t>
      </w:r>
      <w:r w:rsidR="00C066F9" w:rsidRPr="00044EF9">
        <w:rPr>
          <w:rFonts w:asciiTheme="minorHAnsi" w:hAnsiTheme="minorHAnsi"/>
          <w:sz w:val="22"/>
        </w:rPr>
        <w:t xml:space="preserve">’s </w:t>
      </w:r>
      <w:r w:rsidRPr="00044EF9">
        <w:rPr>
          <w:rFonts w:asciiTheme="minorHAnsi" w:hAnsiTheme="minorHAnsi"/>
          <w:sz w:val="22"/>
        </w:rPr>
        <w:t xml:space="preserve">account, </w:t>
      </w:r>
      <w:r w:rsidR="00871562">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agree and acknowledge that we accept no responsibility and are not liable for any damages that may arise by the </w:t>
      </w:r>
      <w:r w:rsidR="00C066F9">
        <w:rPr>
          <w:rFonts w:asciiTheme="minorHAnsi" w:hAnsiTheme="minorHAnsi"/>
          <w:sz w:val="22"/>
        </w:rPr>
        <w:t>organization</w:t>
      </w:r>
      <w:r w:rsidRPr="00044EF9">
        <w:rPr>
          <w:rFonts w:asciiTheme="minorHAnsi" w:hAnsiTheme="minorHAnsi"/>
          <w:sz w:val="22"/>
        </w:rPr>
        <w:t xml:space="preserve">’s use of that </w:t>
      </w:r>
      <w:r w:rsidR="00C066F9">
        <w:rPr>
          <w:rFonts w:asciiTheme="minorHAnsi" w:hAnsiTheme="minorHAnsi"/>
          <w:sz w:val="22"/>
        </w:rPr>
        <w:t>Us</w:t>
      </w:r>
      <w:r w:rsidR="00C066F9" w:rsidRPr="00044EF9">
        <w:rPr>
          <w:rFonts w:asciiTheme="minorHAnsi" w:hAnsiTheme="minorHAnsi"/>
          <w:sz w:val="22"/>
        </w:rPr>
        <w:t xml:space="preserve">er </w:t>
      </w:r>
      <w:r w:rsidRPr="00044EF9">
        <w:rPr>
          <w:rFonts w:asciiTheme="minorHAnsi" w:hAnsiTheme="minorHAnsi"/>
          <w:sz w:val="22"/>
        </w:rPr>
        <w:t xml:space="preserve">Data. You further agree and acknowledge that we are not liable for any damages that may arise if the </w:t>
      </w:r>
      <w:r w:rsidR="00C066F9">
        <w:rPr>
          <w:rFonts w:asciiTheme="minorHAnsi" w:hAnsiTheme="minorHAnsi"/>
          <w:sz w:val="22"/>
        </w:rPr>
        <w:t>Us</w:t>
      </w:r>
      <w:r w:rsidR="00C066F9" w:rsidRPr="00044EF9">
        <w:rPr>
          <w:rFonts w:asciiTheme="minorHAnsi" w:hAnsiTheme="minorHAnsi"/>
          <w:sz w:val="22"/>
        </w:rPr>
        <w:t xml:space="preserve">er </w:t>
      </w:r>
      <w:r w:rsidRPr="00044EF9">
        <w:rPr>
          <w:rFonts w:asciiTheme="minorHAnsi" w:hAnsiTheme="minorHAnsi"/>
          <w:sz w:val="22"/>
        </w:rPr>
        <w:t xml:space="preserve">Data is misdirected to the wrong </w:t>
      </w:r>
      <w:r w:rsidR="00C066F9">
        <w:rPr>
          <w:rFonts w:asciiTheme="minorHAnsi" w:hAnsiTheme="minorHAnsi"/>
          <w:sz w:val="22"/>
        </w:rPr>
        <w:t>organization</w:t>
      </w:r>
      <w:r w:rsidR="00C066F9" w:rsidRPr="00044EF9">
        <w:rPr>
          <w:rFonts w:asciiTheme="minorHAnsi" w:hAnsiTheme="minorHAnsi"/>
          <w:sz w:val="22"/>
        </w:rPr>
        <w:t xml:space="preserve"> </w:t>
      </w:r>
      <w:r w:rsidRPr="00044EF9">
        <w:rPr>
          <w:rFonts w:asciiTheme="minorHAnsi" w:hAnsiTheme="minorHAnsi"/>
          <w:sz w:val="22"/>
        </w:rPr>
        <w:t xml:space="preserve">due to any reason, including error on your part or a flaw in </w:t>
      </w:r>
      <w:r w:rsidR="00555C86">
        <w:rPr>
          <w:rFonts w:asciiTheme="minorHAnsi" w:hAnsiTheme="minorHAnsi"/>
          <w:sz w:val="22"/>
        </w:rPr>
        <w:t>the Product</w:t>
      </w:r>
      <w:r w:rsidRPr="00044EF9">
        <w:rPr>
          <w:rFonts w:asciiTheme="minorHAnsi" w:hAnsiTheme="minorHAnsi"/>
          <w:sz w:val="22"/>
        </w:rPr>
        <w:t>.</w:t>
      </w:r>
    </w:p>
    <w:p w14:paraId="310C0C0F" w14:textId="77777777" w:rsidR="00297E49" w:rsidRDefault="00297E49">
      <w:pPr>
        <w:pStyle w:val="Normal1"/>
        <w:jc w:val="both"/>
        <w:rPr>
          <w:rFonts w:asciiTheme="minorHAnsi" w:hAnsiTheme="minorHAnsi"/>
        </w:rPr>
      </w:pPr>
    </w:p>
    <w:p w14:paraId="3637675A" w14:textId="77777777" w:rsidR="00297E49" w:rsidRDefault="00044EF9">
      <w:pPr>
        <w:pStyle w:val="Normal1"/>
        <w:jc w:val="both"/>
        <w:rPr>
          <w:rFonts w:asciiTheme="minorHAnsi" w:hAnsiTheme="minorHAnsi"/>
        </w:rPr>
      </w:pPr>
      <w:r w:rsidRPr="00044EF9">
        <w:rPr>
          <w:rFonts w:asciiTheme="minorHAnsi" w:hAnsiTheme="minorHAnsi"/>
          <w:b/>
          <w:sz w:val="22"/>
        </w:rPr>
        <w:t xml:space="preserve">DATA RETENTION </w:t>
      </w:r>
    </w:p>
    <w:p w14:paraId="0684C19D" w14:textId="3B5A9332" w:rsidR="00297E49" w:rsidRDefault="00555C86">
      <w:pPr>
        <w:pStyle w:val="Normal1"/>
        <w:jc w:val="both"/>
        <w:rPr>
          <w:rFonts w:asciiTheme="minorHAnsi" w:hAnsiTheme="minorHAnsi"/>
        </w:rPr>
      </w:pPr>
      <w:r>
        <w:rPr>
          <w:rFonts w:asciiTheme="minorHAnsi" w:hAnsiTheme="minorHAnsi"/>
          <w:sz w:val="22"/>
        </w:rPr>
        <w:t>The Product</w:t>
      </w:r>
      <w:r w:rsidR="00044EF9" w:rsidRPr="00044EF9">
        <w:rPr>
          <w:rFonts w:asciiTheme="minorHAnsi" w:hAnsiTheme="minorHAnsi"/>
          <w:sz w:val="22"/>
        </w:rPr>
        <w:t xml:space="preserve"> </w:t>
      </w:r>
      <w:r w:rsidR="0046685D" w:rsidRPr="0046685D">
        <w:rPr>
          <w:rFonts w:asciiTheme="minorHAnsi" w:eastAsia="Calibri" w:hAnsiTheme="minorHAnsi" w:cs="Calibri"/>
          <w:sz w:val="22"/>
          <w:szCs w:val="22"/>
        </w:rPr>
        <w:t>may</w:t>
      </w:r>
      <w:r w:rsidR="00044EF9" w:rsidRPr="00044EF9">
        <w:rPr>
          <w:rFonts w:asciiTheme="minorHAnsi" w:hAnsiTheme="minorHAnsi"/>
          <w:sz w:val="22"/>
        </w:rPr>
        <w:t xml:space="preserve"> store your data as long as your account is current and active and for</w:t>
      </w:r>
      <w:r w:rsidR="00736EAC">
        <w:rPr>
          <w:rFonts w:asciiTheme="minorHAnsi" w:hAnsiTheme="minorHAnsi"/>
          <w:sz w:val="22"/>
        </w:rPr>
        <w:t xml:space="preserve"> </w:t>
      </w:r>
      <w:r w:rsidR="00044EF9" w:rsidRPr="00736EAC">
        <w:rPr>
          <w:rFonts w:asciiTheme="minorHAnsi" w:hAnsiTheme="minorHAnsi"/>
          <w:b/>
          <w:i/>
          <w:sz w:val="22"/>
        </w:rPr>
        <w:t>thirty (30)</w:t>
      </w:r>
      <w:r w:rsidR="00736EAC">
        <w:rPr>
          <w:rFonts w:asciiTheme="minorHAnsi" w:hAnsiTheme="minorHAnsi"/>
          <w:b/>
          <w:i/>
          <w:sz w:val="22"/>
        </w:rPr>
        <w:t xml:space="preserve"> </w:t>
      </w:r>
      <w:r w:rsidR="00044EF9" w:rsidRPr="00044EF9">
        <w:rPr>
          <w:rFonts w:asciiTheme="minorHAnsi" w:hAnsiTheme="minorHAnsi"/>
          <w:sz w:val="22"/>
        </w:rPr>
        <w:t xml:space="preserve">days after our relationship with </w:t>
      </w:r>
      <w:r w:rsidR="00871562">
        <w:rPr>
          <w:rFonts w:asciiTheme="minorHAnsi" w:hAnsiTheme="minorHAnsi"/>
          <w:sz w:val="22"/>
        </w:rPr>
        <w:t>Y</w:t>
      </w:r>
      <w:r w:rsidR="0046685D" w:rsidRPr="0046685D">
        <w:rPr>
          <w:rFonts w:asciiTheme="minorHAnsi" w:hAnsiTheme="minorHAnsi"/>
          <w:sz w:val="22"/>
        </w:rPr>
        <w:t>ou</w:t>
      </w:r>
      <w:r w:rsidR="00044EF9" w:rsidRPr="00044EF9">
        <w:rPr>
          <w:rFonts w:asciiTheme="minorHAnsi" w:hAnsiTheme="minorHAnsi"/>
          <w:sz w:val="22"/>
        </w:rPr>
        <w:t xml:space="preserve"> has been terminated. </w:t>
      </w:r>
    </w:p>
    <w:p w14:paraId="2E045650" w14:textId="77777777" w:rsidR="00297E49" w:rsidRDefault="00297E49">
      <w:pPr>
        <w:pStyle w:val="Normal1"/>
        <w:jc w:val="both"/>
        <w:rPr>
          <w:rFonts w:asciiTheme="minorHAnsi" w:hAnsiTheme="minorHAnsi"/>
        </w:rPr>
      </w:pPr>
    </w:p>
    <w:p w14:paraId="77701054" w14:textId="6FAF6D8A" w:rsidR="00297E49" w:rsidRDefault="00044EF9">
      <w:pPr>
        <w:pStyle w:val="Normal1"/>
        <w:jc w:val="both"/>
        <w:rPr>
          <w:rFonts w:asciiTheme="minorHAnsi" w:hAnsiTheme="minorHAnsi"/>
        </w:rPr>
      </w:pPr>
      <w:r w:rsidRPr="00044EF9">
        <w:rPr>
          <w:rFonts w:asciiTheme="minorHAnsi" w:hAnsiTheme="minorHAnsi"/>
          <w:sz w:val="22"/>
        </w:rPr>
        <w:t xml:space="preserve">On a </w:t>
      </w:r>
      <w:r w:rsidR="005C61E3">
        <w:rPr>
          <w:rFonts w:asciiTheme="minorHAnsi" w:hAnsiTheme="minorHAnsi"/>
          <w:sz w:val="22"/>
        </w:rPr>
        <w:t>regular</w:t>
      </w:r>
      <w:r w:rsidRPr="00044EF9">
        <w:rPr>
          <w:rFonts w:asciiTheme="minorHAnsi" w:hAnsiTheme="minorHAnsi"/>
          <w:sz w:val="22"/>
        </w:rPr>
        <w:t xml:space="preserve"> </w:t>
      </w:r>
      <w:proofErr w:type="gramStart"/>
      <w:r w:rsidRPr="00044EF9">
        <w:rPr>
          <w:rFonts w:asciiTheme="minorHAnsi" w:hAnsiTheme="minorHAnsi"/>
          <w:sz w:val="22"/>
        </w:rPr>
        <w:t>basis</w:t>
      </w:r>
      <w:proofErr w:type="gramEnd"/>
      <w:r w:rsidRPr="00044EF9">
        <w:rPr>
          <w:rFonts w:asciiTheme="minorHAnsi" w:hAnsiTheme="minorHAnsi"/>
          <w:sz w:val="22"/>
        </w:rPr>
        <w:t xml:space="preserve"> we create a backup of all data in our system, which is retained for </w:t>
      </w:r>
      <w:r w:rsidR="00C066F9" w:rsidRPr="00736EAC">
        <w:rPr>
          <w:rFonts w:asciiTheme="minorHAnsi" w:hAnsiTheme="minorHAnsi"/>
          <w:b/>
          <w:i/>
          <w:sz w:val="22"/>
        </w:rPr>
        <w:t xml:space="preserve">thirty </w:t>
      </w:r>
      <w:r w:rsidRPr="00736EAC">
        <w:rPr>
          <w:rFonts w:asciiTheme="minorHAnsi" w:hAnsiTheme="minorHAnsi"/>
          <w:b/>
          <w:i/>
          <w:sz w:val="22"/>
        </w:rPr>
        <w:t>(</w:t>
      </w:r>
      <w:r w:rsidR="00C066F9" w:rsidRPr="00736EAC">
        <w:rPr>
          <w:rFonts w:asciiTheme="minorHAnsi" w:hAnsiTheme="minorHAnsi"/>
          <w:b/>
          <w:i/>
          <w:sz w:val="22"/>
        </w:rPr>
        <w:t>30</w:t>
      </w:r>
      <w:r w:rsidRPr="00736EAC">
        <w:rPr>
          <w:rFonts w:asciiTheme="minorHAnsi" w:hAnsiTheme="minorHAnsi"/>
          <w:b/>
          <w:i/>
          <w:sz w:val="22"/>
        </w:rPr>
        <w:t>)</w:t>
      </w:r>
      <w:r w:rsidRPr="00044EF9">
        <w:rPr>
          <w:rFonts w:asciiTheme="minorHAnsi" w:hAnsiTheme="minorHAnsi"/>
          <w:sz w:val="22"/>
        </w:rPr>
        <w:t xml:space="preserve"> days</w:t>
      </w:r>
      <w:r w:rsidR="0046685D" w:rsidRPr="0046685D">
        <w:rPr>
          <w:rFonts w:asciiTheme="minorHAnsi" w:eastAsia="Calibri" w:hAnsiTheme="minorHAnsi" w:cs="Calibri"/>
          <w:sz w:val="22"/>
          <w:szCs w:val="22"/>
        </w:rPr>
        <w:t>,</w:t>
      </w:r>
      <w:r w:rsidRPr="00044EF9">
        <w:rPr>
          <w:rFonts w:asciiTheme="minorHAnsi" w:hAnsiTheme="minorHAnsi"/>
          <w:sz w:val="22"/>
        </w:rPr>
        <w:t xml:space="preserve"> after which it will be removed permanently from all our systems. This backup is for use by </w:t>
      </w:r>
      <w:r w:rsidR="00736EAC" w:rsidRPr="00736EAC">
        <w:rPr>
          <w:rFonts w:asciiTheme="minorHAnsi" w:hAnsiTheme="minorHAnsi"/>
          <w:b/>
          <w:i/>
          <w:sz w:val="22"/>
          <w:szCs w:val="22"/>
        </w:rPr>
        <w:t>Chez Dine</w:t>
      </w:r>
      <w:r w:rsidR="00555C86" w:rsidRPr="002D6C79">
        <w:rPr>
          <w:rFonts w:asciiTheme="minorHAnsi" w:hAnsiTheme="minorHAnsi"/>
          <w:i/>
          <w:sz w:val="22"/>
          <w:szCs w:val="22"/>
        </w:rPr>
        <w:t xml:space="preserve"> </w:t>
      </w:r>
      <w:r w:rsidRPr="00044EF9">
        <w:rPr>
          <w:rFonts w:asciiTheme="minorHAnsi" w:hAnsiTheme="minorHAnsi"/>
          <w:sz w:val="22"/>
        </w:rPr>
        <w:t xml:space="preserve">only in the case of disaster recovery or to maintain business operations in the case of an emergency. </w:t>
      </w:r>
      <w:r w:rsidR="00736EAC" w:rsidRPr="00736EAC">
        <w:rPr>
          <w:rFonts w:asciiTheme="minorHAnsi" w:hAnsiTheme="minorHAnsi"/>
          <w:b/>
          <w:i/>
          <w:sz w:val="22"/>
          <w:szCs w:val="22"/>
        </w:rPr>
        <w:t>Chez Dine</w:t>
      </w:r>
      <w:r w:rsidR="00555C86" w:rsidRPr="002D6C79">
        <w:rPr>
          <w:rFonts w:asciiTheme="minorHAnsi" w:hAnsiTheme="minorHAnsi"/>
          <w:i/>
          <w:sz w:val="22"/>
          <w:szCs w:val="22"/>
        </w:rPr>
        <w:t xml:space="preserve"> </w:t>
      </w:r>
      <w:r w:rsidR="00C066F9">
        <w:rPr>
          <w:rFonts w:asciiTheme="minorHAnsi" w:hAnsiTheme="minorHAnsi"/>
          <w:sz w:val="22"/>
        </w:rPr>
        <w:t xml:space="preserve">will not restore data unless it determines, in its sole discretion that a data recovery </w:t>
      </w:r>
      <w:r w:rsidR="007A5014">
        <w:rPr>
          <w:rFonts w:asciiTheme="minorHAnsi" w:hAnsiTheme="minorHAnsi"/>
          <w:sz w:val="22"/>
        </w:rPr>
        <w:t>is necessary</w:t>
      </w:r>
      <w:r w:rsidRPr="00044EF9">
        <w:rPr>
          <w:rFonts w:asciiTheme="minorHAnsi" w:hAnsiTheme="minorHAnsi"/>
          <w:sz w:val="22"/>
        </w:rPr>
        <w:t>.</w:t>
      </w:r>
      <w:r w:rsidR="007A5014">
        <w:rPr>
          <w:rFonts w:asciiTheme="minorHAnsi" w:hAnsiTheme="minorHAnsi"/>
          <w:sz w:val="22"/>
        </w:rPr>
        <w:t xml:space="preserve"> </w:t>
      </w:r>
    </w:p>
    <w:p w14:paraId="212F5B7B" w14:textId="77777777" w:rsidR="00297E49" w:rsidRDefault="00297E49">
      <w:pPr>
        <w:pStyle w:val="Normal1"/>
        <w:jc w:val="both"/>
        <w:rPr>
          <w:rFonts w:asciiTheme="minorHAnsi" w:hAnsiTheme="minorHAnsi"/>
        </w:rPr>
      </w:pPr>
    </w:p>
    <w:p w14:paraId="30D545FE" w14:textId="77777777" w:rsidR="00297E49" w:rsidRDefault="00044EF9">
      <w:pPr>
        <w:pStyle w:val="Normal1"/>
        <w:jc w:val="both"/>
        <w:rPr>
          <w:rFonts w:asciiTheme="minorHAnsi" w:hAnsiTheme="minorHAnsi"/>
        </w:rPr>
      </w:pPr>
      <w:r w:rsidRPr="00044EF9">
        <w:rPr>
          <w:rFonts w:asciiTheme="minorHAnsi" w:hAnsiTheme="minorHAnsi"/>
          <w:b/>
          <w:sz w:val="22"/>
        </w:rPr>
        <w:t xml:space="preserve">REFUND POLICY </w:t>
      </w:r>
    </w:p>
    <w:p w14:paraId="00EADF9E" w14:textId="77777777" w:rsidR="00297E49" w:rsidRDefault="00044EF9">
      <w:pPr>
        <w:pStyle w:val="Normal1"/>
        <w:jc w:val="both"/>
        <w:rPr>
          <w:rFonts w:asciiTheme="minorHAnsi" w:hAnsiTheme="minorHAnsi"/>
        </w:rPr>
      </w:pPr>
      <w:r w:rsidRPr="00044EF9">
        <w:rPr>
          <w:rFonts w:asciiTheme="minorHAnsi" w:hAnsiTheme="minorHAnsi"/>
          <w:sz w:val="22"/>
        </w:rPr>
        <w:t>We are unable to provide refunds for a subscription to a plan.</w:t>
      </w:r>
    </w:p>
    <w:p w14:paraId="4D9168AB" w14:textId="77777777" w:rsidR="00297E49" w:rsidRDefault="00297E49">
      <w:pPr>
        <w:pStyle w:val="Normal1"/>
        <w:jc w:val="both"/>
        <w:rPr>
          <w:rFonts w:asciiTheme="minorHAnsi" w:hAnsiTheme="minorHAnsi"/>
        </w:rPr>
      </w:pPr>
    </w:p>
    <w:p w14:paraId="5E6951C5" w14:textId="77777777" w:rsidR="00297E49" w:rsidRDefault="00044EF9">
      <w:pPr>
        <w:pStyle w:val="Normal1"/>
        <w:jc w:val="both"/>
        <w:rPr>
          <w:rFonts w:asciiTheme="minorHAnsi" w:hAnsiTheme="minorHAnsi"/>
        </w:rPr>
      </w:pPr>
      <w:r w:rsidRPr="00044EF9">
        <w:rPr>
          <w:rFonts w:asciiTheme="minorHAnsi" w:hAnsiTheme="minorHAnsi"/>
          <w:b/>
          <w:sz w:val="22"/>
        </w:rPr>
        <w:t>LIMITATION OF LIABILITY</w:t>
      </w:r>
    </w:p>
    <w:p w14:paraId="0972DC38" w14:textId="77777777" w:rsidR="00297E49" w:rsidRDefault="00044EF9">
      <w:pPr>
        <w:pStyle w:val="Normal1"/>
        <w:jc w:val="both"/>
        <w:rPr>
          <w:rFonts w:asciiTheme="minorHAnsi" w:hAnsiTheme="minorHAnsi"/>
        </w:rPr>
      </w:pPr>
      <w:r w:rsidRPr="00044EF9">
        <w:rPr>
          <w:rFonts w:asciiTheme="minorHAnsi" w:hAnsiTheme="minorHAnsi"/>
          <w:sz w:val="22"/>
        </w:rPr>
        <w:t>You hereby agree to release, remise and forever discharge us and our directors, employees, officers, and our affiliates, partners, service providers, vendors, and contractors and each of their respective agents, directors, officers, employees, and all other related persons or entities from any and all manner of rights, losses, costs, claims, complaints, demands, debts, damages, causes of action, proceedings, liabilities, obligations, legal fees, costs and disbursements of any nature whatsoever, and for any special, indirect or consequential, incidental or exemplary damages (collectively, a “</w:t>
      </w:r>
      <w:r w:rsidRPr="00044EF9">
        <w:rPr>
          <w:rFonts w:asciiTheme="minorHAnsi" w:hAnsiTheme="minorHAnsi"/>
          <w:b/>
          <w:sz w:val="22"/>
        </w:rPr>
        <w:t>Claim</w:t>
      </w:r>
      <w:r w:rsidRPr="00044EF9">
        <w:rPr>
          <w:rFonts w:asciiTheme="minorHAnsi" w:hAnsiTheme="minorHAnsi"/>
          <w:sz w:val="22"/>
        </w:rPr>
        <w:t>”), whether in contract or tort, whether known or unknown, which now or hereafter arise from, to the maximum extent allowed by law, that relate to, or are connected with:</w:t>
      </w:r>
    </w:p>
    <w:p w14:paraId="1677082B" w14:textId="77777777" w:rsidR="00297E49" w:rsidRDefault="00297E49">
      <w:pPr>
        <w:pStyle w:val="Normal1"/>
        <w:jc w:val="both"/>
        <w:rPr>
          <w:rFonts w:asciiTheme="minorHAnsi" w:hAnsiTheme="minorHAnsi"/>
        </w:rPr>
      </w:pPr>
    </w:p>
    <w:p w14:paraId="6F811975" w14:textId="77777777" w:rsidR="00297E49" w:rsidRDefault="00044EF9">
      <w:pPr>
        <w:pStyle w:val="Normal1"/>
        <w:numPr>
          <w:ilvl w:val="0"/>
          <w:numId w:val="3"/>
        </w:numPr>
        <w:ind w:left="709" w:hanging="649"/>
        <w:jc w:val="both"/>
        <w:rPr>
          <w:rFonts w:asciiTheme="minorHAnsi" w:hAnsiTheme="minorHAnsi"/>
          <w:sz w:val="22"/>
        </w:rPr>
      </w:pPr>
      <w:r w:rsidRPr="00044EF9">
        <w:rPr>
          <w:rFonts w:asciiTheme="minorHAnsi" w:hAnsiTheme="minorHAnsi"/>
          <w:sz w:val="22"/>
        </w:rPr>
        <w:t>any indirect, incidental, special, consequential, or exemplary damages, including but not limited to damages for loss of profits, goodwill, use data, or other intangible losses;</w:t>
      </w:r>
    </w:p>
    <w:p w14:paraId="46BA946A" w14:textId="77777777" w:rsidR="00297E49" w:rsidRDefault="00044EF9">
      <w:pPr>
        <w:pStyle w:val="Normal1"/>
        <w:numPr>
          <w:ilvl w:val="0"/>
          <w:numId w:val="3"/>
        </w:numPr>
        <w:ind w:left="709" w:hanging="649"/>
        <w:jc w:val="both"/>
        <w:rPr>
          <w:rFonts w:asciiTheme="minorHAnsi" w:hAnsiTheme="minorHAnsi"/>
          <w:sz w:val="22"/>
        </w:rPr>
      </w:pPr>
      <w:r w:rsidRPr="00044EF9">
        <w:rPr>
          <w:rFonts w:asciiTheme="minorHAnsi" w:hAnsiTheme="minorHAnsi"/>
          <w:sz w:val="22"/>
        </w:rPr>
        <w:t>your provision of any personal information provided to us subject to our legal requirements relating to the protection of personal information;</w:t>
      </w:r>
    </w:p>
    <w:p w14:paraId="7EDC8A89" w14:textId="77777777" w:rsidR="00297E49" w:rsidRDefault="00044EF9">
      <w:pPr>
        <w:pStyle w:val="Normal1"/>
        <w:numPr>
          <w:ilvl w:val="0"/>
          <w:numId w:val="3"/>
        </w:numPr>
        <w:ind w:left="709" w:hanging="649"/>
        <w:jc w:val="both"/>
        <w:rPr>
          <w:rFonts w:asciiTheme="minorHAnsi" w:hAnsiTheme="minorHAnsi"/>
          <w:sz w:val="22"/>
        </w:rPr>
      </w:pPr>
      <w:r w:rsidRPr="00044EF9">
        <w:rPr>
          <w:rFonts w:asciiTheme="minorHAnsi" w:hAnsiTheme="minorHAnsi"/>
          <w:sz w:val="22"/>
        </w:rPr>
        <w:lastRenderedPageBreak/>
        <w:t xml:space="preserve">communications received to you through your access to </w:t>
      </w:r>
      <w:r w:rsidR="00555C86">
        <w:rPr>
          <w:rFonts w:asciiTheme="minorHAnsi" w:hAnsiTheme="minorHAnsi"/>
          <w:sz w:val="22"/>
        </w:rPr>
        <w:t>the Product</w:t>
      </w:r>
      <w:r w:rsidRPr="00044EF9">
        <w:rPr>
          <w:rFonts w:asciiTheme="minorHAnsi" w:hAnsiTheme="minorHAnsi"/>
          <w:sz w:val="22"/>
        </w:rPr>
        <w:t>;</w:t>
      </w:r>
    </w:p>
    <w:p w14:paraId="6DBB966A" w14:textId="77777777" w:rsidR="00297E49" w:rsidRDefault="00044EF9">
      <w:pPr>
        <w:pStyle w:val="Normal1"/>
        <w:numPr>
          <w:ilvl w:val="0"/>
          <w:numId w:val="3"/>
        </w:numPr>
        <w:ind w:left="709" w:hanging="649"/>
        <w:jc w:val="both"/>
        <w:rPr>
          <w:rFonts w:asciiTheme="minorHAnsi" w:hAnsiTheme="minorHAnsi"/>
          <w:sz w:val="22"/>
        </w:rPr>
      </w:pPr>
      <w:r w:rsidRPr="00044EF9">
        <w:rPr>
          <w:rFonts w:asciiTheme="minorHAnsi" w:hAnsiTheme="minorHAnsi"/>
          <w:sz w:val="22"/>
        </w:rPr>
        <w:t xml:space="preserve">the posting of information on </w:t>
      </w:r>
      <w:r w:rsidR="00555C86">
        <w:rPr>
          <w:rFonts w:asciiTheme="minorHAnsi" w:hAnsiTheme="minorHAnsi"/>
          <w:sz w:val="22"/>
        </w:rPr>
        <w:t>the Product</w:t>
      </w:r>
      <w:r w:rsidRPr="00044EF9">
        <w:rPr>
          <w:rFonts w:asciiTheme="minorHAnsi" w:hAnsiTheme="minorHAnsi"/>
          <w:sz w:val="22"/>
        </w:rPr>
        <w:t>, Website, blog, account or any affiliated social media,</w:t>
      </w:r>
      <w:r w:rsidRPr="00044EF9">
        <w:rPr>
          <w:rFonts w:asciiTheme="minorHAnsi" w:hAnsiTheme="minorHAnsi"/>
          <w:b/>
          <w:i/>
          <w:sz w:val="22"/>
        </w:rPr>
        <w:t xml:space="preserve"> </w:t>
      </w:r>
      <w:r w:rsidRPr="00044EF9">
        <w:rPr>
          <w:rFonts w:asciiTheme="minorHAnsi" w:hAnsiTheme="minorHAnsi"/>
          <w:sz w:val="22"/>
        </w:rPr>
        <w:t xml:space="preserve">including but not limited to, </w:t>
      </w:r>
      <w:r w:rsidR="007A5014">
        <w:rPr>
          <w:rFonts w:asciiTheme="minorHAnsi" w:hAnsiTheme="minorHAnsi"/>
          <w:sz w:val="22"/>
        </w:rPr>
        <w:t>Us</w:t>
      </w:r>
      <w:r w:rsidR="007A5014" w:rsidRPr="00044EF9">
        <w:rPr>
          <w:rFonts w:asciiTheme="minorHAnsi" w:hAnsiTheme="minorHAnsi"/>
          <w:sz w:val="22"/>
        </w:rPr>
        <w:t xml:space="preserve">er </w:t>
      </w:r>
      <w:r w:rsidRPr="00044EF9">
        <w:rPr>
          <w:rFonts w:asciiTheme="minorHAnsi" w:hAnsiTheme="minorHAnsi"/>
          <w:sz w:val="22"/>
        </w:rPr>
        <w:t xml:space="preserve">data, </w:t>
      </w:r>
      <w:r w:rsidR="007A5014">
        <w:rPr>
          <w:rFonts w:asciiTheme="minorHAnsi" w:hAnsiTheme="minorHAnsi"/>
          <w:sz w:val="22"/>
        </w:rPr>
        <w:t xml:space="preserve">Cards, </w:t>
      </w:r>
      <w:r w:rsidRPr="00044EF9">
        <w:rPr>
          <w:rFonts w:asciiTheme="minorHAnsi" w:hAnsiTheme="minorHAnsi"/>
          <w:sz w:val="22"/>
        </w:rPr>
        <w:t>written reviews, pictures</w:t>
      </w:r>
      <w:r w:rsidR="0046685D" w:rsidRPr="0046685D">
        <w:rPr>
          <w:rFonts w:asciiTheme="minorHAnsi" w:eastAsia="Calibri" w:hAnsiTheme="minorHAnsi" w:cs="Calibri"/>
          <w:sz w:val="22"/>
          <w:szCs w:val="22"/>
        </w:rPr>
        <w:t>,</w:t>
      </w:r>
      <w:r w:rsidRPr="00044EF9">
        <w:rPr>
          <w:rFonts w:asciiTheme="minorHAnsi" w:hAnsiTheme="minorHAnsi"/>
          <w:sz w:val="22"/>
        </w:rPr>
        <w:t xml:space="preserve"> </w:t>
      </w:r>
      <w:r w:rsidRPr="00044EF9">
        <w:rPr>
          <w:rFonts w:asciiTheme="minorHAnsi" w:hAnsiTheme="minorHAnsi"/>
          <w:sz w:val="22"/>
          <w:highlight w:val="white"/>
        </w:rPr>
        <w:t>or personal information;</w:t>
      </w:r>
    </w:p>
    <w:p w14:paraId="50864908" w14:textId="77777777" w:rsidR="00297E49" w:rsidRDefault="00044EF9">
      <w:pPr>
        <w:pStyle w:val="Normal1"/>
        <w:numPr>
          <w:ilvl w:val="0"/>
          <w:numId w:val="3"/>
        </w:numPr>
        <w:ind w:left="709" w:hanging="649"/>
        <w:jc w:val="both"/>
        <w:rPr>
          <w:rFonts w:asciiTheme="minorHAnsi" w:hAnsiTheme="minorHAnsi"/>
          <w:sz w:val="22"/>
        </w:rPr>
      </w:pPr>
      <w:r w:rsidRPr="00044EF9">
        <w:rPr>
          <w:rFonts w:asciiTheme="minorHAnsi" w:hAnsiTheme="minorHAnsi"/>
          <w:sz w:val="22"/>
        </w:rPr>
        <w:t xml:space="preserve">the use of </w:t>
      </w:r>
      <w:r w:rsidR="00555C86">
        <w:rPr>
          <w:rFonts w:asciiTheme="minorHAnsi" w:hAnsiTheme="minorHAnsi"/>
          <w:sz w:val="22"/>
        </w:rPr>
        <w:t>the Product</w:t>
      </w:r>
      <w:r w:rsidRPr="00044EF9">
        <w:rPr>
          <w:rFonts w:asciiTheme="minorHAnsi" w:hAnsiTheme="minorHAnsi"/>
          <w:sz w:val="22"/>
        </w:rPr>
        <w:t xml:space="preserve"> and any related applications including third party services; </w:t>
      </w:r>
    </w:p>
    <w:p w14:paraId="4AACA0BB" w14:textId="77777777" w:rsidR="00297E49" w:rsidRDefault="00044EF9">
      <w:pPr>
        <w:pStyle w:val="Normal1"/>
        <w:numPr>
          <w:ilvl w:val="0"/>
          <w:numId w:val="3"/>
        </w:numPr>
        <w:ind w:left="709" w:hanging="649"/>
        <w:jc w:val="both"/>
        <w:rPr>
          <w:rFonts w:asciiTheme="minorHAnsi" w:hAnsiTheme="minorHAnsi"/>
          <w:sz w:val="22"/>
        </w:rPr>
      </w:pPr>
      <w:r w:rsidRPr="00044EF9">
        <w:rPr>
          <w:rFonts w:asciiTheme="minorHAnsi" w:hAnsiTheme="minorHAnsi"/>
          <w:sz w:val="22"/>
        </w:rPr>
        <w:t xml:space="preserve">the use of any software related to </w:t>
      </w:r>
      <w:r w:rsidR="00555C86">
        <w:rPr>
          <w:rFonts w:asciiTheme="minorHAnsi" w:hAnsiTheme="minorHAnsi"/>
          <w:sz w:val="22"/>
        </w:rPr>
        <w:t>the Product</w:t>
      </w:r>
      <w:r w:rsidRPr="00044EF9">
        <w:rPr>
          <w:rFonts w:asciiTheme="minorHAnsi" w:hAnsiTheme="minorHAnsi"/>
          <w:sz w:val="22"/>
        </w:rPr>
        <w:t xml:space="preserve">; </w:t>
      </w:r>
    </w:p>
    <w:p w14:paraId="5B9F0431" w14:textId="77777777" w:rsidR="00297E49" w:rsidRDefault="00044EF9">
      <w:pPr>
        <w:pStyle w:val="Normal1"/>
        <w:numPr>
          <w:ilvl w:val="0"/>
          <w:numId w:val="3"/>
        </w:numPr>
        <w:ind w:left="709" w:hanging="649"/>
        <w:jc w:val="both"/>
        <w:rPr>
          <w:rFonts w:asciiTheme="minorHAnsi" w:hAnsiTheme="minorHAnsi"/>
          <w:sz w:val="22"/>
        </w:rPr>
      </w:pPr>
      <w:r w:rsidRPr="00044EF9">
        <w:rPr>
          <w:rFonts w:asciiTheme="minorHAnsi" w:hAnsiTheme="minorHAnsi"/>
          <w:sz w:val="22"/>
        </w:rPr>
        <w:t xml:space="preserve">viruses, spyware, service provider failures or internet access interruptions; </w:t>
      </w:r>
    </w:p>
    <w:p w14:paraId="7E70B8F8" w14:textId="77777777" w:rsidR="00297E49" w:rsidRDefault="00044EF9">
      <w:pPr>
        <w:pStyle w:val="Normal1"/>
        <w:numPr>
          <w:ilvl w:val="0"/>
          <w:numId w:val="3"/>
        </w:numPr>
        <w:ind w:left="709" w:hanging="649"/>
        <w:jc w:val="both"/>
        <w:rPr>
          <w:rFonts w:asciiTheme="minorHAnsi" w:hAnsiTheme="minorHAnsi"/>
          <w:sz w:val="22"/>
        </w:rPr>
      </w:pPr>
      <w:r w:rsidRPr="00044EF9">
        <w:rPr>
          <w:rFonts w:asciiTheme="minorHAnsi" w:hAnsiTheme="minorHAnsi"/>
          <w:sz w:val="22"/>
        </w:rPr>
        <w:t xml:space="preserve">loss of use, loss of data, inaccuracy of data, payment failure, payment defect, inaccurate calculations, downtime, identity theft, fraud or unauthorized access; or </w:t>
      </w:r>
    </w:p>
    <w:p w14:paraId="4574F4E2" w14:textId="77777777" w:rsidR="00297E49" w:rsidRDefault="00044EF9">
      <w:pPr>
        <w:pStyle w:val="Normal1"/>
        <w:numPr>
          <w:ilvl w:val="0"/>
          <w:numId w:val="3"/>
        </w:numPr>
        <w:ind w:left="709" w:hanging="649"/>
        <w:jc w:val="both"/>
        <w:rPr>
          <w:rFonts w:asciiTheme="minorHAnsi" w:hAnsiTheme="minorHAnsi"/>
          <w:sz w:val="22"/>
        </w:rPr>
      </w:pPr>
      <w:r w:rsidRPr="00044EF9">
        <w:rPr>
          <w:rFonts w:asciiTheme="minorHAnsi" w:hAnsiTheme="minorHAnsi"/>
          <w:sz w:val="22"/>
        </w:rPr>
        <w:t xml:space="preserve">any content relating to the use of </w:t>
      </w:r>
      <w:r w:rsidR="00555C86">
        <w:rPr>
          <w:rFonts w:asciiTheme="minorHAnsi" w:hAnsiTheme="minorHAnsi"/>
          <w:sz w:val="22"/>
        </w:rPr>
        <w:t>the Product</w:t>
      </w:r>
      <w:r w:rsidR="007A5014">
        <w:rPr>
          <w:rFonts w:asciiTheme="minorHAnsi" w:hAnsiTheme="minorHAnsi"/>
          <w:sz w:val="22"/>
        </w:rPr>
        <w:t>,</w:t>
      </w:r>
      <w:r w:rsidRPr="00044EF9">
        <w:rPr>
          <w:rFonts w:asciiTheme="minorHAnsi" w:hAnsiTheme="minorHAnsi"/>
          <w:sz w:val="22"/>
        </w:rPr>
        <w:t xml:space="preserve"> </w:t>
      </w:r>
    </w:p>
    <w:p w14:paraId="32E3666F" w14:textId="77777777" w:rsidR="00297E49" w:rsidRDefault="00297E49">
      <w:pPr>
        <w:pStyle w:val="Normal1"/>
        <w:ind w:left="709"/>
        <w:jc w:val="both"/>
        <w:rPr>
          <w:rFonts w:asciiTheme="minorHAnsi" w:hAnsiTheme="minorHAnsi"/>
        </w:rPr>
      </w:pPr>
    </w:p>
    <w:p w14:paraId="58DD6C1E" w14:textId="77777777" w:rsidR="00297E49" w:rsidRDefault="00044EF9">
      <w:pPr>
        <w:pStyle w:val="Normal1"/>
        <w:ind w:left="60"/>
        <w:jc w:val="both"/>
        <w:rPr>
          <w:rFonts w:asciiTheme="minorHAnsi" w:hAnsiTheme="minorHAnsi"/>
        </w:rPr>
      </w:pPr>
      <w:r w:rsidRPr="00044EF9">
        <w:rPr>
          <w:rFonts w:asciiTheme="minorHAnsi" w:hAnsiTheme="minorHAnsi"/>
          <w:sz w:val="22"/>
        </w:rPr>
        <w:t xml:space="preserve">even if you have been advised of the possibility of such Claim, or such Claim was reasonably foreseeable and notwithstanding the sufficiency or insufficiency of any remedy provided for herein or in any license. </w:t>
      </w:r>
    </w:p>
    <w:p w14:paraId="418992CA" w14:textId="77777777" w:rsidR="00297E49" w:rsidRDefault="00297E49">
      <w:pPr>
        <w:pStyle w:val="Normal1"/>
        <w:ind w:left="60"/>
        <w:jc w:val="both"/>
        <w:rPr>
          <w:rFonts w:asciiTheme="minorHAnsi" w:hAnsiTheme="minorHAnsi"/>
        </w:rPr>
      </w:pPr>
    </w:p>
    <w:p w14:paraId="55D12BB2" w14:textId="77777777" w:rsidR="00297E49" w:rsidRDefault="00044EF9">
      <w:pPr>
        <w:pStyle w:val="Normal1"/>
        <w:jc w:val="both"/>
        <w:rPr>
          <w:rFonts w:asciiTheme="minorHAnsi" w:hAnsiTheme="minorHAnsi"/>
        </w:rPr>
      </w:pPr>
      <w:r w:rsidRPr="00044EF9">
        <w:rPr>
          <w:rFonts w:asciiTheme="minorHAnsi" w:hAnsiTheme="minorHAnsi"/>
          <w:sz w:val="22"/>
        </w:rPr>
        <w:t xml:space="preserve">In the event that we become liable for any damages whatsoever, you agree that such damages shall be limited in the aggregate to the </w:t>
      </w:r>
      <w:proofErr w:type="gramStart"/>
      <w:r w:rsidRPr="00044EF9">
        <w:rPr>
          <w:rFonts w:asciiTheme="minorHAnsi" w:hAnsiTheme="minorHAnsi"/>
          <w:sz w:val="22"/>
        </w:rPr>
        <w:t>amount</w:t>
      </w:r>
      <w:proofErr w:type="gramEnd"/>
      <w:r w:rsidRPr="00044EF9">
        <w:rPr>
          <w:rFonts w:asciiTheme="minorHAnsi" w:hAnsiTheme="minorHAnsi"/>
          <w:sz w:val="22"/>
        </w:rPr>
        <w:t xml:space="preserve"> of fees or charges which </w:t>
      </w:r>
      <w:r w:rsidR="00871562">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have paid for </w:t>
      </w:r>
      <w:r w:rsidR="00555C86">
        <w:rPr>
          <w:rFonts w:asciiTheme="minorHAnsi" w:hAnsiTheme="minorHAnsi"/>
          <w:sz w:val="22"/>
        </w:rPr>
        <w:t>the Product</w:t>
      </w:r>
      <w:r w:rsidRPr="00044EF9">
        <w:rPr>
          <w:rFonts w:asciiTheme="minorHAnsi" w:hAnsiTheme="minorHAnsi"/>
          <w:sz w:val="22"/>
        </w:rPr>
        <w:t xml:space="preserve"> in the previous invoice. </w:t>
      </w:r>
    </w:p>
    <w:p w14:paraId="54861D1C" w14:textId="77777777" w:rsidR="00297E49" w:rsidRDefault="00297E49">
      <w:pPr>
        <w:pStyle w:val="Normal1"/>
        <w:jc w:val="both"/>
        <w:rPr>
          <w:rFonts w:asciiTheme="minorHAnsi" w:hAnsiTheme="minorHAnsi"/>
        </w:rPr>
      </w:pPr>
    </w:p>
    <w:p w14:paraId="3817A605" w14:textId="77777777" w:rsidR="00297E49" w:rsidRDefault="00044EF9">
      <w:pPr>
        <w:pStyle w:val="Normal1"/>
        <w:jc w:val="both"/>
        <w:rPr>
          <w:rFonts w:asciiTheme="minorHAnsi" w:hAnsiTheme="minorHAnsi"/>
        </w:rPr>
      </w:pPr>
      <w:r w:rsidRPr="00044EF9">
        <w:rPr>
          <w:rFonts w:asciiTheme="minorHAnsi" w:hAnsiTheme="minorHAnsi"/>
          <w:b/>
          <w:sz w:val="22"/>
        </w:rPr>
        <w:t>INDEMNIFICATION</w:t>
      </w:r>
    </w:p>
    <w:p w14:paraId="7E48E867" w14:textId="77777777" w:rsidR="00297E49" w:rsidRDefault="00555C86">
      <w:pPr>
        <w:pStyle w:val="Normal1"/>
        <w:jc w:val="both"/>
        <w:rPr>
          <w:rFonts w:asciiTheme="minorHAnsi" w:hAnsiTheme="minorHAnsi"/>
        </w:rPr>
      </w:pPr>
      <w:r>
        <w:rPr>
          <w:rFonts w:asciiTheme="minorHAnsi" w:hAnsiTheme="minorHAnsi"/>
          <w:sz w:val="22"/>
        </w:rPr>
        <w:t xml:space="preserve">To the extent permitted by applicable laws, </w:t>
      </w:r>
      <w:r w:rsidR="00044EF9" w:rsidRPr="00044EF9">
        <w:rPr>
          <w:rFonts w:asciiTheme="minorHAnsi" w:hAnsiTheme="minorHAnsi"/>
          <w:sz w:val="22"/>
        </w:rPr>
        <w:t xml:space="preserve">You agree that </w:t>
      </w:r>
      <w:r w:rsidR="00871562">
        <w:rPr>
          <w:rFonts w:asciiTheme="minorHAnsi" w:hAnsiTheme="minorHAnsi"/>
          <w:sz w:val="22"/>
        </w:rPr>
        <w:t>Y</w:t>
      </w:r>
      <w:r w:rsidR="0046685D" w:rsidRPr="0046685D">
        <w:rPr>
          <w:rFonts w:asciiTheme="minorHAnsi" w:hAnsiTheme="minorHAnsi"/>
          <w:sz w:val="22"/>
        </w:rPr>
        <w:t>ou</w:t>
      </w:r>
      <w:r w:rsidR="00044EF9" w:rsidRPr="00044EF9">
        <w:rPr>
          <w:rFonts w:asciiTheme="minorHAnsi" w:hAnsiTheme="minorHAnsi"/>
          <w:sz w:val="22"/>
        </w:rPr>
        <w:t xml:space="preserve"> will defend, indemnify and hold harmless us and our officers, directors, shareholders, employees, agents and representatives, from and against any and all damages, judgments, liability, costs and expenses (including without limitation any reasonable legal fees), in whole or in part arising out of or attributable to: (a) generally, your breach of these Terms</w:t>
      </w:r>
      <w:r w:rsidR="00044EF9" w:rsidRPr="00044EF9">
        <w:rPr>
          <w:rFonts w:asciiTheme="minorHAnsi" w:hAnsiTheme="minorHAnsi"/>
        </w:rPr>
        <w:t xml:space="preserve">; </w:t>
      </w:r>
      <w:r w:rsidR="00044EF9" w:rsidRPr="00044EF9">
        <w:rPr>
          <w:rFonts w:asciiTheme="minorHAnsi" w:hAnsiTheme="minorHAnsi"/>
          <w:sz w:val="22"/>
        </w:rPr>
        <w:t xml:space="preserve">your access to and/or use of </w:t>
      </w:r>
      <w:r>
        <w:rPr>
          <w:rFonts w:asciiTheme="minorHAnsi" w:hAnsiTheme="minorHAnsi"/>
          <w:sz w:val="22"/>
        </w:rPr>
        <w:t>the Product</w:t>
      </w:r>
      <w:r w:rsidR="00044EF9" w:rsidRPr="00044EF9">
        <w:rPr>
          <w:rFonts w:asciiTheme="minorHAnsi" w:hAnsiTheme="minorHAnsi"/>
          <w:sz w:val="22"/>
        </w:rPr>
        <w:t xml:space="preserve">; and any loss of, or damage to, any property, or injury to, or death of, any person (including you) caused by your access to and/or use of </w:t>
      </w:r>
      <w:r>
        <w:rPr>
          <w:rFonts w:asciiTheme="minorHAnsi" w:hAnsiTheme="minorHAnsi"/>
          <w:sz w:val="22"/>
        </w:rPr>
        <w:t>the Product</w:t>
      </w:r>
      <w:r w:rsidR="00044EF9" w:rsidRPr="00044EF9">
        <w:rPr>
          <w:rFonts w:asciiTheme="minorHAnsi" w:hAnsiTheme="minorHAnsi"/>
          <w:sz w:val="22"/>
        </w:rPr>
        <w:t>; and (b) specifically, your breach of the intellectual property rights of any third party to these Terms.</w:t>
      </w:r>
    </w:p>
    <w:p w14:paraId="4E08A869" w14:textId="77777777" w:rsidR="00297E49" w:rsidRDefault="00297E49">
      <w:pPr>
        <w:pStyle w:val="Normal1"/>
        <w:jc w:val="both"/>
        <w:rPr>
          <w:rFonts w:asciiTheme="minorHAnsi" w:hAnsiTheme="minorHAnsi"/>
        </w:rPr>
      </w:pPr>
    </w:p>
    <w:p w14:paraId="3D319AB0" w14:textId="77777777" w:rsidR="00297E49" w:rsidRDefault="00044EF9">
      <w:pPr>
        <w:pStyle w:val="Normal1"/>
        <w:jc w:val="both"/>
        <w:rPr>
          <w:rFonts w:asciiTheme="minorHAnsi" w:hAnsiTheme="minorHAnsi"/>
        </w:rPr>
      </w:pPr>
      <w:r w:rsidRPr="00044EF9">
        <w:rPr>
          <w:rFonts w:asciiTheme="minorHAnsi" w:hAnsiTheme="minorHAnsi"/>
          <w:sz w:val="22"/>
        </w:rPr>
        <w:t xml:space="preserve">You agree that </w:t>
      </w:r>
      <w:r w:rsidR="00871562">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will be solely responsible for all activities that occur under your account, whether </w:t>
      </w:r>
      <w:r w:rsidR="00871562">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are aware of them or not. You agree to hold us harmless and release us from any loss or liability whatsoever that </w:t>
      </w:r>
      <w:r w:rsidR="00871562">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may incur as a result of someone other than </w:t>
      </w:r>
      <w:r w:rsidR="00871562">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using your password or account, either with or without your knowledge. You agree to indemnify us for any damages, third party claims or liabilities whatsoever that we may incur as a result of activities that occur on or through your account, whether or not </w:t>
      </w:r>
      <w:r w:rsidR="00871562">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were directly or personally responsible. </w:t>
      </w:r>
    </w:p>
    <w:p w14:paraId="330823E9" w14:textId="77777777" w:rsidR="00297E49" w:rsidRDefault="00297E49">
      <w:pPr>
        <w:pStyle w:val="Normal1"/>
        <w:jc w:val="both"/>
        <w:rPr>
          <w:rFonts w:asciiTheme="minorHAnsi" w:hAnsiTheme="minorHAnsi"/>
        </w:rPr>
      </w:pPr>
    </w:p>
    <w:p w14:paraId="5A56708B" w14:textId="77777777" w:rsidR="00297E49" w:rsidRDefault="00044EF9">
      <w:pPr>
        <w:pStyle w:val="Normal1"/>
        <w:jc w:val="both"/>
        <w:rPr>
          <w:rFonts w:asciiTheme="minorHAnsi" w:hAnsiTheme="minorHAnsi"/>
        </w:rPr>
      </w:pPr>
      <w:r w:rsidRPr="00044EF9">
        <w:rPr>
          <w:rFonts w:asciiTheme="minorHAnsi" w:hAnsiTheme="minorHAnsi"/>
          <w:b/>
          <w:sz w:val="22"/>
        </w:rPr>
        <w:t>GOVERNING LAW AND FORUM OF DISPUTES</w:t>
      </w:r>
    </w:p>
    <w:p w14:paraId="4128689A" w14:textId="6739FADF" w:rsidR="00297E49" w:rsidRDefault="00044EF9">
      <w:pPr>
        <w:pStyle w:val="Normal1"/>
        <w:jc w:val="both"/>
        <w:rPr>
          <w:rFonts w:asciiTheme="minorHAnsi" w:hAnsiTheme="minorHAnsi"/>
        </w:rPr>
      </w:pPr>
      <w:r w:rsidRPr="00044EF9">
        <w:rPr>
          <w:rFonts w:asciiTheme="minorHAnsi" w:hAnsiTheme="minorHAnsi"/>
          <w:sz w:val="22"/>
        </w:rPr>
        <w:t xml:space="preserve">By visiting the Website or using </w:t>
      </w:r>
      <w:r w:rsidR="00555C86">
        <w:rPr>
          <w:rFonts w:asciiTheme="minorHAnsi" w:hAnsiTheme="minorHAnsi"/>
          <w:sz w:val="22"/>
        </w:rPr>
        <w:t>the Product</w:t>
      </w:r>
      <w:r w:rsidRPr="00044EF9">
        <w:rPr>
          <w:rFonts w:asciiTheme="minorHAnsi" w:hAnsiTheme="minorHAnsi"/>
          <w:sz w:val="22"/>
        </w:rPr>
        <w:t xml:space="preserve">, </w:t>
      </w:r>
      <w:proofErr w:type="gramStart"/>
      <w:r w:rsidR="00871562">
        <w:rPr>
          <w:rFonts w:asciiTheme="minorHAnsi" w:hAnsiTheme="minorHAnsi"/>
          <w:sz w:val="22"/>
        </w:rPr>
        <w:t>Y</w:t>
      </w:r>
      <w:r w:rsidR="0046685D" w:rsidRPr="0046685D">
        <w:rPr>
          <w:rFonts w:asciiTheme="minorHAnsi" w:hAnsiTheme="minorHAnsi"/>
          <w:sz w:val="22"/>
        </w:rPr>
        <w:t>ou</w:t>
      </w:r>
      <w:proofErr w:type="gramEnd"/>
      <w:r w:rsidRPr="00044EF9">
        <w:rPr>
          <w:rFonts w:asciiTheme="minorHAnsi" w:hAnsiTheme="minorHAnsi"/>
          <w:sz w:val="22"/>
        </w:rPr>
        <w:t xml:space="preserve"> agree that the laws of the province of </w:t>
      </w:r>
      <w:r w:rsidR="004F514D" w:rsidRPr="004F514D">
        <w:rPr>
          <w:rFonts w:asciiTheme="minorHAnsi" w:hAnsiTheme="minorHAnsi"/>
          <w:b/>
          <w:i/>
          <w:sz w:val="22"/>
        </w:rPr>
        <w:t>Ontario</w:t>
      </w:r>
      <w:r w:rsidRPr="004F514D">
        <w:rPr>
          <w:rFonts w:asciiTheme="minorHAnsi" w:hAnsiTheme="minorHAnsi"/>
          <w:sz w:val="22"/>
        </w:rPr>
        <w:t>,</w:t>
      </w:r>
      <w:r w:rsidRPr="00044EF9">
        <w:rPr>
          <w:rFonts w:asciiTheme="minorHAnsi" w:hAnsiTheme="minorHAnsi"/>
          <w:sz w:val="22"/>
        </w:rPr>
        <w:t xml:space="preserve"> without regard to the principles of conflict of laws, will govern these Terms and any dispute of any sort that may arise between </w:t>
      </w:r>
      <w:r w:rsidR="00871562">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and us. With respect to any disputes or claims, </w:t>
      </w:r>
      <w:proofErr w:type="gramStart"/>
      <w:r w:rsidR="00871562">
        <w:rPr>
          <w:rFonts w:asciiTheme="minorHAnsi" w:hAnsiTheme="minorHAnsi"/>
          <w:sz w:val="22"/>
        </w:rPr>
        <w:t>Y</w:t>
      </w:r>
      <w:r w:rsidR="0046685D" w:rsidRPr="0046685D">
        <w:rPr>
          <w:rFonts w:asciiTheme="minorHAnsi" w:hAnsiTheme="minorHAnsi"/>
          <w:sz w:val="22"/>
        </w:rPr>
        <w:t>ou</w:t>
      </w:r>
      <w:proofErr w:type="gramEnd"/>
      <w:r w:rsidRPr="00044EF9">
        <w:rPr>
          <w:rFonts w:asciiTheme="minorHAnsi" w:hAnsiTheme="minorHAnsi"/>
          <w:sz w:val="22"/>
        </w:rPr>
        <w:t xml:space="preserve"> agree not to commence or prosecute any action in connection therewith other than in the province of </w:t>
      </w:r>
      <w:r w:rsidR="00493F32" w:rsidRPr="00493F32">
        <w:rPr>
          <w:rFonts w:asciiTheme="minorHAnsi" w:hAnsiTheme="minorHAnsi"/>
          <w:sz w:val="22"/>
        </w:rPr>
        <w:t>Ontario</w:t>
      </w:r>
      <w:r w:rsidR="00DF4DCB">
        <w:rPr>
          <w:rFonts w:asciiTheme="minorHAnsi" w:hAnsiTheme="minorHAnsi"/>
          <w:sz w:val="22"/>
        </w:rPr>
        <w:t>,</w:t>
      </w:r>
      <w:r w:rsidRPr="00044EF9">
        <w:rPr>
          <w:rFonts w:asciiTheme="minorHAnsi" w:hAnsiTheme="minorHAnsi"/>
          <w:sz w:val="22"/>
        </w:rPr>
        <w:t xml:space="preserve"> and </w:t>
      </w:r>
      <w:r w:rsidR="00871562">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hereby consent to, and waive all defenses of lack of personal jurisdiction and </w:t>
      </w:r>
      <w:r w:rsidRPr="00044EF9">
        <w:rPr>
          <w:rFonts w:asciiTheme="minorHAnsi" w:hAnsiTheme="minorHAnsi"/>
          <w:i/>
          <w:sz w:val="22"/>
        </w:rPr>
        <w:t xml:space="preserve">forum non </w:t>
      </w:r>
      <w:proofErr w:type="spellStart"/>
      <w:r w:rsidRPr="00044EF9">
        <w:rPr>
          <w:rFonts w:asciiTheme="minorHAnsi" w:hAnsiTheme="minorHAnsi"/>
          <w:i/>
          <w:sz w:val="22"/>
        </w:rPr>
        <w:t>conveniens</w:t>
      </w:r>
      <w:proofErr w:type="spellEnd"/>
      <w:r w:rsidRPr="00044EF9">
        <w:rPr>
          <w:rFonts w:asciiTheme="minorHAnsi" w:hAnsiTheme="minorHAnsi"/>
          <w:sz w:val="22"/>
        </w:rPr>
        <w:t xml:space="preserve"> with respect to venue and jurisdiction in the provincial courts of </w:t>
      </w:r>
      <w:r w:rsidR="004F514D" w:rsidRPr="004F514D">
        <w:rPr>
          <w:rFonts w:asciiTheme="minorHAnsi" w:hAnsiTheme="minorHAnsi"/>
          <w:b/>
          <w:i/>
          <w:sz w:val="22"/>
        </w:rPr>
        <w:t>Ontario</w:t>
      </w:r>
      <w:r w:rsidRPr="00044EF9">
        <w:rPr>
          <w:rFonts w:asciiTheme="minorHAnsi" w:hAnsiTheme="minorHAnsi"/>
          <w:sz w:val="22"/>
        </w:rPr>
        <w:t xml:space="preserve">. You agree to pay reasonable attorneys' fees and court costs incurred by us to collect any unpaid amounts owed by </w:t>
      </w:r>
      <w:r w:rsidR="00871562">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w:t>
      </w:r>
    </w:p>
    <w:p w14:paraId="4641A932" w14:textId="77777777" w:rsidR="00297E49" w:rsidRDefault="00297E49">
      <w:pPr>
        <w:pStyle w:val="Normal1"/>
        <w:jc w:val="both"/>
        <w:rPr>
          <w:rFonts w:asciiTheme="minorHAnsi" w:hAnsiTheme="minorHAnsi"/>
        </w:rPr>
      </w:pPr>
    </w:p>
    <w:p w14:paraId="6004C76B" w14:textId="77777777" w:rsidR="00297E49" w:rsidRDefault="00044EF9">
      <w:pPr>
        <w:pStyle w:val="Normal1"/>
        <w:jc w:val="both"/>
        <w:rPr>
          <w:rFonts w:asciiTheme="minorHAnsi" w:hAnsiTheme="minorHAnsi"/>
        </w:rPr>
      </w:pPr>
      <w:r w:rsidRPr="00044EF9">
        <w:rPr>
          <w:rFonts w:asciiTheme="minorHAnsi" w:hAnsiTheme="minorHAnsi"/>
          <w:b/>
          <w:sz w:val="22"/>
          <w:u w:val="single"/>
        </w:rPr>
        <w:t>Expenses</w:t>
      </w:r>
      <w:r w:rsidRPr="00044EF9">
        <w:rPr>
          <w:rFonts w:asciiTheme="minorHAnsi" w:hAnsiTheme="minorHAnsi"/>
          <w:sz w:val="22"/>
          <w:u w:val="single"/>
        </w:rPr>
        <w:t>:</w:t>
      </w:r>
      <w:r w:rsidRPr="00044EF9">
        <w:rPr>
          <w:rFonts w:asciiTheme="minorHAnsi" w:hAnsiTheme="minorHAnsi"/>
          <w:sz w:val="22"/>
        </w:rPr>
        <w:t xml:space="preserve"> Each party shall be responsible for its own legal fees and other expenses incurred in connection with the performance of any of its obligations hereunder.</w:t>
      </w:r>
    </w:p>
    <w:p w14:paraId="32632F0F" w14:textId="77777777" w:rsidR="00297E49" w:rsidRDefault="00297E49">
      <w:pPr>
        <w:pStyle w:val="Normal1"/>
        <w:jc w:val="both"/>
        <w:rPr>
          <w:rFonts w:asciiTheme="minorHAnsi" w:hAnsiTheme="minorHAnsi"/>
        </w:rPr>
      </w:pPr>
    </w:p>
    <w:p w14:paraId="22112E77" w14:textId="77777777" w:rsidR="00297E49" w:rsidRDefault="00044EF9">
      <w:pPr>
        <w:pStyle w:val="Normal1"/>
        <w:jc w:val="both"/>
        <w:rPr>
          <w:rFonts w:asciiTheme="minorHAnsi" w:hAnsiTheme="minorHAnsi"/>
        </w:rPr>
      </w:pPr>
      <w:r w:rsidRPr="00044EF9">
        <w:rPr>
          <w:rFonts w:asciiTheme="minorHAnsi" w:hAnsiTheme="minorHAnsi"/>
          <w:b/>
          <w:sz w:val="22"/>
        </w:rPr>
        <w:t>FORCE MAJEURE</w:t>
      </w:r>
    </w:p>
    <w:p w14:paraId="083040CF" w14:textId="77777777" w:rsidR="00297E49" w:rsidRDefault="00044EF9">
      <w:pPr>
        <w:pStyle w:val="Normal1"/>
        <w:jc w:val="both"/>
        <w:rPr>
          <w:rFonts w:asciiTheme="minorHAnsi" w:hAnsiTheme="minorHAnsi"/>
        </w:rPr>
      </w:pPr>
      <w:r w:rsidRPr="00044EF9">
        <w:rPr>
          <w:rFonts w:asciiTheme="minorHAnsi" w:hAnsiTheme="minorHAnsi"/>
          <w:sz w:val="22"/>
        </w:rPr>
        <w:t xml:space="preserve">You agree that we are not liable for a delay or failure in performance of </w:t>
      </w:r>
      <w:r w:rsidR="00555C86">
        <w:rPr>
          <w:rFonts w:asciiTheme="minorHAnsi" w:hAnsiTheme="minorHAnsi"/>
          <w:sz w:val="22"/>
        </w:rPr>
        <w:t>the Product</w:t>
      </w:r>
      <w:r w:rsidRPr="00044EF9">
        <w:rPr>
          <w:rFonts w:asciiTheme="minorHAnsi" w:hAnsiTheme="minorHAnsi"/>
          <w:sz w:val="22"/>
        </w:rPr>
        <w:t xml:space="preserve"> or the provisions of these Terms caused by reason of any occurrence of unforeseen events beyond our reasonable control, including but not limited to, acts of God, natural disasters, power failures, server failures, third party service provider failures or service interruptions, embargo, </w:t>
      </w:r>
      <w:proofErr w:type="spellStart"/>
      <w:r w:rsidRPr="00044EF9">
        <w:rPr>
          <w:rFonts w:asciiTheme="minorHAnsi" w:hAnsiTheme="minorHAnsi"/>
          <w:sz w:val="22"/>
        </w:rPr>
        <w:t>labour</w:t>
      </w:r>
      <w:proofErr w:type="spellEnd"/>
      <w:r w:rsidRPr="00044EF9">
        <w:rPr>
          <w:rFonts w:asciiTheme="minorHAnsi" w:hAnsiTheme="minorHAnsi"/>
          <w:sz w:val="22"/>
        </w:rPr>
        <w:t xml:space="preserve"> disputes, lockouts and strikes, riots, war, floods, insurrections, legislative changes, and governmental actions.</w:t>
      </w:r>
    </w:p>
    <w:p w14:paraId="3E32F3CE" w14:textId="77777777" w:rsidR="00297E49" w:rsidRDefault="00297E49">
      <w:pPr>
        <w:pStyle w:val="Normal1"/>
        <w:jc w:val="both"/>
        <w:rPr>
          <w:rFonts w:asciiTheme="minorHAnsi" w:hAnsiTheme="minorHAnsi"/>
        </w:rPr>
      </w:pPr>
    </w:p>
    <w:p w14:paraId="43BFFEED" w14:textId="77777777" w:rsidR="00297E49" w:rsidRDefault="00044EF9">
      <w:pPr>
        <w:pStyle w:val="Normal1"/>
        <w:jc w:val="both"/>
        <w:rPr>
          <w:rFonts w:asciiTheme="minorHAnsi" w:hAnsiTheme="minorHAnsi"/>
        </w:rPr>
      </w:pPr>
      <w:r w:rsidRPr="00044EF9">
        <w:rPr>
          <w:rFonts w:asciiTheme="minorHAnsi" w:hAnsiTheme="minorHAnsi"/>
          <w:b/>
          <w:sz w:val="22"/>
        </w:rPr>
        <w:t>SEVERABILITY</w:t>
      </w:r>
    </w:p>
    <w:p w14:paraId="37A3A2D0" w14:textId="77777777" w:rsidR="00297E49" w:rsidRDefault="00044EF9">
      <w:pPr>
        <w:pStyle w:val="Normal1"/>
        <w:jc w:val="both"/>
        <w:rPr>
          <w:rFonts w:asciiTheme="minorHAnsi" w:hAnsiTheme="minorHAnsi"/>
        </w:rPr>
      </w:pPr>
      <w:bookmarkStart w:id="1" w:name="h.30j0zll" w:colFirst="0" w:colLast="0"/>
      <w:bookmarkStart w:id="2" w:name="OLE_LINK1"/>
      <w:bookmarkEnd w:id="1"/>
      <w:r w:rsidRPr="00044EF9">
        <w:rPr>
          <w:rFonts w:asciiTheme="minorHAnsi" w:hAnsiTheme="minorHAnsi"/>
          <w:sz w:val="22"/>
        </w:rPr>
        <w:t xml:space="preserve">If any portion of these Terms is deemed unlawful, void or unenforceable by any arbitrator or court of competent jurisdiction, these Terms as a whole shall not be deemed unlawful, void or unenforceable, but only that portion of these Terms that is unlawful, void or unenforceable shall be stricken from these Terms.   </w:t>
      </w:r>
    </w:p>
    <w:p w14:paraId="1BA9E1CD" w14:textId="77777777" w:rsidR="00297E49" w:rsidRDefault="00297E49">
      <w:pPr>
        <w:pStyle w:val="Normal1"/>
        <w:jc w:val="both"/>
        <w:rPr>
          <w:rFonts w:asciiTheme="minorHAnsi" w:hAnsiTheme="minorHAnsi"/>
        </w:rPr>
      </w:pPr>
    </w:p>
    <w:p w14:paraId="5F483FF3" w14:textId="77777777" w:rsidR="00297E49" w:rsidRDefault="00044EF9">
      <w:pPr>
        <w:pStyle w:val="Normal1"/>
        <w:jc w:val="both"/>
        <w:rPr>
          <w:rFonts w:asciiTheme="minorHAnsi" w:hAnsiTheme="minorHAnsi"/>
        </w:rPr>
      </w:pPr>
      <w:r w:rsidRPr="00044EF9">
        <w:rPr>
          <w:rFonts w:asciiTheme="minorHAnsi" w:hAnsiTheme="minorHAnsi"/>
          <w:b/>
          <w:sz w:val="22"/>
        </w:rPr>
        <w:t xml:space="preserve">HEADINGS </w:t>
      </w:r>
    </w:p>
    <w:p w14:paraId="71CA3C3E" w14:textId="77777777" w:rsidR="00297E49" w:rsidRDefault="00044EF9">
      <w:pPr>
        <w:pStyle w:val="Normal1"/>
        <w:jc w:val="both"/>
        <w:rPr>
          <w:rFonts w:asciiTheme="minorHAnsi" w:hAnsiTheme="minorHAnsi"/>
        </w:rPr>
      </w:pPr>
      <w:r w:rsidRPr="00044EF9">
        <w:rPr>
          <w:rFonts w:asciiTheme="minorHAnsi" w:hAnsiTheme="minorHAnsi"/>
          <w:sz w:val="22"/>
        </w:rPr>
        <w:t>The insertions of headings are for convenient reference only and are not to affect the interpretation of these Terms.</w:t>
      </w:r>
    </w:p>
    <w:p w14:paraId="76761719" w14:textId="77777777" w:rsidR="00297E49" w:rsidRDefault="00297E49">
      <w:pPr>
        <w:pStyle w:val="Normal1"/>
        <w:jc w:val="both"/>
        <w:rPr>
          <w:rFonts w:asciiTheme="minorHAnsi" w:hAnsiTheme="minorHAnsi"/>
        </w:rPr>
      </w:pPr>
    </w:p>
    <w:p w14:paraId="2B610E99" w14:textId="77777777" w:rsidR="00297E49" w:rsidRDefault="00044EF9">
      <w:pPr>
        <w:pStyle w:val="Normal1"/>
        <w:jc w:val="both"/>
        <w:rPr>
          <w:rFonts w:asciiTheme="minorHAnsi" w:hAnsiTheme="minorHAnsi"/>
        </w:rPr>
      </w:pPr>
      <w:r w:rsidRPr="00044EF9">
        <w:rPr>
          <w:rFonts w:asciiTheme="minorHAnsi" w:hAnsiTheme="minorHAnsi"/>
          <w:b/>
          <w:sz w:val="22"/>
        </w:rPr>
        <w:t xml:space="preserve">ASSIGNMENT OF AGREEMENT </w:t>
      </w:r>
    </w:p>
    <w:bookmarkEnd w:id="2"/>
    <w:p w14:paraId="4579C871" w14:textId="77777777" w:rsidR="00297E49" w:rsidRDefault="00044EF9">
      <w:pPr>
        <w:pStyle w:val="Normal1"/>
        <w:jc w:val="both"/>
        <w:rPr>
          <w:rFonts w:asciiTheme="minorHAnsi" w:hAnsiTheme="minorHAnsi"/>
        </w:rPr>
      </w:pPr>
      <w:r w:rsidRPr="00044EF9">
        <w:rPr>
          <w:rFonts w:asciiTheme="minorHAnsi" w:hAnsiTheme="minorHAnsi"/>
          <w:sz w:val="22"/>
        </w:rPr>
        <w:t>You may not, without our prior written consent, assign the Agreement, in whole or in part, either voluntarily or by operation of law, and any attempt to do so will be a material default of the Agreement and will be void. We may assign this Agreement to a third party at any time in our sole discretion. The Agreement will be binding upon and will inure to the benefit of the respective parties hereto, their respective successors in interest, legal representatives, heirs and assigns.</w:t>
      </w:r>
    </w:p>
    <w:p w14:paraId="6C0B6E1D" w14:textId="77777777" w:rsidR="00297E49" w:rsidRDefault="00297E49">
      <w:pPr>
        <w:pStyle w:val="Normal1"/>
        <w:jc w:val="both"/>
        <w:rPr>
          <w:rFonts w:asciiTheme="minorHAnsi" w:hAnsiTheme="minorHAnsi"/>
        </w:rPr>
      </w:pPr>
    </w:p>
    <w:p w14:paraId="0D8C514A" w14:textId="77777777" w:rsidR="00297E49" w:rsidRDefault="00044EF9">
      <w:pPr>
        <w:pStyle w:val="Normal1"/>
        <w:jc w:val="both"/>
        <w:rPr>
          <w:rFonts w:asciiTheme="minorHAnsi" w:hAnsiTheme="minorHAnsi"/>
        </w:rPr>
      </w:pPr>
      <w:r w:rsidRPr="00044EF9">
        <w:rPr>
          <w:rFonts w:asciiTheme="minorHAnsi" w:hAnsiTheme="minorHAnsi"/>
          <w:b/>
          <w:sz w:val="22"/>
        </w:rPr>
        <w:t>WAIVER</w:t>
      </w:r>
    </w:p>
    <w:p w14:paraId="5B173602" w14:textId="77777777" w:rsidR="00297E49" w:rsidRDefault="00044EF9">
      <w:pPr>
        <w:pStyle w:val="Normal1"/>
        <w:jc w:val="both"/>
        <w:rPr>
          <w:rFonts w:asciiTheme="minorHAnsi" w:hAnsiTheme="minorHAnsi"/>
        </w:rPr>
      </w:pPr>
      <w:r w:rsidRPr="00044EF9">
        <w:rPr>
          <w:rFonts w:asciiTheme="minorHAnsi" w:hAnsiTheme="minorHAnsi"/>
          <w:sz w:val="22"/>
        </w:rPr>
        <w:t>You agree that if we do not exercise or enforce any legal right or remedy which is contained in these Terms or which we have the benefit of under any applicable law, this will not be taken to be a formal waiver of our rights and that those rights or remedies will still be available to us. Waivers must be in written form and signed by an authorized representative of the Company.</w:t>
      </w:r>
    </w:p>
    <w:p w14:paraId="247FD86C" w14:textId="77777777" w:rsidR="00297E49" w:rsidRDefault="00297E49">
      <w:pPr>
        <w:pStyle w:val="Normal1"/>
        <w:jc w:val="both"/>
        <w:rPr>
          <w:rFonts w:asciiTheme="minorHAnsi" w:hAnsiTheme="minorHAnsi"/>
        </w:rPr>
      </w:pPr>
    </w:p>
    <w:p w14:paraId="579E7E13" w14:textId="77777777" w:rsidR="00297E49" w:rsidRDefault="00044EF9">
      <w:pPr>
        <w:pStyle w:val="Normal1"/>
        <w:jc w:val="both"/>
        <w:rPr>
          <w:rFonts w:asciiTheme="minorHAnsi" w:hAnsiTheme="minorHAnsi"/>
        </w:rPr>
      </w:pPr>
      <w:r w:rsidRPr="00044EF9">
        <w:rPr>
          <w:rFonts w:asciiTheme="minorHAnsi" w:hAnsiTheme="minorHAnsi"/>
          <w:b/>
          <w:sz w:val="22"/>
        </w:rPr>
        <w:t xml:space="preserve">SURVIVAL OF AGREEMENT </w:t>
      </w:r>
    </w:p>
    <w:p w14:paraId="76578CBF" w14:textId="77777777" w:rsidR="00297E49" w:rsidRDefault="00044EF9">
      <w:pPr>
        <w:pStyle w:val="Normal1"/>
        <w:jc w:val="both"/>
        <w:rPr>
          <w:rFonts w:asciiTheme="minorHAnsi" w:hAnsiTheme="minorHAnsi"/>
        </w:rPr>
      </w:pPr>
      <w:r w:rsidRPr="00044EF9">
        <w:rPr>
          <w:rFonts w:asciiTheme="minorHAnsi" w:hAnsiTheme="minorHAnsi"/>
          <w:sz w:val="22"/>
        </w:rPr>
        <w:t>All covenants, agreements, representations and warranties made in these Terms shall survive your acceptance of these Terms and the termination of our relationship.</w:t>
      </w:r>
    </w:p>
    <w:p w14:paraId="17BF602B" w14:textId="77777777" w:rsidR="00297E49" w:rsidRDefault="00297E49">
      <w:pPr>
        <w:pStyle w:val="Normal1"/>
        <w:jc w:val="both"/>
        <w:rPr>
          <w:rFonts w:asciiTheme="minorHAnsi" w:hAnsiTheme="minorHAnsi"/>
        </w:rPr>
      </w:pPr>
    </w:p>
    <w:p w14:paraId="23D910F0" w14:textId="77777777" w:rsidR="00297E49" w:rsidRDefault="00044EF9">
      <w:pPr>
        <w:pStyle w:val="Normal1"/>
        <w:jc w:val="both"/>
        <w:rPr>
          <w:rFonts w:asciiTheme="minorHAnsi" w:hAnsiTheme="minorHAnsi"/>
        </w:rPr>
      </w:pPr>
      <w:r w:rsidRPr="00044EF9">
        <w:rPr>
          <w:rFonts w:asciiTheme="minorHAnsi" w:hAnsiTheme="minorHAnsi"/>
          <w:b/>
          <w:sz w:val="22"/>
        </w:rPr>
        <w:t xml:space="preserve">ENTIRE AGREEMENT </w:t>
      </w:r>
    </w:p>
    <w:p w14:paraId="596B8D52" w14:textId="77777777" w:rsidR="00297E49" w:rsidRDefault="00044EF9">
      <w:pPr>
        <w:pStyle w:val="Normal1"/>
        <w:jc w:val="both"/>
        <w:rPr>
          <w:rFonts w:asciiTheme="minorHAnsi" w:hAnsiTheme="minorHAnsi"/>
        </w:rPr>
      </w:pPr>
      <w:r w:rsidRPr="00044EF9">
        <w:rPr>
          <w:rFonts w:asciiTheme="minorHAnsi" w:hAnsiTheme="minorHAnsi"/>
          <w:sz w:val="22"/>
        </w:rPr>
        <w:t xml:space="preserve">The Agreement will constitute the entire agreement between us and </w:t>
      </w:r>
      <w:r w:rsidR="00871562">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with respect to the subject matter hereof and all prior oral or written agreements, representations or statements with respect to such subject matter are superseded hereby. In the event of a conflict between these Terms and the Privacy Policy, the terms and conditions found herein shall prevail.</w:t>
      </w:r>
    </w:p>
    <w:p w14:paraId="0E195D3B" w14:textId="77777777" w:rsidR="00297E49" w:rsidRDefault="00297E49">
      <w:pPr>
        <w:pStyle w:val="Normal1"/>
        <w:jc w:val="both"/>
        <w:rPr>
          <w:rFonts w:asciiTheme="minorHAnsi" w:hAnsiTheme="minorHAnsi"/>
        </w:rPr>
      </w:pPr>
    </w:p>
    <w:p w14:paraId="7E1A5D1F" w14:textId="77777777" w:rsidR="00297E49" w:rsidRDefault="00044EF9">
      <w:pPr>
        <w:pStyle w:val="Normal1"/>
        <w:keepNext/>
        <w:jc w:val="both"/>
        <w:rPr>
          <w:rFonts w:asciiTheme="minorHAnsi" w:hAnsiTheme="minorHAnsi"/>
        </w:rPr>
      </w:pPr>
      <w:r w:rsidRPr="00044EF9">
        <w:rPr>
          <w:rFonts w:asciiTheme="minorHAnsi" w:hAnsiTheme="minorHAnsi"/>
          <w:b/>
          <w:sz w:val="22"/>
        </w:rPr>
        <w:lastRenderedPageBreak/>
        <w:t>CONTACT</w:t>
      </w:r>
    </w:p>
    <w:p w14:paraId="54737369" w14:textId="77777777" w:rsidR="00297E49" w:rsidRDefault="00044EF9">
      <w:pPr>
        <w:pStyle w:val="Normal1"/>
        <w:jc w:val="both"/>
        <w:rPr>
          <w:rFonts w:asciiTheme="minorHAnsi" w:hAnsiTheme="minorHAnsi"/>
        </w:rPr>
      </w:pPr>
      <w:r w:rsidRPr="00044EF9">
        <w:rPr>
          <w:rFonts w:asciiTheme="minorHAnsi" w:hAnsiTheme="minorHAnsi"/>
          <w:sz w:val="22"/>
        </w:rPr>
        <w:t xml:space="preserve">By providing us with your e-mail address, </w:t>
      </w:r>
      <w:proofErr w:type="gramStart"/>
      <w:r w:rsidR="00CD2229">
        <w:rPr>
          <w:rFonts w:asciiTheme="minorHAnsi" w:hAnsiTheme="minorHAnsi"/>
          <w:sz w:val="22"/>
        </w:rPr>
        <w:t>Y</w:t>
      </w:r>
      <w:r w:rsidR="0046685D" w:rsidRPr="0046685D">
        <w:rPr>
          <w:rFonts w:asciiTheme="minorHAnsi" w:hAnsiTheme="minorHAnsi"/>
          <w:sz w:val="22"/>
        </w:rPr>
        <w:t>ou</w:t>
      </w:r>
      <w:proofErr w:type="gramEnd"/>
      <w:r w:rsidRPr="00044EF9">
        <w:rPr>
          <w:rFonts w:asciiTheme="minorHAnsi" w:hAnsiTheme="minorHAnsi"/>
          <w:sz w:val="22"/>
        </w:rPr>
        <w:t xml:space="preserve"> agree to receive all required notices electronically, to that e-mail address or by mobile notifications via </w:t>
      </w:r>
      <w:r w:rsidR="00555C86">
        <w:rPr>
          <w:rFonts w:asciiTheme="minorHAnsi" w:hAnsiTheme="minorHAnsi"/>
          <w:sz w:val="22"/>
        </w:rPr>
        <w:t>the Product</w:t>
      </w:r>
      <w:r w:rsidRPr="00044EF9">
        <w:rPr>
          <w:rFonts w:asciiTheme="minorHAnsi" w:hAnsiTheme="minorHAnsi"/>
          <w:sz w:val="22"/>
        </w:rPr>
        <w:t>. It is your responsibility to update or change that address, as appropriate.</w:t>
      </w:r>
    </w:p>
    <w:p w14:paraId="6C1F5470" w14:textId="77777777" w:rsidR="00297E49" w:rsidRDefault="00297E49">
      <w:pPr>
        <w:pStyle w:val="Normal1"/>
        <w:jc w:val="both"/>
        <w:rPr>
          <w:rFonts w:asciiTheme="minorHAnsi" w:hAnsiTheme="minorHAnsi"/>
        </w:rPr>
      </w:pPr>
    </w:p>
    <w:p w14:paraId="08F74FF7" w14:textId="1885A7BE" w:rsidR="00297E49" w:rsidRDefault="00044EF9">
      <w:pPr>
        <w:pStyle w:val="Normal1"/>
        <w:jc w:val="both"/>
        <w:rPr>
          <w:rFonts w:asciiTheme="minorHAnsi" w:hAnsiTheme="minorHAnsi"/>
        </w:rPr>
      </w:pPr>
      <w:bookmarkStart w:id="3" w:name="h.1fob9te" w:colFirst="0" w:colLast="0"/>
      <w:bookmarkEnd w:id="3"/>
      <w:r w:rsidRPr="00044EF9">
        <w:rPr>
          <w:rFonts w:asciiTheme="minorHAnsi" w:hAnsiTheme="minorHAnsi"/>
          <w:sz w:val="22"/>
        </w:rPr>
        <w:t xml:space="preserve">If </w:t>
      </w:r>
      <w:r w:rsidR="00790C85">
        <w:rPr>
          <w:rFonts w:asciiTheme="minorHAnsi" w:hAnsiTheme="minorHAnsi"/>
          <w:sz w:val="22"/>
        </w:rPr>
        <w:t>Y</w:t>
      </w:r>
      <w:r w:rsidR="0046685D" w:rsidRPr="0046685D">
        <w:rPr>
          <w:rFonts w:asciiTheme="minorHAnsi" w:hAnsiTheme="minorHAnsi"/>
          <w:sz w:val="22"/>
        </w:rPr>
        <w:t>ou</w:t>
      </w:r>
      <w:r w:rsidRPr="00044EF9">
        <w:rPr>
          <w:rFonts w:asciiTheme="minorHAnsi" w:hAnsiTheme="minorHAnsi"/>
          <w:sz w:val="22"/>
        </w:rPr>
        <w:t xml:space="preserve"> have any questions or comments regarding these Terms please contact our head office</w:t>
      </w:r>
      <w:r w:rsidRPr="00044EF9">
        <w:rPr>
          <w:rFonts w:asciiTheme="minorHAnsi" w:hAnsiTheme="minorHAnsi"/>
          <w:b/>
          <w:i/>
          <w:sz w:val="22"/>
        </w:rPr>
        <w:t xml:space="preserve"> </w:t>
      </w:r>
      <w:r w:rsidRPr="00044EF9">
        <w:rPr>
          <w:rFonts w:asciiTheme="minorHAnsi" w:hAnsiTheme="minorHAnsi"/>
          <w:sz w:val="22"/>
        </w:rPr>
        <w:t xml:space="preserve">by email </w:t>
      </w:r>
      <w:r w:rsidR="00736EAC">
        <w:rPr>
          <w:rFonts w:asciiTheme="minorHAnsi" w:hAnsiTheme="minorHAnsi"/>
          <w:sz w:val="22"/>
        </w:rPr>
        <w:t xml:space="preserve">at </w:t>
      </w:r>
      <w:proofErr w:type="gramStart"/>
      <w:r w:rsidR="00736EAC">
        <w:rPr>
          <w:rFonts w:asciiTheme="minorHAnsi" w:hAnsiTheme="minorHAnsi"/>
          <w:sz w:val="22"/>
        </w:rPr>
        <w:t xml:space="preserve">dine@chezdine.com </w:t>
      </w:r>
      <w:r w:rsidR="0046685D" w:rsidRPr="0046685D">
        <w:rPr>
          <w:rFonts w:asciiTheme="minorHAnsi" w:eastAsia="Calibri" w:hAnsiTheme="minorHAnsi" w:cs="Calibri"/>
          <w:sz w:val="22"/>
          <w:szCs w:val="22"/>
        </w:rPr>
        <w:t>.</w:t>
      </w:r>
      <w:proofErr w:type="gramEnd"/>
    </w:p>
    <w:p w14:paraId="12C37333" w14:textId="77777777" w:rsidR="00297E49" w:rsidRDefault="00297E49">
      <w:pPr>
        <w:pStyle w:val="Normal1"/>
        <w:jc w:val="both"/>
        <w:rPr>
          <w:rFonts w:asciiTheme="minorHAnsi" w:hAnsiTheme="minorHAnsi"/>
        </w:rPr>
      </w:pPr>
    </w:p>
    <w:p w14:paraId="6F273567" w14:textId="77777777" w:rsidR="00297E49" w:rsidRDefault="00297E49">
      <w:pPr>
        <w:pStyle w:val="Normal1"/>
        <w:jc w:val="both"/>
        <w:rPr>
          <w:rFonts w:asciiTheme="minorHAnsi" w:hAnsiTheme="minorHAnsi"/>
        </w:rPr>
      </w:pPr>
    </w:p>
    <w:p w14:paraId="4E38B45E" w14:textId="77777777" w:rsidR="00297E49" w:rsidRDefault="00297E49">
      <w:pPr>
        <w:pStyle w:val="Normal1"/>
        <w:jc w:val="both"/>
        <w:rPr>
          <w:rFonts w:asciiTheme="minorHAnsi" w:hAnsiTheme="minorHAnsi"/>
        </w:rPr>
      </w:pPr>
      <w:bookmarkStart w:id="4" w:name="_GoBack"/>
      <w:bookmarkEnd w:id="4"/>
    </w:p>
    <w:p w14:paraId="706C4F0A" w14:textId="77777777" w:rsidR="00297E49" w:rsidRDefault="00297E49">
      <w:pPr>
        <w:pStyle w:val="Normal1"/>
        <w:jc w:val="both"/>
        <w:rPr>
          <w:rFonts w:asciiTheme="minorHAnsi" w:hAnsiTheme="minorHAnsi"/>
        </w:rPr>
      </w:pPr>
    </w:p>
    <w:p w14:paraId="06212B1F" w14:textId="77777777" w:rsidR="00681EE8" w:rsidRDefault="00044EF9" w:rsidP="00336BE4">
      <w:pPr>
        <w:pStyle w:val="Normal1"/>
        <w:spacing w:after="120"/>
        <w:rPr>
          <w:rFonts w:asciiTheme="minorHAnsi" w:hAnsiTheme="minorHAnsi"/>
        </w:rPr>
      </w:pPr>
      <w:r w:rsidRPr="00044EF9">
        <w:rPr>
          <w:rFonts w:asciiTheme="minorHAnsi" w:hAnsiTheme="minorHAnsi"/>
          <w:sz w:val="20"/>
        </w:rPr>
        <w:t xml:space="preserve"> </w:t>
      </w:r>
    </w:p>
    <w:sectPr w:rsidR="00681EE8" w:rsidSect="00560786">
      <w:headerReference w:type="default" r:id="rId17"/>
      <w:footerReference w:type="default" r:id="rId18"/>
      <w:pgSz w:w="12240" w:h="15840"/>
      <w:pgMar w:top="1440" w:right="1800" w:bottom="1440" w:left="162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5B99C0" w14:textId="77777777" w:rsidR="002F0A72" w:rsidRDefault="002F0A72" w:rsidP="007C7B97">
      <w:r>
        <w:separator/>
      </w:r>
    </w:p>
  </w:endnote>
  <w:endnote w:type="continuationSeparator" w:id="0">
    <w:p w14:paraId="3BC21645" w14:textId="77777777" w:rsidR="002F0A72" w:rsidRDefault="002F0A72" w:rsidP="007C7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636C1" w14:textId="77777777" w:rsidR="00310639" w:rsidRDefault="00DE2807">
    <w:pPr>
      <w:pStyle w:val="Normal1"/>
      <w:spacing w:after="708"/>
      <w:jc w:val="center"/>
      <w:rPr>
        <w:rFonts w:asciiTheme="minorHAnsi" w:hAnsiTheme="minorHAnsi"/>
        <w:sz w:val="22"/>
      </w:rPr>
    </w:pPr>
    <w:r w:rsidRPr="00044EF9">
      <w:rPr>
        <w:rFonts w:asciiTheme="minorHAnsi" w:hAnsiTheme="minorHAnsi"/>
        <w:sz w:val="22"/>
      </w:rPr>
      <w:fldChar w:fldCharType="begin"/>
    </w:r>
    <w:r w:rsidR="00310639" w:rsidRPr="00044EF9">
      <w:rPr>
        <w:rFonts w:asciiTheme="minorHAnsi" w:hAnsiTheme="minorHAnsi"/>
        <w:sz w:val="22"/>
      </w:rPr>
      <w:instrText>PAGE</w:instrText>
    </w:r>
    <w:r w:rsidRPr="00044EF9">
      <w:rPr>
        <w:rFonts w:asciiTheme="minorHAnsi" w:hAnsiTheme="minorHAnsi"/>
        <w:sz w:val="22"/>
      </w:rPr>
      <w:fldChar w:fldCharType="separate"/>
    </w:r>
    <w:r w:rsidR="00736EAC">
      <w:rPr>
        <w:rFonts w:asciiTheme="minorHAnsi" w:hAnsiTheme="minorHAnsi"/>
        <w:noProof/>
        <w:sz w:val="22"/>
      </w:rPr>
      <w:t>2</w:t>
    </w:r>
    <w:r w:rsidRPr="00044EF9">
      <w:rPr>
        <w:rFonts w:asciiTheme="minorHAnsi" w:hAnsiTheme="minorHAnsi"/>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2A30A4" w14:textId="77777777" w:rsidR="002F0A72" w:rsidRDefault="002F0A72" w:rsidP="007C7B97">
      <w:r>
        <w:separator/>
      </w:r>
    </w:p>
  </w:footnote>
  <w:footnote w:type="continuationSeparator" w:id="0">
    <w:p w14:paraId="23815763" w14:textId="77777777" w:rsidR="002F0A72" w:rsidRDefault="002F0A72" w:rsidP="007C7B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5F233" w14:textId="77777777" w:rsidR="00310639" w:rsidRDefault="00310639">
    <w:pPr>
      <w:pStyle w:val="Normal1"/>
      <w:tabs>
        <w:tab w:val="center" w:pos="4320"/>
        <w:tab w:val="right" w:pos="8640"/>
      </w:tabs>
      <w:spacing w:before="708"/>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4B030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6478BED8">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18B07404">
      <w:start w:val="1"/>
      <w:numFmt w:val="decimal"/>
      <w:lvlText w:val="%2."/>
      <w:lvlJc w:val="left"/>
      <w:pPr>
        <w:tabs>
          <w:tab w:val="num" w:pos="1440"/>
        </w:tabs>
        <w:ind w:left="1440" w:hanging="360"/>
      </w:pPr>
      <w:rPr>
        <w:rFonts w:ascii="Times New Roman" w:eastAsia="Times New Roman" w:hAnsi="Times New Roman" w:cs="Times New Roman"/>
        <w:b w:val="0"/>
        <w:bCs w:val="0"/>
        <w:i w:val="0"/>
        <w:iCs w:val="0"/>
        <w:strike w:val="0"/>
        <w:color w:val="000000"/>
        <w:sz w:val="20"/>
        <w:szCs w:val="20"/>
        <w:u w:val="none"/>
      </w:rPr>
    </w:lvl>
    <w:lvl w:ilvl="2" w:tplc="1B26F30A">
      <w:start w:val="1"/>
      <w:numFmt w:val="decimal"/>
      <w:lvlText w:val="%3."/>
      <w:lvlJc w:val="right"/>
      <w:pPr>
        <w:tabs>
          <w:tab w:val="num" w:pos="2160"/>
        </w:tabs>
        <w:ind w:left="2160" w:hanging="180"/>
      </w:pPr>
      <w:rPr>
        <w:rFonts w:ascii="Times New Roman" w:eastAsia="Times New Roman" w:hAnsi="Times New Roman" w:cs="Times New Roman"/>
        <w:b w:val="0"/>
        <w:bCs w:val="0"/>
        <w:i w:val="0"/>
        <w:iCs w:val="0"/>
        <w:strike w:val="0"/>
        <w:color w:val="000000"/>
        <w:sz w:val="20"/>
        <w:szCs w:val="20"/>
        <w:u w:val="none"/>
      </w:rPr>
    </w:lvl>
    <w:lvl w:ilvl="3" w:tplc="562C31AC">
      <w:start w:val="1"/>
      <w:numFmt w:val="decimal"/>
      <w:lvlText w:val="%4."/>
      <w:lvlJc w:val="left"/>
      <w:pPr>
        <w:tabs>
          <w:tab w:val="num" w:pos="2880"/>
        </w:tabs>
        <w:ind w:left="2880" w:hanging="360"/>
      </w:pPr>
      <w:rPr>
        <w:rFonts w:ascii="Times New Roman" w:eastAsia="Times New Roman" w:hAnsi="Times New Roman" w:cs="Times New Roman"/>
        <w:b w:val="0"/>
        <w:bCs w:val="0"/>
        <w:i w:val="0"/>
        <w:iCs w:val="0"/>
        <w:strike w:val="0"/>
        <w:color w:val="000000"/>
        <w:sz w:val="20"/>
        <w:szCs w:val="20"/>
        <w:u w:val="none"/>
      </w:rPr>
    </w:lvl>
    <w:lvl w:ilvl="4" w:tplc="F58EE708">
      <w:start w:val="1"/>
      <w:numFmt w:val="decimal"/>
      <w:lvlText w:val="%5."/>
      <w:lvlJc w:val="left"/>
      <w:pPr>
        <w:tabs>
          <w:tab w:val="num" w:pos="3600"/>
        </w:tabs>
        <w:ind w:left="3600" w:hanging="360"/>
      </w:pPr>
      <w:rPr>
        <w:rFonts w:ascii="Times New Roman" w:eastAsia="Times New Roman" w:hAnsi="Times New Roman" w:cs="Times New Roman"/>
        <w:b w:val="0"/>
        <w:bCs w:val="0"/>
        <w:i w:val="0"/>
        <w:iCs w:val="0"/>
        <w:strike w:val="0"/>
        <w:color w:val="000000"/>
        <w:sz w:val="20"/>
        <w:szCs w:val="20"/>
        <w:u w:val="none"/>
      </w:rPr>
    </w:lvl>
    <w:lvl w:ilvl="5" w:tplc="C63A1A3C">
      <w:start w:val="1"/>
      <w:numFmt w:val="decimal"/>
      <w:lvlText w:val="%6."/>
      <w:lvlJc w:val="right"/>
      <w:pPr>
        <w:tabs>
          <w:tab w:val="num" w:pos="4320"/>
        </w:tabs>
        <w:ind w:left="4320" w:hanging="180"/>
      </w:pPr>
      <w:rPr>
        <w:rFonts w:ascii="Times New Roman" w:eastAsia="Times New Roman" w:hAnsi="Times New Roman" w:cs="Times New Roman"/>
        <w:b w:val="0"/>
        <w:bCs w:val="0"/>
        <w:i w:val="0"/>
        <w:iCs w:val="0"/>
        <w:strike w:val="0"/>
        <w:color w:val="000000"/>
        <w:sz w:val="20"/>
        <w:szCs w:val="20"/>
        <w:u w:val="none"/>
      </w:rPr>
    </w:lvl>
    <w:lvl w:ilvl="6" w:tplc="E00A9C76">
      <w:start w:val="1"/>
      <w:numFmt w:val="decimal"/>
      <w:lvlText w:val="%7."/>
      <w:lvlJc w:val="left"/>
      <w:pPr>
        <w:tabs>
          <w:tab w:val="num" w:pos="5040"/>
        </w:tabs>
        <w:ind w:left="5040" w:hanging="360"/>
      </w:pPr>
      <w:rPr>
        <w:rFonts w:ascii="Times New Roman" w:eastAsia="Times New Roman" w:hAnsi="Times New Roman" w:cs="Times New Roman"/>
        <w:b w:val="0"/>
        <w:bCs w:val="0"/>
        <w:i w:val="0"/>
        <w:iCs w:val="0"/>
        <w:strike w:val="0"/>
        <w:color w:val="000000"/>
        <w:sz w:val="20"/>
        <w:szCs w:val="20"/>
        <w:u w:val="none"/>
      </w:rPr>
    </w:lvl>
    <w:lvl w:ilvl="7" w:tplc="0BB68008">
      <w:start w:val="1"/>
      <w:numFmt w:val="decimal"/>
      <w:lvlText w:val="%8."/>
      <w:lvlJc w:val="left"/>
      <w:pPr>
        <w:tabs>
          <w:tab w:val="num" w:pos="5760"/>
        </w:tabs>
        <w:ind w:left="5760" w:hanging="360"/>
      </w:pPr>
      <w:rPr>
        <w:rFonts w:ascii="Times New Roman" w:eastAsia="Times New Roman" w:hAnsi="Times New Roman" w:cs="Times New Roman"/>
        <w:b w:val="0"/>
        <w:bCs w:val="0"/>
        <w:i w:val="0"/>
        <w:iCs w:val="0"/>
        <w:strike w:val="0"/>
        <w:color w:val="000000"/>
        <w:sz w:val="20"/>
        <w:szCs w:val="20"/>
        <w:u w:val="none"/>
      </w:rPr>
    </w:lvl>
    <w:lvl w:ilvl="8" w:tplc="2D72F016">
      <w:start w:val="1"/>
      <w:numFmt w:val="decimal"/>
      <w:lvlText w:val="%9."/>
      <w:lvlJc w:val="right"/>
      <w:pPr>
        <w:tabs>
          <w:tab w:val="num" w:pos="648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2">
    <w:nsid w:val="00000002"/>
    <w:multiLevelType w:val="hybridMultilevel"/>
    <w:tmpl w:val="00000002"/>
    <w:lvl w:ilvl="0" w:tplc="1A62A02E">
      <w:start w:val="1"/>
      <w:numFmt w:val="bullet"/>
      <w:lvlText w:val="●"/>
      <w:lvlJc w:val="left"/>
      <w:pPr>
        <w:tabs>
          <w:tab w:val="num" w:pos="0"/>
        </w:tabs>
        <w:ind w:left="765" w:hanging="405"/>
      </w:pPr>
      <w:rPr>
        <w:rFonts w:ascii="Verdana" w:eastAsia="Verdana" w:hAnsi="Verdana" w:cs="Wingdings"/>
        <w:b w:val="0"/>
        <w:bCs w:val="0"/>
        <w:i w:val="0"/>
        <w:iCs w:val="0"/>
        <w:strike w:val="0"/>
        <w:color w:val="000000"/>
        <w:sz w:val="20"/>
        <w:szCs w:val="20"/>
        <w:u w:val="none"/>
      </w:rPr>
    </w:lvl>
    <w:lvl w:ilvl="1" w:tplc="B784B282">
      <w:start w:val="1"/>
      <w:numFmt w:val="bullet"/>
      <w:lvlText w:val="○"/>
      <w:lvlJc w:val="left"/>
      <w:pPr>
        <w:tabs>
          <w:tab w:val="num" w:pos="0"/>
        </w:tabs>
        <w:ind w:left="1485" w:hanging="405"/>
      </w:pPr>
      <w:rPr>
        <w:rFonts w:ascii="Courier New" w:eastAsia="Courier New" w:hAnsi="Courier New" w:cs="Wingdings"/>
        <w:b w:val="0"/>
        <w:bCs w:val="0"/>
        <w:i w:val="0"/>
        <w:iCs w:val="0"/>
        <w:strike w:val="0"/>
        <w:color w:val="000000"/>
        <w:sz w:val="20"/>
        <w:szCs w:val="20"/>
        <w:u w:val="none"/>
      </w:rPr>
    </w:lvl>
    <w:lvl w:ilvl="2" w:tplc="D6B0D02C">
      <w:start w:val="1"/>
      <w:numFmt w:val="bullet"/>
      <w:lvlText w:val="■"/>
      <w:lvlJc w:val="right"/>
      <w:pPr>
        <w:tabs>
          <w:tab w:val="num" w:pos="0"/>
        </w:tabs>
        <w:ind w:left="2205" w:hanging="225"/>
      </w:pPr>
      <w:rPr>
        <w:rFonts w:ascii="Verdana" w:eastAsia="Verdana" w:hAnsi="Verdana" w:cs="Wingdings"/>
        <w:b w:val="0"/>
        <w:bCs w:val="0"/>
        <w:i w:val="0"/>
        <w:iCs w:val="0"/>
        <w:strike w:val="0"/>
        <w:color w:val="000000"/>
        <w:sz w:val="20"/>
        <w:szCs w:val="20"/>
        <w:u w:val="none"/>
      </w:rPr>
    </w:lvl>
    <w:lvl w:ilvl="3" w:tplc="E2BE5264">
      <w:start w:val="1"/>
      <w:numFmt w:val="bullet"/>
      <w:lvlText w:val="●"/>
      <w:lvlJc w:val="left"/>
      <w:pPr>
        <w:tabs>
          <w:tab w:val="num" w:pos="0"/>
        </w:tabs>
        <w:ind w:left="2925" w:hanging="405"/>
      </w:pPr>
      <w:rPr>
        <w:rFonts w:ascii="Verdana" w:eastAsia="Verdana" w:hAnsi="Verdana" w:cs="Wingdings"/>
        <w:b w:val="0"/>
        <w:bCs w:val="0"/>
        <w:i w:val="0"/>
        <w:iCs w:val="0"/>
        <w:strike w:val="0"/>
        <w:color w:val="000000"/>
        <w:sz w:val="20"/>
        <w:szCs w:val="20"/>
        <w:u w:val="none"/>
      </w:rPr>
    </w:lvl>
    <w:lvl w:ilvl="4" w:tplc="52B2D7BA">
      <w:start w:val="1"/>
      <w:numFmt w:val="bullet"/>
      <w:lvlText w:val="○"/>
      <w:lvlJc w:val="left"/>
      <w:pPr>
        <w:tabs>
          <w:tab w:val="num" w:pos="0"/>
        </w:tabs>
        <w:ind w:left="3645" w:hanging="405"/>
      </w:pPr>
      <w:rPr>
        <w:rFonts w:ascii="Courier New" w:eastAsia="Courier New" w:hAnsi="Courier New" w:cs="Wingdings"/>
        <w:b w:val="0"/>
        <w:bCs w:val="0"/>
        <w:i w:val="0"/>
        <w:iCs w:val="0"/>
        <w:strike w:val="0"/>
        <w:color w:val="000000"/>
        <w:sz w:val="20"/>
        <w:szCs w:val="20"/>
        <w:u w:val="none"/>
      </w:rPr>
    </w:lvl>
    <w:lvl w:ilvl="5" w:tplc="B38CAE84">
      <w:start w:val="1"/>
      <w:numFmt w:val="bullet"/>
      <w:lvlText w:val="■"/>
      <w:lvlJc w:val="right"/>
      <w:pPr>
        <w:tabs>
          <w:tab w:val="num" w:pos="0"/>
        </w:tabs>
        <w:ind w:left="4365" w:hanging="225"/>
      </w:pPr>
      <w:rPr>
        <w:rFonts w:ascii="Verdana" w:eastAsia="Verdana" w:hAnsi="Verdana" w:cs="Wingdings"/>
        <w:b w:val="0"/>
        <w:bCs w:val="0"/>
        <w:i w:val="0"/>
        <w:iCs w:val="0"/>
        <w:strike w:val="0"/>
        <w:color w:val="000000"/>
        <w:sz w:val="20"/>
        <w:szCs w:val="20"/>
        <w:u w:val="none"/>
      </w:rPr>
    </w:lvl>
    <w:lvl w:ilvl="6" w:tplc="9984E78C">
      <w:start w:val="1"/>
      <w:numFmt w:val="bullet"/>
      <w:lvlText w:val="●"/>
      <w:lvlJc w:val="left"/>
      <w:pPr>
        <w:tabs>
          <w:tab w:val="num" w:pos="0"/>
        </w:tabs>
        <w:ind w:left="5085" w:hanging="405"/>
      </w:pPr>
      <w:rPr>
        <w:rFonts w:ascii="Verdana" w:eastAsia="Verdana" w:hAnsi="Verdana" w:cs="Wingdings"/>
        <w:b w:val="0"/>
        <w:bCs w:val="0"/>
        <w:i w:val="0"/>
        <w:iCs w:val="0"/>
        <w:strike w:val="0"/>
        <w:color w:val="000000"/>
        <w:sz w:val="20"/>
        <w:szCs w:val="20"/>
        <w:u w:val="none"/>
      </w:rPr>
    </w:lvl>
    <w:lvl w:ilvl="7" w:tplc="95A089BC">
      <w:start w:val="1"/>
      <w:numFmt w:val="bullet"/>
      <w:lvlText w:val="○"/>
      <w:lvlJc w:val="left"/>
      <w:pPr>
        <w:tabs>
          <w:tab w:val="num" w:pos="0"/>
        </w:tabs>
        <w:ind w:left="5805" w:hanging="405"/>
      </w:pPr>
      <w:rPr>
        <w:rFonts w:ascii="Courier New" w:eastAsia="Courier New" w:hAnsi="Courier New" w:cs="Wingdings"/>
        <w:b w:val="0"/>
        <w:bCs w:val="0"/>
        <w:i w:val="0"/>
        <w:iCs w:val="0"/>
        <w:strike w:val="0"/>
        <w:color w:val="000000"/>
        <w:sz w:val="20"/>
        <w:szCs w:val="20"/>
        <w:u w:val="none"/>
      </w:rPr>
    </w:lvl>
    <w:lvl w:ilvl="8" w:tplc="50FE80CC">
      <w:start w:val="1"/>
      <w:numFmt w:val="bullet"/>
      <w:lvlText w:val="■"/>
      <w:lvlJc w:val="right"/>
      <w:pPr>
        <w:tabs>
          <w:tab w:val="num" w:pos="0"/>
        </w:tabs>
        <w:ind w:left="6525" w:hanging="225"/>
      </w:pPr>
      <w:rPr>
        <w:rFonts w:ascii="Verdana" w:eastAsia="Verdana" w:hAnsi="Verdana" w:cs="Wingdings"/>
        <w:b w:val="0"/>
        <w:bCs w:val="0"/>
        <w:i w:val="0"/>
        <w:iCs w:val="0"/>
        <w:strike w:val="0"/>
        <w:color w:val="000000"/>
        <w:sz w:val="20"/>
        <w:szCs w:val="20"/>
        <w:u w:val="none"/>
      </w:rPr>
    </w:lvl>
  </w:abstractNum>
  <w:abstractNum w:abstractNumId="3">
    <w:nsid w:val="00000003"/>
    <w:multiLevelType w:val="hybridMultilevel"/>
    <w:tmpl w:val="00000003"/>
    <w:lvl w:ilvl="0" w:tplc="C29C97B4">
      <w:start w:val="1"/>
      <w:numFmt w:val="bullet"/>
      <w:lvlText w:val="●"/>
      <w:lvlJc w:val="left"/>
      <w:pPr>
        <w:tabs>
          <w:tab w:val="num" w:pos="0"/>
        </w:tabs>
        <w:ind w:left="720" w:hanging="360"/>
      </w:pPr>
      <w:rPr>
        <w:rFonts w:ascii="Verdana" w:eastAsia="Verdana" w:hAnsi="Verdana" w:cs="Wingdings"/>
        <w:b w:val="0"/>
        <w:bCs w:val="0"/>
        <w:i w:val="0"/>
        <w:iCs w:val="0"/>
        <w:strike w:val="0"/>
        <w:color w:val="000000"/>
        <w:sz w:val="20"/>
        <w:szCs w:val="20"/>
        <w:u w:val="none"/>
      </w:rPr>
    </w:lvl>
    <w:lvl w:ilvl="1" w:tplc="7EE8ECCA">
      <w:start w:val="1"/>
      <w:numFmt w:val="bullet"/>
      <w:lvlText w:val="○"/>
      <w:lvlJc w:val="left"/>
      <w:pPr>
        <w:tabs>
          <w:tab w:val="num" w:pos="0"/>
        </w:tabs>
        <w:ind w:left="1440" w:hanging="360"/>
      </w:pPr>
      <w:rPr>
        <w:rFonts w:ascii="Courier New" w:eastAsia="Courier New" w:hAnsi="Courier New" w:cs="Wingdings"/>
        <w:b w:val="0"/>
        <w:bCs w:val="0"/>
        <w:i w:val="0"/>
        <w:iCs w:val="0"/>
        <w:strike w:val="0"/>
        <w:color w:val="000000"/>
        <w:sz w:val="20"/>
        <w:szCs w:val="20"/>
        <w:u w:val="none"/>
      </w:rPr>
    </w:lvl>
    <w:lvl w:ilvl="2" w:tplc="A5625028">
      <w:start w:val="1"/>
      <w:numFmt w:val="bullet"/>
      <w:lvlText w:val="■"/>
      <w:lvlJc w:val="right"/>
      <w:pPr>
        <w:tabs>
          <w:tab w:val="num" w:pos="0"/>
        </w:tabs>
        <w:ind w:left="2160" w:hanging="180"/>
      </w:pPr>
      <w:rPr>
        <w:rFonts w:ascii="Verdana" w:eastAsia="Verdana" w:hAnsi="Verdana" w:cs="Wingdings"/>
        <w:b w:val="0"/>
        <w:bCs w:val="0"/>
        <w:i w:val="0"/>
        <w:iCs w:val="0"/>
        <w:strike w:val="0"/>
        <w:color w:val="000000"/>
        <w:sz w:val="20"/>
        <w:szCs w:val="20"/>
        <w:u w:val="none"/>
      </w:rPr>
    </w:lvl>
    <w:lvl w:ilvl="3" w:tplc="8BFCD384">
      <w:start w:val="1"/>
      <w:numFmt w:val="bullet"/>
      <w:lvlText w:val="●"/>
      <w:lvlJc w:val="left"/>
      <w:pPr>
        <w:tabs>
          <w:tab w:val="num" w:pos="0"/>
        </w:tabs>
        <w:ind w:left="2880" w:hanging="360"/>
      </w:pPr>
      <w:rPr>
        <w:rFonts w:ascii="Verdana" w:eastAsia="Verdana" w:hAnsi="Verdana" w:cs="Wingdings"/>
        <w:b w:val="0"/>
        <w:bCs w:val="0"/>
        <w:i w:val="0"/>
        <w:iCs w:val="0"/>
        <w:strike w:val="0"/>
        <w:color w:val="000000"/>
        <w:sz w:val="20"/>
        <w:szCs w:val="20"/>
        <w:u w:val="none"/>
      </w:rPr>
    </w:lvl>
    <w:lvl w:ilvl="4" w:tplc="FF74C39E">
      <w:start w:val="1"/>
      <w:numFmt w:val="bullet"/>
      <w:lvlText w:val="○"/>
      <w:lvlJc w:val="left"/>
      <w:pPr>
        <w:tabs>
          <w:tab w:val="num" w:pos="0"/>
        </w:tabs>
        <w:ind w:left="3600" w:hanging="360"/>
      </w:pPr>
      <w:rPr>
        <w:rFonts w:ascii="Courier New" w:eastAsia="Courier New" w:hAnsi="Courier New" w:cs="Wingdings"/>
        <w:b w:val="0"/>
        <w:bCs w:val="0"/>
        <w:i w:val="0"/>
        <w:iCs w:val="0"/>
        <w:strike w:val="0"/>
        <w:color w:val="000000"/>
        <w:sz w:val="20"/>
        <w:szCs w:val="20"/>
        <w:u w:val="none"/>
      </w:rPr>
    </w:lvl>
    <w:lvl w:ilvl="5" w:tplc="01B6DC0C">
      <w:start w:val="1"/>
      <w:numFmt w:val="bullet"/>
      <w:lvlText w:val="■"/>
      <w:lvlJc w:val="right"/>
      <w:pPr>
        <w:tabs>
          <w:tab w:val="num" w:pos="0"/>
        </w:tabs>
        <w:ind w:left="4320" w:hanging="180"/>
      </w:pPr>
      <w:rPr>
        <w:rFonts w:ascii="Verdana" w:eastAsia="Verdana" w:hAnsi="Verdana" w:cs="Wingdings"/>
        <w:b w:val="0"/>
        <w:bCs w:val="0"/>
        <w:i w:val="0"/>
        <w:iCs w:val="0"/>
        <w:strike w:val="0"/>
        <w:color w:val="000000"/>
        <w:sz w:val="20"/>
        <w:szCs w:val="20"/>
        <w:u w:val="none"/>
      </w:rPr>
    </w:lvl>
    <w:lvl w:ilvl="6" w:tplc="6958E44C">
      <w:start w:val="1"/>
      <w:numFmt w:val="bullet"/>
      <w:lvlText w:val="●"/>
      <w:lvlJc w:val="left"/>
      <w:pPr>
        <w:tabs>
          <w:tab w:val="num" w:pos="0"/>
        </w:tabs>
        <w:ind w:left="5040" w:hanging="360"/>
      </w:pPr>
      <w:rPr>
        <w:rFonts w:ascii="Verdana" w:eastAsia="Verdana" w:hAnsi="Verdana" w:cs="Wingdings"/>
        <w:b w:val="0"/>
        <w:bCs w:val="0"/>
        <w:i w:val="0"/>
        <w:iCs w:val="0"/>
        <w:strike w:val="0"/>
        <w:color w:val="000000"/>
        <w:sz w:val="20"/>
        <w:szCs w:val="20"/>
        <w:u w:val="none"/>
      </w:rPr>
    </w:lvl>
    <w:lvl w:ilvl="7" w:tplc="F1B4337C">
      <w:start w:val="1"/>
      <w:numFmt w:val="bullet"/>
      <w:lvlText w:val="○"/>
      <w:lvlJc w:val="left"/>
      <w:pPr>
        <w:tabs>
          <w:tab w:val="num" w:pos="0"/>
        </w:tabs>
        <w:ind w:left="5760" w:hanging="360"/>
      </w:pPr>
      <w:rPr>
        <w:rFonts w:ascii="Courier New" w:eastAsia="Courier New" w:hAnsi="Courier New" w:cs="Wingdings"/>
        <w:b w:val="0"/>
        <w:bCs w:val="0"/>
        <w:i w:val="0"/>
        <w:iCs w:val="0"/>
        <w:strike w:val="0"/>
        <w:color w:val="000000"/>
        <w:sz w:val="20"/>
        <w:szCs w:val="20"/>
        <w:u w:val="none"/>
      </w:rPr>
    </w:lvl>
    <w:lvl w:ilvl="8" w:tplc="6E960D4C">
      <w:start w:val="1"/>
      <w:numFmt w:val="bullet"/>
      <w:lvlText w:val="■"/>
      <w:lvlJc w:val="right"/>
      <w:pPr>
        <w:tabs>
          <w:tab w:val="num" w:pos="0"/>
        </w:tabs>
        <w:ind w:left="6480" w:hanging="180"/>
      </w:pPr>
      <w:rPr>
        <w:rFonts w:ascii="Verdana" w:eastAsia="Verdana" w:hAnsi="Verdana" w:cs="Wingdings"/>
        <w:b w:val="0"/>
        <w:bCs w:val="0"/>
        <w:i w:val="0"/>
        <w:iCs w:val="0"/>
        <w:strike w:val="0"/>
        <w:color w:val="000000"/>
        <w:sz w:val="20"/>
        <w:szCs w:val="20"/>
        <w:u w:val="none"/>
      </w:rPr>
    </w:lvl>
  </w:abstractNum>
  <w:abstractNum w:abstractNumId="4">
    <w:nsid w:val="00000004"/>
    <w:multiLevelType w:val="hybridMultilevel"/>
    <w:tmpl w:val="00000004"/>
    <w:lvl w:ilvl="0" w:tplc="C2C817E0">
      <w:start w:val="1"/>
      <w:numFmt w:val="bullet"/>
      <w:lvlText w:val="●"/>
      <w:lvlJc w:val="left"/>
      <w:pPr>
        <w:tabs>
          <w:tab w:val="num" w:pos="0"/>
        </w:tabs>
        <w:ind w:left="720" w:hanging="360"/>
      </w:pPr>
      <w:rPr>
        <w:rFonts w:ascii="Verdana" w:eastAsia="Verdana" w:hAnsi="Verdana" w:cs="Wingdings"/>
        <w:b w:val="0"/>
        <w:bCs w:val="0"/>
        <w:i w:val="0"/>
        <w:iCs w:val="0"/>
        <w:strike w:val="0"/>
        <w:color w:val="000000"/>
        <w:sz w:val="20"/>
        <w:szCs w:val="20"/>
        <w:u w:val="none"/>
      </w:rPr>
    </w:lvl>
    <w:lvl w:ilvl="1" w:tplc="48729DE2">
      <w:start w:val="1"/>
      <w:numFmt w:val="bullet"/>
      <w:lvlText w:val="○"/>
      <w:lvlJc w:val="left"/>
      <w:pPr>
        <w:tabs>
          <w:tab w:val="num" w:pos="0"/>
        </w:tabs>
        <w:ind w:left="1440" w:hanging="360"/>
      </w:pPr>
      <w:rPr>
        <w:rFonts w:ascii="Courier New" w:eastAsia="Courier New" w:hAnsi="Courier New" w:cs="Wingdings"/>
        <w:b w:val="0"/>
        <w:bCs w:val="0"/>
        <w:i w:val="0"/>
        <w:iCs w:val="0"/>
        <w:strike w:val="0"/>
        <w:color w:val="000000"/>
        <w:sz w:val="20"/>
        <w:szCs w:val="20"/>
        <w:u w:val="none"/>
      </w:rPr>
    </w:lvl>
    <w:lvl w:ilvl="2" w:tplc="6F7A2314">
      <w:start w:val="1"/>
      <w:numFmt w:val="bullet"/>
      <w:lvlText w:val="■"/>
      <w:lvlJc w:val="right"/>
      <w:pPr>
        <w:tabs>
          <w:tab w:val="num" w:pos="0"/>
        </w:tabs>
        <w:ind w:left="2160" w:hanging="180"/>
      </w:pPr>
      <w:rPr>
        <w:rFonts w:ascii="Verdana" w:eastAsia="Verdana" w:hAnsi="Verdana" w:cs="Wingdings"/>
        <w:b w:val="0"/>
        <w:bCs w:val="0"/>
        <w:i w:val="0"/>
        <w:iCs w:val="0"/>
        <w:strike w:val="0"/>
        <w:color w:val="000000"/>
        <w:sz w:val="20"/>
        <w:szCs w:val="20"/>
        <w:u w:val="none"/>
      </w:rPr>
    </w:lvl>
    <w:lvl w:ilvl="3" w:tplc="2B384A64">
      <w:start w:val="1"/>
      <w:numFmt w:val="bullet"/>
      <w:lvlText w:val="●"/>
      <w:lvlJc w:val="left"/>
      <w:pPr>
        <w:tabs>
          <w:tab w:val="num" w:pos="0"/>
        </w:tabs>
        <w:ind w:left="2880" w:hanging="360"/>
      </w:pPr>
      <w:rPr>
        <w:rFonts w:ascii="Verdana" w:eastAsia="Verdana" w:hAnsi="Verdana" w:cs="Wingdings"/>
        <w:b w:val="0"/>
        <w:bCs w:val="0"/>
        <w:i w:val="0"/>
        <w:iCs w:val="0"/>
        <w:strike w:val="0"/>
        <w:color w:val="000000"/>
        <w:sz w:val="20"/>
        <w:szCs w:val="20"/>
        <w:u w:val="none"/>
      </w:rPr>
    </w:lvl>
    <w:lvl w:ilvl="4" w:tplc="5596AB8A">
      <w:start w:val="1"/>
      <w:numFmt w:val="bullet"/>
      <w:lvlText w:val="○"/>
      <w:lvlJc w:val="left"/>
      <w:pPr>
        <w:tabs>
          <w:tab w:val="num" w:pos="0"/>
        </w:tabs>
        <w:ind w:left="3600" w:hanging="360"/>
      </w:pPr>
      <w:rPr>
        <w:rFonts w:ascii="Courier New" w:eastAsia="Courier New" w:hAnsi="Courier New" w:cs="Wingdings"/>
        <w:b w:val="0"/>
        <w:bCs w:val="0"/>
        <w:i w:val="0"/>
        <w:iCs w:val="0"/>
        <w:strike w:val="0"/>
        <w:color w:val="000000"/>
        <w:sz w:val="20"/>
        <w:szCs w:val="20"/>
        <w:u w:val="none"/>
      </w:rPr>
    </w:lvl>
    <w:lvl w:ilvl="5" w:tplc="617428B2">
      <w:start w:val="1"/>
      <w:numFmt w:val="bullet"/>
      <w:lvlText w:val="■"/>
      <w:lvlJc w:val="right"/>
      <w:pPr>
        <w:tabs>
          <w:tab w:val="num" w:pos="0"/>
        </w:tabs>
        <w:ind w:left="4320" w:hanging="180"/>
      </w:pPr>
      <w:rPr>
        <w:rFonts w:ascii="Verdana" w:eastAsia="Verdana" w:hAnsi="Verdana" w:cs="Wingdings"/>
        <w:b w:val="0"/>
        <w:bCs w:val="0"/>
        <w:i w:val="0"/>
        <w:iCs w:val="0"/>
        <w:strike w:val="0"/>
        <w:color w:val="000000"/>
        <w:sz w:val="20"/>
        <w:szCs w:val="20"/>
        <w:u w:val="none"/>
      </w:rPr>
    </w:lvl>
    <w:lvl w:ilvl="6" w:tplc="B61849BE">
      <w:start w:val="1"/>
      <w:numFmt w:val="bullet"/>
      <w:lvlText w:val="●"/>
      <w:lvlJc w:val="left"/>
      <w:pPr>
        <w:tabs>
          <w:tab w:val="num" w:pos="0"/>
        </w:tabs>
        <w:ind w:left="5040" w:hanging="360"/>
      </w:pPr>
      <w:rPr>
        <w:rFonts w:ascii="Verdana" w:eastAsia="Verdana" w:hAnsi="Verdana" w:cs="Wingdings"/>
        <w:b w:val="0"/>
        <w:bCs w:val="0"/>
        <w:i w:val="0"/>
        <w:iCs w:val="0"/>
        <w:strike w:val="0"/>
        <w:color w:val="000000"/>
        <w:sz w:val="20"/>
        <w:szCs w:val="20"/>
        <w:u w:val="none"/>
      </w:rPr>
    </w:lvl>
    <w:lvl w:ilvl="7" w:tplc="7EF877F6">
      <w:start w:val="1"/>
      <w:numFmt w:val="bullet"/>
      <w:lvlText w:val="○"/>
      <w:lvlJc w:val="left"/>
      <w:pPr>
        <w:tabs>
          <w:tab w:val="num" w:pos="0"/>
        </w:tabs>
        <w:ind w:left="5760" w:hanging="360"/>
      </w:pPr>
      <w:rPr>
        <w:rFonts w:ascii="Courier New" w:eastAsia="Courier New" w:hAnsi="Courier New" w:cs="Wingdings"/>
        <w:b w:val="0"/>
        <w:bCs w:val="0"/>
        <w:i w:val="0"/>
        <w:iCs w:val="0"/>
        <w:strike w:val="0"/>
        <w:color w:val="000000"/>
        <w:sz w:val="20"/>
        <w:szCs w:val="20"/>
        <w:u w:val="none"/>
      </w:rPr>
    </w:lvl>
    <w:lvl w:ilvl="8" w:tplc="9A486682">
      <w:start w:val="1"/>
      <w:numFmt w:val="bullet"/>
      <w:lvlText w:val="■"/>
      <w:lvlJc w:val="right"/>
      <w:pPr>
        <w:tabs>
          <w:tab w:val="num" w:pos="0"/>
        </w:tabs>
        <w:ind w:left="6480" w:hanging="180"/>
      </w:pPr>
      <w:rPr>
        <w:rFonts w:ascii="Verdana" w:eastAsia="Verdana" w:hAnsi="Verdana" w:cs="Wingdings"/>
        <w:b w:val="0"/>
        <w:bCs w:val="0"/>
        <w:i w:val="0"/>
        <w:iCs w:val="0"/>
        <w:strike w:val="0"/>
        <w:color w:val="000000"/>
        <w:sz w:val="20"/>
        <w:szCs w:val="20"/>
        <w:u w:val="none"/>
      </w:rPr>
    </w:lvl>
  </w:abstractNum>
  <w:abstractNum w:abstractNumId="5">
    <w:nsid w:val="02E07F68"/>
    <w:multiLevelType w:val="hybridMultilevel"/>
    <w:tmpl w:val="F41C5B24"/>
    <w:lvl w:ilvl="0" w:tplc="75CA422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0439220D"/>
    <w:multiLevelType w:val="hybridMultilevel"/>
    <w:tmpl w:val="7C8ED4AA"/>
    <w:lvl w:ilvl="0" w:tplc="C9F2D994">
      <w:start w:val="1"/>
      <w:numFmt w:val="lowerLetter"/>
      <w:lvlText w:val="(%1)"/>
      <w:lvlJc w:val="left"/>
      <w:pPr>
        <w:ind w:left="996" w:hanging="636"/>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5B74E61"/>
    <w:multiLevelType w:val="multilevel"/>
    <w:tmpl w:val="3AD0C924"/>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nsid w:val="2B0C18EC"/>
    <w:multiLevelType w:val="hybridMultilevel"/>
    <w:tmpl w:val="573626D6"/>
    <w:lvl w:ilvl="0" w:tplc="75CA422E">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nsid w:val="307B1943"/>
    <w:multiLevelType w:val="hybridMultilevel"/>
    <w:tmpl w:val="34249172"/>
    <w:lvl w:ilvl="0" w:tplc="0EBA3344">
      <w:numFmt w:val="bullet"/>
      <w:lvlText w:val="-"/>
      <w:lvlJc w:val="left"/>
      <w:pPr>
        <w:ind w:left="720" w:hanging="360"/>
      </w:pPr>
      <w:rPr>
        <w:rFonts w:ascii="Calibri" w:eastAsia="Times New Roman" w:hAnsi="Calibri" w:cs="Times New Roman" w:hint="default"/>
        <w:color w:val="000000"/>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BD17336"/>
    <w:multiLevelType w:val="hybridMultilevel"/>
    <w:tmpl w:val="6B226C92"/>
    <w:lvl w:ilvl="0" w:tplc="75CA422E">
      <w:start w:val="1"/>
      <w:numFmt w:val="lowerLetter"/>
      <w:lvlText w:val="(%1)"/>
      <w:lvlJc w:val="left"/>
      <w:pPr>
        <w:ind w:left="780" w:hanging="720"/>
      </w:pPr>
      <w:rPr>
        <w:rFonts w:hint="default"/>
        <w:b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nsid w:val="3F6423DA"/>
    <w:multiLevelType w:val="hybridMultilevel"/>
    <w:tmpl w:val="93B4E944"/>
    <w:lvl w:ilvl="0" w:tplc="75CA422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409C6931"/>
    <w:multiLevelType w:val="hybridMultilevel"/>
    <w:tmpl w:val="0974F9FE"/>
    <w:lvl w:ilvl="0" w:tplc="75CA422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45F62B72"/>
    <w:multiLevelType w:val="multilevel"/>
    <w:tmpl w:val="CCDEFB2E"/>
    <w:lvl w:ilvl="0">
      <w:start w:val="1"/>
      <w:numFmt w:val="lowerLetter"/>
      <w:lvlText w:val="(%1)"/>
      <w:lvlJc w:val="left"/>
      <w:pPr>
        <w:ind w:left="996" w:firstLine="359"/>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nsid w:val="50175303"/>
    <w:multiLevelType w:val="hybridMultilevel"/>
    <w:tmpl w:val="C35661DC"/>
    <w:lvl w:ilvl="0" w:tplc="A2A88220">
      <w:start w:val="1"/>
      <w:numFmt w:val="decimal"/>
      <w:lvlText w:val="%1."/>
      <w:lvlJc w:val="left"/>
      <w:pPr>
        <w:ind w:left="720" w:hanging="360"/>
      </w:pPr>
      <w:rPr>
        <w:rFonts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B67FA2"/>
    <w:multiLevelType w:val="hybridMultilevel"/>
    <w:tmpl w:val="131C899C"/>
    <w:lvl w:ilvl="0" w:tplc="973A237A">
      <w:start w:val="1"/>
      <w:numFmt w:val="lowerRoman"/>
      <w:lvlText w:val="(%1)"/>
      <w:lvlJc w:val="left"/>
      <w:pPr>
        <w:ind w:left="780" w:hanging="720"/>
      </w:pPr>
      <w:rPr>
        <w:rFonts w:hint="default"/>
        <w:b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nsid w:val="5A040FF4"/>
    <w:multiLevelType w:val="hybridMultilevel"/>
    <w:tmpl w:val="76449EB4"/>
    <w:lvl w:ilvl="0" w:tplc="75CA422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5EBA5BDE"/>
    <w:multiLevelType w:val="hybridMultilevel"/>
    <w:tmpl w:val="E0941BFE"/>
    <w:lvl w:ilvl="0" w:tplc="731C776E">
      <w:start w:val="1"/>
      <w:numFmt w:val="decimal"/>
      <w:lvlText w:val="%1."/>
      <w:lvlJc w:val="left"/>
      <w:pPr>
        <w:ind w:left="360" w:hanging="360"/>
      </w:pPr>
      <w:rPr>
        <w:rFonts w:hint="default"/>
        <w:b w:val="0"/>
        <w:i w:val="0"/>
        <w:color w:val="auto"/>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nsid w:val="63393DFF"/>
    <w:multiLevelType w:val="hybridMultilevel"/>
    <w:tmpl w:val="7792BA3A"/>
    <w:lvl w:ilvl="0" w:tplc="CC00B732">
      <w:start w:val="1"/>
      <w:numFmt w:val="lowerLetter"/>
      <w:lvlText w:val="(%1)"/>
      <w:lvlJc w:val="left"/>
      <w:pPr>
        <w:ind w:left="720" w:hanging="360"/>
      </w:pPr>
      <w:rPr>
        <w:rFonts w:eastAsia="Cambria" w:cs="Cambr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67706EB6"/>
    <w:multiLevelType w:val="hybridMultilevel"/>
    <w:tmpl w:val="06565060"/>
    <w:lvl w:ilvl="0" w:tplc="0D10717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69C6281D"/>
    <w:multiLevelType w:val="hybridMultilevel"/>
    <w:tmpl w:val="10E0E8FE"/>
    <w:lvl w:ilvl="0" w:tplc="75CA422E">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8D1242"/>
    <w:multiLevelType w:val="hybridMultilevel"/>
    <w:tmpl w:val="5FAA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5924CF"/>
    <w:multiLevelType w:val="multilevel"/>
    <w:tmpl w:val="86061D5E"/>
    <w:lvl w:ilvl="0">
      <w:start w:val="1"/>
      <w:numFmt w:val="lowerLetter"/>
      <w:lvlText w:val="(%1)"/>
      <w:lvlJc w:val="left"/>
      <w:pPr>
        <w:ind w:left="780" w:firstLine="60"/>
      </w:pPr>
      <w:rPr>
        <w:b w:val="0"/>
      </w:rPr>
    </w:lvl>
    <w:lvl w:ilvl="1">
      <w:start w:val="1"/>
      <w:numFmt w:val="lowerLetter"/>
      <w:lvlText w:val="%2."/>
      <w:lvlJc w:val="left"/>
      <w:pPr>
        <w:ind w:left="1140" w:firstLine="780"/>
      </w:pPr>
    </w:lvl>
    <w:lvl w:ilvl="2">
      <w:start w:val="1"/>
      <w:numFmt w:val="lowerRoman"/>
      <w:lvlText w:val="%3."/>
      <w:lvlJc w:val="right"/>
      <w:pPr>
        <w:ind w:left="1860" w:firstLine="1680"/>
      </w:pPr>
    </w:lvl>
    <w:lvl w:ilvl="3">
      <w:start w:val="1"/>
      <w:numFmt w:val="decimal"/>
      <w:lvlText w:val="%4."/>
      <w:lvlJc w:val="left"/>
      <w:pPr>
        <w:ind w:left="2580" w:firstLine="2220"/>
      </w:pPr>
    </w:lvl>
    <w:lvl w:ilvl="4">
      <w:start w:val="1"/>
      <w:numFmt w:val="lowerLetter"/>
      <w:lvlText w:val="%5."/>
      <w:lvlJc w:val="left"/>
      <w:pPr>
        <w:ind w:left="3300" w:firstLine="2940"/>
      </w:pPr>
    </w:lvl>
    <w:lvl w:ilvl="5">
      <w:start w:val="1"/>
      <w:numFmt w:val="lowerRoman"/>
      <w:lvlText w:val="%6."/>
      <w:lvlJc w:val="right"/>
      <w:pPr>
        <w:ind w:left="4020" w:firstLine="3840"/>
      </w:pPr>
    </w:lvl>
    <w:lvl w:ilvl="6">
      <w:start w:val="1"/>
      <w:numFmt w:val="decimal"/>
      <w:lvlText w:val="%7."/>
      <w:lvlJc w:val="left"/>
      <w:pPr>
        <w:ind w:left="4740" w:firstLine="4380"/>
      </w:pPr>
    </w:lvl>
    <w:lvl w:ilvl="7">
      <w:start w:val="1"/>
      <w:numFmt w:val="lowerLetter"/>
      <w:lvlText w:val="%8."/>
      <w:lvlJc w:val="left"/>
      <w:pPr>
        <w:ind w:left="5460" w:firstLine="5100"/>
      </w:pPr>
    </w:lvl>
    <w:lvl w:ilvl="8">
      <w:start w:val="1"/>
      <w:numFmt w:val="lowerRoman"/>
      <w:lvlText w:val="%9."/>
      <w:lvlJc w:val="right"/>
      <w:pPr>
        <w:ind w:left="6180" w:firstLine="6000"/>
      </w:pPr>
    </w:lvl>
  </w:abstractNum>
  <w:abstractNum w:abstractNumId="23">
    <w:nsid w:val="7C2B5B59"/>
    <w:multiLevelType w:val="multilevel"/>
    <w:tmpl w:val="5A5E5AFA"/>
    <w:lvl w:ilvl="0">
      <w:start w:val="1"/>
      <w:numFmt w:val="lowerLetter"/>
      <w:lvlText w:val="(%1)"/>
      <w:lvlJc w:val="left"/>
      <w:pPr>
        <w:ind w:left="720" w:firstLine="360"/>
      </w:p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4">
    <w:nsid w:val="7C4831A3"/>
    <w:multiLevelType w:val="multilevel"/>
    <w:tmpl w:val="11927C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F8270D4"/>
    <w:multiLevelType w:val="multilevel"/>
    <w:tmpl w:val="000ADBF6"/>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25"/>
  </w:num>
  <w:num w:numId="2">
    <w:abstractNumId w:val="7"/>
  </w:num>
  <w:num w:numId="3">
    <w:abstractNumId w:val="22"/>
  </w:num>
  <w:num w:numId="4">
    <w:abstractNumId w:val="23"/>
  </w:num>
  <w:num w:numId="5">
    <w:abstractNumId w:val="13"/>
  </w:num>
  <w:num w:numId="6">
    <w:abstractNumId w:val="1"/>
  </w:num>
  <w:num w:numId="7">
    <w:abstractNumId w:val="2"/>
  </w:num>
  <w:num w:numId="8">
    <w:abstractNumId w:val="3"/>
  </w:num>
  <w:num w:numId="9">
    <w:abstractNumId w:val="4"/>
  </w:num>
  <w:num w:numId="10">
    <w:abstractNumId w:val="21"/>
  </w:num>
  <w:num w:numId="11">
    <w:abstractNumId w:val="15"/>
  </w:num>
  <w:num w:numId="12">
    <w:abstractNumId w:val="8"/>
  </w:num>
  <w:num w:numId="13">
    <w:abstractNumId w:val="19"/>
  </w:num>
  <w:num w:numId="14">
    <w:abstractNumId w:val="16"/>
  </w:num>
  <w:num w:numId="15">
    <w:abstractNumId w:val="12"/>
  </w:num>
  <w:num w:numId="16">
    <w:abstractNumId w:val="5"/>
  </w:num>
  <w:num w:numId="17">
    <w:abstractNumId w:val="11"/>
  </w:num>
  <w:num w:numId="18">
    <w:abstractNumId w:val="10"/>
  </w:num>
  <w:num w:numId="19">
    <w:abstractNumId w:val="20"/>
  </w:num>
  <w:num w:numId="20">
    <w:abstractNumId w:val="0"/>
  </w:num>
  <w:num w:numId="21">
    <w:abstractNumId w:val="18"/>
  </w:num>
  <w:num w:numId="22">
    <w:abstractNumId w:val="17"/>
  </w:num>
  <w:num w:numId="23">
    <w:abstractNumId w:val="6"/>
  </w:num>
  <w:num w:numId="24">
    <w:abstractNumId w:val="24"/>
  </w:num>
  <w:num w:numId="25">
    <w:abstractNumId w:val="9"/>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B97"/>
    <w:rsid w:val="000131D6"/>
    <w:rsid w:val="00014646"/>
    <w:rsid w:val="000146FC"/>
    <w:rsid w:val="00021F13"/>
    <w:rsid w:val="00030093"/>
    <w:rsid w:val="00030A71"/>
    <w:rsid w:val="00030DF6"/>
    <w:rsid w:val="0003125B"/>
    <w:rsid w:val="00034BBC"/>
    <w:rsid w:val="0004482C"/>
    <w:rsid w:val="00044EF9"/>
    <w:rsid w:val="00045AA8"/>
    <w:rsid w:val="00047D33"/>
    <w:rsid w:val="00064B68"/>
    <w:rsid w:val="000676A2"/>
    <w:rsid w:val="00071D1D"/>
    <w:rsid w:val="0007384A"/>
    <w:rsid w:val="00086D44"/>
    <w:rsid w:val="00097C28"/>
    <w:rsid w:val="00097C76"/>
    <w:rsid w:val="00097FFB"/>
    <w:rsid w:val="000A00DD"/>
    <w:rsid w:val="000A1ED8"/>
    <w:rsid w:val="000B42A9"/>
    <w:rsid w:val="000C022A"/>
    <w:rsid w:val="000C02A6"/>
    <w:rsid w:val="000C1CFC"/>
    <w:rsid w:val="000C397D"/>
    <w:rsid w:val="000C4CDC"/>
    <w:rsid w:val="000D088E"/>
    <w:rsid w:val="000D1374"/>
    <w:rsid w:val="000D62DD"/>
    <w:rsid w:val="000E78D5"/>
    <w:rsid w:val="00102AFB"/>
    <w:rsid w:val="00112137"/>
    <w:rsid w:val="001124F3"/>
    <w:rsid w:val="00114AAE"/>
    <w:rsid w:val="00115892"/>
    <w:rsid w:val="00116732"/>
    <w:rsid w:val="00125276"/>
    <w:rsid w:val="00132473"/>
    <w:rsid w:val="00136077"/>
    <w:rsid w:val="00150AC2"/>
    <w:rsid w:val="00150DA0"/>
    <w:rsid w:val="00157AB8"/>
    <w:rsid w:val="00164113"/>
    <w:rsid w:val="00166383"/>
    <w:rsid w:val="0016778C"/>
    <w:rsid w:val="00173D2C"/>
    <w:rsid w:val="00182FB1"/>
    <w:rsid w:val="0018580A"/>
    <w:rsid w:val="001A7EFE"/>
    <w:rsid w:val="001B4F17"/>
    <w:rsid w:val="001C02F9"/>
    <w:rsid w:val="001C6119"/>
    <w:rsid w:val="001D0C92"/>
    <w:rsid w:val="001D364C"/>
    <w:rsid w:val="001E5F19"/>
    <w:rsid w:val="001E6A17"/>
    <w:rsid w:val="001F1C5A"/>
    <w:rsid w:val="00201321"/>
    <w:rsid w:val="0020768D"/>
    <w:rsid w:val="002134C8"/>
    <w:rsid w:val="00213C23"/>
    <w:rsid w:val="00215B3C"/>
    <w:rsid w:val="00217923"/>
    <w:rsid w:val="002504DD"/>
    <w:rsid w:val="00250580"/>
    <w:rsid w:val="00262B97"/>
    <w:rsid w:val="00271E6B"/>
    <w:rsid w:val="00277DD4"/>
    <w:rsid w:val="00280507"/>
    <w:rsid w:val="002809FB"/>
    <w:rsid w:val="00286F1B"/>
    <w:rsid w:val="002912CD"/>
    <w:rsid w:val="00297E49"/>
    <w:rsid w:val="00297EF8"/>
    <w:rsid w:val="002B3F49"/>
    <w:rsid w:val="002B554A"/>
    <w:rsid w:val="002B7828"/>
    <w:rsid w:val="002C3D83"/>
    <w:rsid w:val="002C42D2"/>
    <w:rsid w:val="002D43E0"/>
    <w:rsid w:val="002D6C79"/>
    <w:rsid w:val="002E3EEF"/>
    <w:rsid w:val="002F0081"/>
    <w:rsid w:val="002F0A72"/>
    <w:rsid w:val="002F24EF"/>
    <w:rsid w:val="002F7717"/>
    <w:rsid w:val="002F775B"/>
    <w:rsid w:val="003045F6"/>
    <w:rsid w:val="00310639"/>
    <w:rsid w:val="003138D5"/>
    <w:rsid w:val="00325291"/>
    <w:rsid w:val="00325C4B"/>
    <w:rsid w:val="00326886"/>
    <w:rsid w:val="0033543A"/>
    <w:rsid w:val="00336BE4"/>
    <w:rsid w:val="00340155"/>
    <w:rsid w:val="00357465"/>
    <w:rsid w:val="00366625"/>
    <w:rsid w:val="00367E60"/>
    <w:rsid w:val="0037000D"/>
    <w:rsid w:val="00392E9F"/>
    <w:rsid w:val="00395E43"/>
    <w:rsid w:val="003B0672"/>
    <w:rsid w:val="003C0828"/>
    <w:rsid w:val="003C0FE2"/>
    <w:rsid w:val="003C375B"/>
    <w:rsid w:val="003D2821"/>
    <w:rsid w:val="003E08B8"/>
    <w:rsid w:val="003E33AD"/>
    <w:rsid w:val="003E5127"/>
    <w:rsid w:val="003E58DB"/>
    <w:rsid w:val="003F4D78"/>
    <w:rsid w:val="00401A21"/>
    <w:rsid w:val="0040260E"/>
    <w:rsid w:val="00405CF3"/>
    <w:rsid w:val="00407B4E"/>
    <w:rsid w:val="00425E25"/>
    <w:rsid w:val="004275AC"/>
    <w:rsid w:val="00430A53"/>
    <w:rsid w:val="004425A5"/>
    <w:rsid w:val="0044580B"/>
    <w:rsid w:val="004533F6"/>
    <w:rsid w:val="004607F0"/>
    <w:rsid w:val="0046685D"/>
    <w:rsid w:val="00467BDD"/>
    <w:rsid w:val="00470F60"/>
    <w:rsid w:val="00474742"/>
    <w:rsid w:val="00481EB2"/>
    <w:rsid w:val="00482E14"/>
    <w:rsid w:val="00483CA3"/>
    <w:rsid w:val="004841BE"/>
    <w:rsid w:val="0048511A"/>
    <w:rsid w:val="00493F32"/>
    <w:rsid w:val="00496439"/>
    <w:rsid w:val="004A6D5C"/>
    <w:rsid w:val="004B0AEF"/>
    <w:rsid w:val="004B2581"/>
    <w:rsid w:val="004B27BE"/>
    <w:rsid w:val="004B3252"/>
    <w:rsid w:val="004B3E98"/>
    <w:rsid w:val="004C23CC"/>
    <w:rsid w:val="004C3959"/>
    <w:rsid w:val="004C5EC0"/>
    <w:rsid w:val="004E1E44"/>
    <w:rsid w:val="004E49C1"/>
    <w:rsid w:val="004E52F3"/>
    <w:rsid w:val="004E7F9F"/>
    <w:rsid w:val="004F051A"/>
    <w:rsid w:val="004F514D"/>
    <w:rsid w:val="004F718D"/>
    <w:rsid w:val="00501C75"/>
    <w:rsid w:val="005021CA"/>
    <w:rsid w:val="00503F50"/>
    <w:rsid w:val="00507B6B"/>
    <w:rsid w:val="00511BEB"/>
    <w:rsid w:val="005141A6"/>
    <w:rsid w:val="00522DA7"/>
    <w:rsid w:val="00531840"/>
    <w:rsid w:val="00532725"/>
    <w:rsid w:val="00552B38"/>
    <w:rsid w:val="005554A8"/>
    <w:rsid w:val="0055555F"/>
    <w:rsid w:val="00555C86"/>
    <w:rsid w:val="00560786"/>
    <w:rsid w:val="005630E6"/>
    <w:rsid w:val="00564E94"/>
    <w:rsid w:val="00571916"/>
    <w:rsid w:val="00571D37"/>
    <w:rsid w:val="00572DB1"/>
    <w:rsid w:val="00573025"/>
    <w:rsid w:val="00573234"/>
    <w:rsid w:val="005802A9"/>
    <w:rsid w:val="005806B1"/>
    <w:rsid w:val="005860EF"/>
    <w:rsid w:val="005872DD"/>
    <w:rsid w:val="00590B74"/>
    <w:rsid w:val="0059177B"/>
    <w:rsid w:val="0059658B"/>
    <w:rsid w:val="00597D67"/>
    <w:rsid w:val="005A08BE"/>
    <w:rsid w:val="005B1F78"/>
    <w:rsid w:val="005B2618"/>
    <w:rsid w:val="005B727D"/>
    <w:rsid w:val="005C61E3"/>
    <w:rsid w:val="005D63DA"/>
    <w:rsid w:val="005D6AC2"/>
    <w:rsid w:val="005E0636"/>
    <w:rsid w:val="005E4589"/>
    <w:rsid w:val="005F21D6"/>
    <w:rsid w:val="005F2857"/>
    <w:rsid w:val="005F7D63"/>
    <w:rsid w:val="006016DC"/>
    <w:rsid w:val="00604748"/>
    <w:rsid w:val="0061690C"/>
    <w:rsid w:val="006213D7"/>
    <w:rsid w:val="00624188"/>
    <w:rsid w:val="0063364C"/>
    <w:rsid w:val="0064337D"/>
    <w:rsid w:val="00650CA5"/>
    <w:rsid w:val="00651568"/>
    <w:rsid w:val="00656F61"/>
    <w:rsid w:val="006603BD"/>
    <w:rsid w:val="00660464"/>
    <w:rsid w:val="00660BC9"/>
    <w:rsid w:val="00667119"/>
    <w:rsid w:val="00672783"/>
    <w:rsid w:val="00673266"/>
    <w:rsid w:val="00674093"/>
    <w:rsid w:val="00681318"/>
    <w:rsid w:val="00681EE8"/>
    <w:rsid w:val="00683B1D"/>
    <w:rsid w:val="00684000"/>
    <w:rsid w:val="00686EF2"/>
    <w:rsid w:val="0069105F"/>
    <w:rsid w:val="00694C9B"/>
    <w:rsid w:val="006966B2"/>
    <w:rsid w:val="006A47A2"/>
    <w:rsid w:val="006A4BA7"/>
    <w:rsid w:val="006A5963"/>
    <w:rsid w:val="006A6878"/>
    <w:rsid w:val="006B341A"/>
    <w:rsid w:val="006B605B"/>
    <w:rsid w:val="006B6060"/>
    <w:rsid w:val="006B7B8B"/>
    <w:rsid w:val="006C2E38"/>
    <w:rsid w:val="006C33B6"/>
    <w:rsid w:val="006C4F5B"/>
    <w:rsid w:val="006C7713"/>
    <w:rsid w:val="006D2557"/>
    <w:rsid w:val="006D2EF1"/>
    <w:rsid w:val="006D3DC9"/>
    <w:rsid w:val="006D5612"/>
    <w:rsid w:val="006E5034"/>
    <w:rsid w:val="006E551F"/>
    <w:rsid w:val="006F3762"/>
    <w:rsid w:val="006F5C64"/>
    <w:rsid w:val="00707F4A"/>
    <w:rsid w:val="0071525D"/>
    <w:rsid w:val="00721E6A"/>
    <w:rsid w:val="0072600F"/>
    <w:rsid w:val="00726F5E"/>
    <w:rsid w:val="00736EAC"/>
    <w:rsid w:val="0074189A"/>
    <w:rsid w:val="0075571F"/>
    <w:rsid w:val="00755C4E"/>
    <w:rsid w:val="00760791"/>
    <w:rsid w:val="00763852"/>
    <w:rsid w:val="00764263"/>
    <w:rsid w:val="0076651E"/>
    <w:rsid w:val="00766F0E"/>
    <w:rsid w:val="007716CF"/>
    <w:rsid w:val="007718DF"/>
    <w:rsid w:val="007741AB"/>
    <w:rsid w:val="00775969"/>
    <w:rsid w:val="00783E9D"/>
    <w:rsid w:val="0078612F"/>
    <w:rsid w:val="007862B8"/>
    <w:rsid w:val="00786B10"/>
    <w:rsid w:val="00790C85"/>
    <w:rsid w:val="0079222D"/>
    <w:rsid w:val="0079552B"/>
    <w:rsid w:val="00795554"/>
    <w:rsid w:val="007A3BD6"/>
    <w:rsid w:val="007A5014"/>
    <w:rsid w:val="007A6784"/>
    <w:rsid w:val="007B2636"/>
    <w:rsid w:val="007B53E7"/>
    <w:rsid w:val="007C73F7"/>
    <w:rsid w:val="007C78C7"/>
    <w:rsid w:val="007C7B97"/>
    <w:rsid w:val="007D5917"/>
    <w:rsid w:val="007E3D46"/>
    <w:rsid w:val="007E441A"/>
    <w:rsid w:val="007E7940"/>
    <w:rsid w:val="007F09E6"/>
    <w:rsid w:val="007F5070"/>
    <w:rsid w:val="007F7EA0"/>
    <w:rsid w:val="008143C6"/>
    <w:rsid w:val="008207D1"/>
    <w:rsid w:val="008234FA"/>
    <w:rsid w:val="00837157"/>
    <w:rsid w:val="008434AF"/>
    <w:rsid w:val="0084396C"/>
    <w:rsid w:val="0084660A"/>
    <w:rsid w:val="00847A29"/>
    <w:rsid w:val="00850358"/>
    <w:rsid w:val="008519FD"/>
    <w:rsid w:val="008525CE"/>
    <w:rsid w:val="008554A7"/>
    <w:rsid w:val="00861A1D"/>
    <w:rsid w:val="008701F7"/>
    <w:rsid w:val="00870EBA"/>
    <w:rsid w:val="00871562"/>
    <w:rsid w:val="00874D29"/>
    <w:rsid w:val="00876DDB"/>
    <w:rsid w:val="00880354"/>
    <w:rsid w:val="00890DC5"/>
    <w:rsid w:val="0089326E"/>
    <w:rsid w:val="00896D4E"/>
    <w:rsid w:val="008A16CA"/>
    <w:rsid w:val="008A1ADE"/>
    <w:rsid w:val="008A4945"/>
    <w:rsid w:val="008B6102"/>
    <w:rsid w:val="008C3AEB"/>
    <w:rsid w:val="008D394C"/>
    <w:rsid w:val="008E52C7"/>
    <w:rsid w:val="008E5B4E"/>
    <w:rsid w:val="008F1396"/>
    <w:rsid w:val="008F2EC3"/>
    <w:rsid w:val="008F75D8"/>
    <w:rsid w:val="00900915"/>
    <w:rsid w:val="00900A72"/>
    <w:rsid w:val="00901932"/>
    <w:rsid w:val="00901FB5"/>
    <w:rsid w:val="00907D73"/>
    <w:rsid w:val="00911C86"/>
    <w:rsid w:val="00923321"/>
    <w:rsid w:val="009235A8"/>
    <w:rsid w:val="00925E99"/>
    <w:rsid w:val="00930F1D"/>
    <w:rsid w:val="00936C2F"/>
    <w:rsid w:val="00942E46"/>
    <w:rsid w:val="00943C8C"/>
    <w:rsid w:val="00943D19"/>
    <w:rsid w:val="0094525D"/>
    <w:rsid w:val="00947E1A"/>
    <w:rsid w:val="009538C3"/>
    <w:rsid w:val="00977162"/>
    <w:rsid w:val="009846A2"/>
    <w:rsid w:val="00985241"/>
    <w:rsid w:val="00985C27"/>
    <w:rsid w:val="009A488A"/>
    <w:rsid w:val="009A6CD6"/>
    <w:rsid w:val="009B2C9A"/>
    <w:rsid w:val="009B2E38"/>
    <w:rsid w:val="009C1444"/>
    <w:rsid w:val="009C18FB"/>
    <w:rsid w:val="009C1D68"/>
    <w:rsid w:val="009C620B"/>
    <w:rsid w:val="009C70B4"/>
    <w:rsid w:val="009D6111"/>
    <w:rsid w:val="009E23DB"/>
    <w:rsid w:val="009E3BD0"/>
    <w:rsid w:val="009E7C96"/>
    <w:rsid w:val="009F2BA3"/>
    <w:rsid w:val="009F5846"/>
    <w:rsid w:val="00A00C27"/>
    <w:rsid w:val="00A03C13"/>
    <w:rsid w:val="00A06B39"/>
    <w:rsid w:val="00A103AE"/>
    <w:rsid w:val="00A10E7E"/>
    <w:rsid w:val="00A14439"/>
    <w:rsid w:val="00A16708"/>
    <w:rsid w:val="00A266A6"/>
    <w:rsid w:val="00A2678A"/>
    <w:rsid w:val="00A30019"/>
    <w:rsid w:val="00A33664"/>
    <w:rsid w:val="00A33767"/>
    <w:rsid w:val="00A3540D"/>
    <w:rsid w:val="00A40BC8"/>
    <w:rsid w:val="00A4182F"/>
    <w:rsid w:val="00A43CF5"/>
    <w:rsid w:val="00A46795"/>
    <w:rsid w:val="00A51591"/>
    <w:rsid w:val="00A51BDC"/>
    <w:rsid w:val="00A63429"/>
    <w:rsid w:val="00A66F2B"/>
    <w:rsid w:val="00A70E1C"/>
    <w:rsid w:val="00A7326B"/>
    <w:rsid w:val="00A77B3E"/>
    <w:rsid w:val="00A82331"/>
    <w:rsid w:val="00A846C4"/>
    <w:rsid w:val="00AB5722"/>
    <w:rsid w:val="00AB6E0C"/>
    <w:rsid w:val="00AC0C07"/>
    <w:rsid w:val="00AC2E42"/>
    <w:rsid w:val="00AD7A1F"/>
    <w:rsid w:val="00AE143E"/>
    <w:rsid w:val="00AE2F6E"/>
    <w:rsid w:val="00AE746E"/>
    <w:rsid w:val="00B130F2"/>
    <w:rsid w:val="00B1336E"/>
    <w:rsid w:val="00B21C9D"/>
    <w:rsid w:val="00B2257C"/>
    <w:rsid w:val="00B23680"/>
    <w:rsid w:val="00B300A6"/>
    <w:rsid w:val="00B33AC7"/>
    <w:rsid w:val="00B34D7D"/>
    <w:rsid w:val="00B35FB7"/>
    <w:rsid w:val="00B427EE"/>
    <w:rsid w:val="00B432BE"/>
    <w:rsid w:val="00B44A33"/>
    <w:rsid w:val="00B44AC4"/>
    <w:rsid w:val="00B52369"/>
    <w:rsid w:val="00B53524"/>
    <w:rsid w:val="00B57587"/>
    <w:rsid w:val="00B63175"/>
    <w:rsid w:val="00B647BF"/>
    <w:rsid w:val="00B70938"/>
    <w:rsid w:val="00B7236D"/>
    <w:rsid w:val="00B72617"/>
    <w:rsid w:val="00B85210"/>
    <w:rsid w:val="00B9168C"/>
    <w:rsid w:val="00B955E6"/>
    <w:rsid w:val="00BA1100"/>
    <w:rsid w:val="00BA2B46"/>
    <w:rsid w:val="00BA42E7"/>
    <w:rsid w:val="00BA7C72"/>
    <w:rsid w:val="00BB3AEC"/>
    <w:rsid w:val="00BB496F"/>
    <w:rsid w:val="00BC288C"/>
    <w:rsid w:val="00BC301C"/>
    <w:rsid w:val="00BC7E63"/>
    <w:rsid w:val="00BD2431"/>
    <w:rsid w:val="00BD2792"/>
    <w:rsid w:val="00BD44B1"/>
    <w:rsid w:val="00BD7CDE"/>
    <w:rsid w:val="00BE501F"/>
    <w:rsid w:val="00BE7373"/>
    <w:rsid w:val="00C00F85"/>
    <w:rsid w:val="00C066B3"/>
    <w:rsid w:val="00C066F9"/>
    <w:rsid w:val="00C0722F"/>
    <w:rsid w:val="00C07F88"/>
    <w:rsid w:val="00C10575"/>
    <w:rsid w:val="00C116C1"/>
    <w:rsid w:val="00C151D0"/>
    <w:rsid w:val="00C16767"/>
    <w:rsid w:val="00C20655"/>
    <w:rsid w:val="00C26764"/>
    <w:rsid w:val="00C3222E"/>
    <w:rsid w:val="00C32A46"/>
    <w:rsid w:val="00C52DCE"/>
    <w:rsid w:val="00C646A9"/>
    <w:rsid w:val="00C70D6F"/>
    <w:rsid w:val="00C74C61"/>
    <w:rsid w:val="00C75963"/>
    <w:rsid w:val="00C760BA"/>
    <w:rsid w:val="00C86294"/>
    <w:rsid w:val="00C9052D"/>
    <w:rsid w:val="00C907A0"/>
    <w:rsid w:val="00C91B06"/>
    <w:rsid w:val="00C92C80"/>
    <w:rsid w:val="00C954EF"/>
    <w:rsid w:val="00C964DF"/>
    <w:rsid w:val="00CA1470"/>
    <w:rsid w:val="00CA2296"/>
    <w:rsid w:val="00CA52E6"/>
    <w:rsid w:val="00CB23DD"/>
    <w:rsid w:val="00CB6A99"/>
    <w:rsid w:val="00CC208A"/>
    <w:rsid w:val="00CC48A5"/>
    <w:rsid w:val="00CD2229"/>
    <w:rsid w:val="00CD3161"/>
    <w:rsid w:val="00CE3790"/>
    <w:rsid w:val="00CF4E30"/>
    <w:rsid w:val="00CF4F19"/>
    <w:rsid w:val="00D01667"/>
    <w:rsid w:val="00D27883"/>
    <w:rsid w:val="00D30B27"/>
    <w:rsid w:val="00D345F9"/>
    <w:rsid w:val="00D44180"/>
    <w:rsid w:val="00D44ADC"/>
    <w:rsid w:val="00D62D21"/>
    <w:rsid w:val="00D6330C"/>
    <w:rsid w:val="00D63D71"/>
    <w:rsid w:val="00D72888"/>
    <w:rsid w:val="00D826D5"/>
    <w:rsid w:val="00D923D1"/>
    <w:rsid w:val="00D94FB4"/>
    <w:rsid w:val="00D959CA"/>
    <w:rsid w:val="00D95F9B"/>
    <w:rsid w:val="00D96DF2"/>
    <w:rsid w:val="00D9733A"/>
    <w:rsid w:val="00DA245B"/>
    <w:rsid w:val="00DB1811"/>
    <w:rsid w:val="00DB3E35"/>
    <w:rsid w:val="00DB4F47"/>
    <w:rsid w:val="00DD0CFD"/>
    <w:rsid w:val="00DE2807"/>
    <w:rsid w:val="00DF1D68"/>
    <w:rsid w:val="00DF4DCB"/>
    <w:rsid w:val="00E003CA"/>
    <w:rsid w:val="00E00BD6"/>
    <w:rsid w:val="00E05329"/>
    <w:rsid w:val="00E132ED"/>
    <w:rsid w:val="00E14E6E"/>
    <w:rsid w:val="00E317B0"/>
    <w:rsid w:val="00E338FB"/>
    <w:rsid w:val="00E3400F"/>
    <w:rsid w:val="00E35896"/>
    <w:rsid w:val="00E37FEF"/>
    <w:rsid w:val="00E428B8"/>
    <w:rsid w:val="00E45289"/>
    <w:rsid w:val="00E53E34"/>
    <w:rsid w:val="00E63222"/>
    <w:rsid w:val="00E70FB9"/>
    <w:rsid w:val="00E75AB6"/>
    <w:rsid w:val="00E76097"/>
    <w:rsid w:val="00E76E12"/>
    <w:rsid w:val="00E842E7"/>
    <w:rsid w:val="00E85E09"/>
    <w:rsid w:val="00E87167"/>
    <w:rsid w:val="00E92CEB"/>
    <w:rsid w:val="00E94581"/>
    <w:rsid w:val="00E94980"/>
    <w:rsid w:val="00E94B62"/>
    <w:rsid w:val="00EA44D0"/>
    <w:rsid w:val="00EB2A05"/>
    <w:rsid w:val="00EB7301"/>
    <w:rsid w:val="00EC6BC9"/>
    <w:rsid w:val="00ED1DF8"/>
    <w:rsid w:val="00ED4B23"/>
    <w:rsid w:val="00ED4BCC"/>
    <w:rsid w:val="00EE062D"/>
    <w:rsid w:val="00EE2AF0"/>
    <w:rsid w:val="00EE5770"/>
    <w:rsid w:val="00F114CA"/>
    <w:rsid w:val="00F16686"/>
    <w:rsid w:val="00F2018C"/>
    <w:rsid w:val="00F22562"/>
    <w:rsid w:val="00F27289"/>
    <w:rsid w:val="00F2767B"/>
    <w:rsid w:val="00F31580"/>
    <w:rsid w:val="00F375A9"/>
    <w:rsid w:val="00F402CB"/>
    <w:rsid w:val="00F43131"/>
    <w:rsid w:val="00F51003"/>
    <w:rsid w:val="00F5226B"/>
    <w:rsid w:val="00F52F8D"/>
    <w:rsid w:val="00F53C61"/>
    <w:rsid w:val="00F53E26"/>
    <w:rsid w:val="00F60868"/>
    <w:rsid w:val="00F66776"/>
    <w:rsid w:val="00F72305"/>
    <w:rsid w:val="00F779F4"/>
    <w:rsid w:val="00F839CD"/>
    <w:rsid w:val="00F8553E"/>
    <w:rsid w:val="00F94109"/>
    <w:rsid w:val="00F942C1"/>
    <w:rsid w:val="00F9449E"/>
    <w:rsid w:val="00F947BE"/>
    <w:rsid w:val="00F95E40"/>
    <w:rsid w:val="00FB4444"/>
    <w:rsid w:val="00FC6D05"/>
    <w:rsid w:val="00FC7579"/>
    <w:rsid w:val="00FD0F7E"/>
    <w:rsid w:val="00FD4D9A"/>
    <w:rsid w:val="00FD7BD1"/>
    <w:rsid w:val="00FE269B"/>
    <w:rsid w:val="00FE6D9E"/>
    <w:rsid w:val="00FE7D02"/>
    <w:rsid w:val="00FF0473"/>
    <w:rsid w:val="00FF19D6"/>
    <w:rsid w:val="00FF56EA"/>
    <w:rsid w:val="00FF799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2141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7BD1"/>
  </w:style>
  <w:style w:type="paragraph" w:styleId="Heading1">
    <w:name w:val="heading 1"/>
    <w:basedOn w:val="Normal1"/>
    <w:next w:val="Normal1"/>
    <w:qFormat/>
    <w:rsid w:val="004B2581"/>
    <w:pPr>
      <w:keepNext/>
      <w:keepLines/>
      <w:spacing w:before="240" w:after="60"/>
      <w:outlineLvl w:val="0"/>
    </w:pPr>
    <w:rPr>
      <w:rFonts w:ascii="Arial" w:eastAsia="Arial" w:hAnsi="Arial" w:cs="Arial"/>
      <w:b/>
      <w:sz w:val="32"/>
      <w:szCs w:val="32"/>
    </w:rPr>
  </w:style>
  <w:style w:type="paragraph" w:styleId="Heading2">
    <w:name w:val="heading 2"/>
    <w:basedOn w:val="Normal1"/>
    <w:next w:val="Normal1"/>
    <w:qFormat/>
    <w:rsid w:val="004B2581"/>
    <w:pPr>
      <w:keepNext/>
      <w:keepLines/>
      <w:spacing w:before="240" w:after="60"/>
      <w:outlineLvl w:val="1"/>
    </w:pPr>
    <w:rPr>
      <w:rFonts w:ascii="Arial" w:eastAsia="Arial" w:hAnsi="Arial" w:cs="Arial"/>
      <w:b/>
      <w:i/>
      <w:sz w:val="28"/>
      <w:szCs w:val="28"/>
    </w:rPr>
  </w:style>
  <w:style w:type="paragraph" w:styleId="Heading3">
    <w:name w:val="heading 3"/>
    <w:basedOn w:val="Normal1"/>
    <w:next w:val="Normal1"/>
    <w:qFormat/>
    <w:rsid w:val="004B2581"/>
    <w:pPr>
      <w:keepNext/>
      <w:keepLines/>
      <w:spacing w:before="240" w:after="60"/>
      <w:outlineLvl w:val="2"/>
    </w:pPr>
    <w:rPr>
      <w:rFonts w:ascii="Arial" w:eastAsia="Arial" w:hAnsi="Arial" w:cs="Arial"/>
      <w:b/>
      <w:sz w:val="26"/>
      <w:szCs w:val="26"/>
    </w:rPr>
  </w:style>
  <w:style w:type="paragraph" w:styleId="Heading4">
    <w:name w:val="heading 4"/>
    <w:basedOn w:val="Normal1"/>
    <w:next w:val="Normal1"/>
    <w:qFormat/>
    <w:rsid w:val="004B2581"/>
    <w:pPr>
      <w:keepNext/>
      <w:keepLines/>
      <w:spacing w:before="240" w:after="60"/>
      <w:outlineLvl w:val="3"/>
    </w:pPr>
    <w:rPr>
      <w:b/>
      <w:sz w:val="28"/>
      <w:szCs w:val="28"/>
    </w:rPr>
  </w:style>
  <w:style w:type="paragraph" w:styleId="Heading5">
    <w:name w:val="heading 5"/>
    <w:basedOn w:val="Normal1"/>
    <w:next w:val="Normal1"/>
    <w:qFormat/>
    <w:rsid w:val="004B2581"/>
    <w:pPr>
      <w:keepNext/>
      <w:keepLines/>
      <w:spacing w:before="240" w:after="60"/>
      <w:outlineLvl w:val="4"/>
    </w:pPr>
    <w:rPr>
      <w:b/>
      <w:i/>
      <w:sz w:val="26"/>
      <w:szCs w:val="26"/>
    </w:rPr>
  </w:style>
  <w:style w:type="paragraph" w:styleId="Heading6">
    <w:name w:val="heading 6"/>
    <w:basedOn w:val="Normal1"/>
    <w:next w:val="Normal1"/>
    <w:qFormat/>
    <w:rsid w:val="004B2581"/>
    <w:pPr>
      <w:keepNext/>
      <w:keepLines/>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C7B97"/>
  </w:style>
  <w:style w:type="paragraph" w:styleId="Title">
    <w:name w:val="Title"/>
    <w:basedOn w:val="Normal1"/>
    <w:next w:val="Normal1"/>
    <w:qFormat/>
    <w:rsid w:val="004B2581"/>
    <w:pPr>
      <w:keepNext/>
      <w:keepLines/>
      <w:spacing w:before="240" w:after="60"/>
      <w:jc w:val="center"/>
    </w:pPr>
    <w:rPr>
      <w:rFonts w:ascii="Arial" w:eastAsia="Arial" w:hAnsi="Arial" w:cs="Arial"/>
      <w:b/>
      <w:sz w:val="32"/>
      <w:szCs w:val="32"/>
    </w:rPr>
  </w:style>
  <w:style w:type="paragraph" w:styleId="Subtitle">
    <w:name w:val="Subtitle"/>
    <w:basedOn w:val="Normal1"/>
    <w:next w:val="Normal1"/>
    <w:qFormat/>
    <w:rsid w:val="004B2581"/>
    <w:pPr>
      <w:keepNext/>
      <w:keepLines/>
      <w:spacing w:after="60"/>
      <w:jc w:val="center"/>
    </w:pPr>
    <w:rPr>
      <w:rFonts w:ascii="Arial" w:eastAsia="Arial" w:hAnsi="Arial" w:cs="Arial"/>
      <w:i/>
    </w:rPr>
  </w:style>
  <w:style w:type="paragraph" w:styleId="CommentText">
    <w:name w:val="annotation text"/>
    <w:basedOn w:val="Normal"/>
    <w:link w:val="CommentTextChar"/>
    <w:uiPriority w:val="99"/>
    <w:unhideWhenUsed/>
    <w:rsid w:val="004B2581"/>
    <w:rPr>
      <w:sz w:val="20"/>
      <w:szCs w:val="20"/>
    </w:rPr>
  </w:style>
  <w:style w:type="character" w:customStyle="1" w:styleId="CommentTextChar">
    <w:name w:val="Comment Text Char"/>
    <w:basedOn w:val="DefaultParagraphFont"/>
    <w:link w:val="CommentText"/>
    <w:uiPriority w:val="99"/>
    <w:rsid w:val="007C7B97"/>
    <w:rPr>
      <w:sz w:val="20"/>
      <w:szCs w:val="20"/>
    </w:rPr>
  </w:style>
  <w:style w:type="character" w:styleId="CommentReference">
    <w:name w:val="annotation reference"/>
    <w:basedOn w:val="DefaultParagraphFont"/>
    <w:uiPriority w:val="99"/>
    <w:unhideWhenUsed/>
    <w:rsid w:val="007C7B97"/>
    <w:rPr>
      <w:sz w:val="16"/>
      <w:szCs w:val="16"/>
    </w:rPr>
  </w:style>
  <w:style w:type="paragraph" w:styleId="BalloonText">
    <w:name w:val="Balloon Text"/>
    <w:basedOn w:val="Normal"/>
    <w:link w:val="BalloonTextChar"/>
    <w:unhideWhenUsed/>
    <w:rsid w:val="004B2581"/>
    <w:rPr>
      <w:rFonts w:ascii="Tahoma" w:hAnsi="Tahoma" w:cs="Tahoma"/>
      <w:sz w:val="16"/>
      <w:szCs w:val="16"/>
    </w:rPr>
  </w:style>
  <w:style w:type="character" w:customStyle="1" w:styleId="BalloonTextChar">
    <w:name w:val="Balloon Text Char"/>
    <w:basedOn w:val="DefaultParagraphFont"/>
    <w:link w:val="BalloonText"/>
    <w:rsid w:val="00A51591"/>
    <w:rPr>
      <w:rFonts w:ascii="Tahoma" w:hAnsi="Tahoma" w:cs="Tahoma"/>
      <w:sz w:val="16"/>
      <w:szCs w:val="16"/>
    </w:rPr>
  </w:style>
  <w:style w:type="paragraph" w:styleId="Header">
    <w:name w:val="header"/>
    <w:basedOn w:val="Normal"/>
    <w:link w:val="HeaderChar"/>
    <w:rsid w:val="00900915"/>
    <w:pPr>
      <w:tabs>
        <w:tab w:val="center" w:pos="4320"/>
        <w:tab w:val="right" w:pos="8640"/>
      </w:tabs>
    </w:pPr>
    <w:rPr>
      <w:rFonts w:cs="Times New Roman"/>
    </w:rPr>
  </w:style>
  <w:style w:type="character" w:customStyle="1" w:styleId="HeaderChar">
    <w:name w:val="Header Char"/>
    <w:basedOn w:val="DefaultParagraphFont"/>
    <w:link w:val="Header"/>
    <w:rsid w:val="00900915"/>
    <w:rPr>
      <w:rFonts w:cs="Times New Roman"/>
    </w:rPr>
  </w:style>
  <w:style w:type="paragraph" w:styleId="Footer">
    <w:name w:val="footer"/>
    <w:basedOn w:val="Normal"/>
    <w:link w:val="FooterChar"/>
    <w:rsid w:val="00900915"/>
    <w:pPr>
      <w:tabs>
        <w:tab w:val="center" w:pos="4320"/>
        <w:tab w:val="right" w:pos="8640"/>
      </w:tabs>
    </w:pPr>
    <w:rPr>
      <w:rFonts w:cs="Times New Roman"/>
    </w:rPr>
  </w:style>
  <w:style w:type="character" w:customStyle="1" w:styleId="FooterChar">
    <w:name w:val="Footer Char"/>
    <w:basedOn w:val="DefaultParagraphFont"/>
    <w:link w:val="Footer"/>
    <w:rsid w:val="00900915"/>
    <w:rPr>
      <w:rFonts w:cs="Times New Roman"/>
    </w:rPr>
  </w:style>
  <w:style w:type="paragraph" w:styleId="CommentSubject">
    <w:name w:val="annotation subject"/>
    <w:basedOn w:val="CommentText"/>
    <w:next w:val="CommentText"/>
    <w:link w:val="CommentSubjectChar"/>
    <w:rsid w:val="00900915"/>
    <w:rPr>
      <w:rFonts w:cs="Times New Roman"/>
      <w:b/>
      <w:bCs/>
      <w:sz w:val="24"/>
      <w:szCs w:val="24"/>
    </w:rPr>
  </w:style>
  <w:style w:type="character" w:customStyle="1" w:styleId="CommentSubjectChar">
    <w:name w:val="Comment Subject Char"/>
    <w:basedOn w:val="CommentTextChar"/>
    <w:link w:val="CommentSubject"/>
    <w:rsid w:val="00900915"/>
    <w:rPr>
      <w:rFonts w:cs="Times New Roman"/>
      <w:b/>
      <w:bCs/>
      <w:sz w:val="20"/>
      <w:szCs w:val="20"/>
    </w:rPr>
  </w:style>
  <w:style w:type="table" w:styleId="TableGrid">
    <w:name w:val="Table Grid"/>
    <w:basedOn w:val="TableNormal"/>
    <w:rsid w:val="00900915"/>
    <w:rPr>
      <w:rFonts w:ascii="Times New Roman" w:eastAsia="Times New Roman" w:hAnsi="Times New Roman" w:cs="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21">
    <w:name w:val="Medium List 2 - Accent 21"/>
    <w:hidden/>
    <w:rsid w:val="00900915"/>
  </w:style>
  <w:style w:type="character" w:styleId="Hyperlink">
    <w:name w:val="Hyperlink"/>
    <w:rsid w:val="00900915"/>
    <w:rPr>
      <w:color w:val="0000FF"/>
      <w:u w:val="single"/>
    </w:rPr>
  </w:style>
  <w:style w:type="paragraph" w:customStyle="1" w:styleId="headnote-e">
    <w:name w:val="headnote-e"/>
    <w:basedOn w:val="Normal"/>
    <w:rsid w:val="00900915"/>
    <w:pPr>
      <w:spacing w:before="100" w:beforeAutospacing="1" w:after="100" w:afterAutospacing="1"/>
    </w:pPr>
    <w:rPr>
      <w:rFonts w:ascii="Times New Roman" w:eastAsia="Times New Roman" w:hAnsi="Times New Roman" w:cs="Times New Roman"/>
      <w:color w:val="auto"/>
      <w:lang w:val="en-CA" w:eastAsia="en-CA"/>
    </w:rPr>
  </w:style>
  <w:style w:type="paragraph" w:customStyle="1" w:styleId="section-e">
    <w:name w:val="section-e"/>
    <w:basedOn w:val="Normal"/>
    <w:rsid w:val="00900915"/>
    <w:pPr>
      <w:spacing w:before="100" w:beforeAutospacing="1" w:after="100" w:afterAutospacing="1"/>
    </w:pPr>
    <w:rPr>
      <w:rFonts w:ascii="Times New Roman" w:eastAsia="Times New Roman" w:hAnsi="Times New Roman" w:cs="Times New Roman"/>
      <w:color w:val="auto"/>
      <w:lang w:val="en-CA" w:eastAsia="en-CA"/>
    </w:rPr>
  </w:style>
  <w:style w:type="paragraph" w:customStyle="1" w:styleId="paragraph-e">
    <w:name w:val="paragraph-e"/>
    <w:basedOn w:val="Normal"/>
    <w:rsid w:val="00900915"/>
    <w:pPr>
      <w:spacing w:before="100" w:beforeAutospacing="1" w:after="100" w:afterAutospacing="1"/>
    </w:pPr>
    <w:rPr>
      <w:rFonts w:ascii="Times New Roman" w:eastAsia="Times New Roman" w:hAnsi="Times New Roman" w:cs="Times New Roman"/>
      <w:color w:val="auto"/>
      <w:lang w:val="en-CA" w:eastAsia="en-CA"/>
    </w:rPr>
  </w:style>
  <w:style w:type="character" w:customStyle="1" w:styleId="apple-converted-space">
    <w:name w:val="apple-converted-space"/>
    <w:rsid w:val="00900915"/>
  </w:style>
  <w:style w:type="paragraph" w:styleId="ListParagraph">
    <w:name w:val="List Paragraph"/>
    <w:basedOn w:val="Normal"/>
    <w:qFormat/>
    <w:rsid w:val="00900915"/>
    <w:pPr>
      <w:ind w:left="720"/>
    </w:pPr>
  </w:style>
  <w:style w:type="paragraph" w:styleId="NormalWeb">
    <w:name w:val="Normal (Web)"/>
    <w:basedOn w:val="Normal"/>
    <w:uiPriority w:val="99"/>
    <w:unhideWhenUsed/>
    <w:rsid w:val="00900915"/>
    <w:pPr>
      <w:spacing w:before="100" w:beforeAutospacing="1" w:after="100" w:afterAutospacing="1"/>
    </w:pPr>
    <w:rPr>
      <w:rFonts w:ascii="Times New Roman" w:eastAsia="Times New Roman" w:hAnsi="Times New Roman" w:cs="Times New Roman"/>
      <w:color w:val="auto"/>
      <w:lang w:val="en-CA" w:eastAsia="en-CA"/>
    </w:rPr>
  </w:style>
  <w:style w:type="paragraph" w:customStyle="1" w:styleId="Normal2">
    <w:name w:val="Normal2"/>
    <w:rsid w:val="006F5C64"/>
  </w:style>
  <w:style w:type="paragraph" w:styleId="Revision">
    <w:name w:val="Revision"/>
    <w:hidden/>
    <w:uiPriority w:val="99"/>
    <w:semiHidden/>
    <w:rsid w:val="00B70938"/>
  </w:style>
  <w:style w:type="paragraph" w:styleId="NoSpacing">
    <w:name w:val="No Spacing"/>
    <w:uiPriority w:val="1"/>
    <w:qFormat/>
    <w:rsid w:val="00097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170">
      <w:bodyDiv w:val="1"/>
      <w:marLeft w:val="0"/>
      <w:marRight w:val="0"/>
      <w:marTop w:val="0"/>
      <w:marBottom w:val="0"/>
      <w:divBdr>
        <w:top w:val="none" w:sz="0" w:space="0" w:color="auto"/>
        <w:left w:val="none" w:sz="0" w:space="0" w:color="auto"/>
        <w:bottom w:val="none" w:sz="0" w:space="0" w:color="auto"/>
        <w:right w:val="none" w:sz="0" w:space="0" w:color="auto"/>
      </w:divBdr>
    </w:div>
    <w:div w:id="111553741">
      <w:bodyDiv w:val="1"/>
      <w:marLeft w:val="0"/>
      <w:marRight w:val="0"/>
      <w:marTop w:val="0"/>
      <w:marBottom w:val="0"/>
      <w:divBdr>
        <w:top w:val="none" w:sz="0" w:space="0" w:color="auto"/>
        <w:left w:val="none" w:sz="0" w:space="0" w:color="auto"/>
        <w:bottom w:val="none" w:sz="0" w:space="0" w:color="auto"/>
        <w:right w:val="none" w:sz="0" w:space="0" w:color="auto"/>
      </w:divBdr>
    </w:div>
    <w:div w:id="685063142">
      <w:bodyDiv w:val="1"/>
      <w:marLeft w:val="0"/>
      <w:marRight w:val="0"/>
      <w:marTop w:val="0"/>
      <w:marBottom w:val="0"/>
      <w:divBdr>
        <w:top w:val="none" w:sz="0" w:space="0" w:color="auto"/>
        <w:left w:val="none" w:sz="0" w:space="0" w:color="auto"/>
        <w:bottom w:val="none" w:sz="0" w:space="0" w:color="auto"/>
        <w:right w:val="none" w:sz="0" w:space="0" w:color="auto"/>
      </w:divBdr>
    </w:div>
    <w:div w:id="735934571">
      <w:bodyDiv w:val="1"/>
      <w:marLeft w:val="0"/>
      <w:marRight w:val="0"/>
      <w:marTop w:val="0"/>
      <w:marBottom w:val="0"/>
      <w:divBdr>
        <w:top w:val="none" w:sz="0" w:space="0" w:color="auto"/>
        <w:left w:val="none" w:sz="0" w:space="0" w:color="auto"/>
        <w:bottom w:val="none" w:sz="0" w:space="0" w:color="auto"/>
        <w:right w:val="none" w:sz="0" w:space="0" w:color="auto"/>
      </w:divBdr>
    </w:div>
    <w:div w:id="996687183">
      <w:bodyDiv w:val="1"/>
      <w:marLeft w:val="0"/>
      <w:marRight w:val="0"/>
      <w:marTop w:val="0"/>
      <w:marBottom w:val="0"/>
      <w:divBdr>
        <w:top w:val="none" w:sz="0" w:space="0" w:color="auto"/>
        <w:left w:val="none" w:sz="0" w:space="0" w:color="auto"/>
        <w:bottom w:val="none" w:sz="0" w:space="0" w:color="auto"/>
        <w:right w:val="none" w:sz="0" w:space="0" w:color="auto"/>
      </w:divBdr>
    </w:div>
    <w:div w:id="1114638894">
      <w:bodyDiv w:val="1"/>
      <w:marLeft w:val="0"/>
      <w:marRight w:val="0"/>
      <w:marTop w:val="0"/>
      <w:marBottom w:val="0"/>
      <w:divBdr>
        <w:top w:val="none" w:sz="0" w:space="0" w:color="auto"/>
        <w:left w:val="none" w:sz="0" w:space="0" w:color="auto"/>
        <w:bottom w:val="none" w:sz="0" w:space="0" w:color="auto"/>
        <w:right w:val="none" w:sz="0" w:space="0" w:color="auto"/>
      </w:divBdr>
      <w:divsChild>
        <w:div w:id="510340114">
          <w:marLeft w:val="0"/>
          <w:marRight w:val="0"/>
          <w:marTop w:val="0"/>
          <w:marBottom w:val="0"/>
          <w:divBdr>
            <w:top w:val="none" w:sz="0" w:space="0" w:color="auto"/>
            <w:left w:val="none" w:sz="0" w:space="0" w:color="auto"/>
            <w:bottom w:val="none" w:sz="0" w:space="0" w:color="auto"/>
            <w:right w:val="none" w:sz="0" w:space="0" w:color="auto"/>
          </w:divBdr>
        </w:div>
      </w:divsChild>
    </w:div>
    <w:div w:id="1298876198">
      <w:bodyDiv w:val="1"/>
      <w:marLeft w:val="0"/>
      <w:marRight w:val="0"/>
      <w:marTop w:val="0"/>
      <w:marBottom w:val="0"/>
      <w:divBdr>
        <w:top w:val="none" w:sz="0" w:space="0" w:color="auto"/>
        <w:left w:val="none" w:sz="0" w:space="0" w:color="auto"/>
        <w:bottom w:val="none" w:sz="0" w:space="0" w:color="auto"/>
        <w:right w:val="none" w:sz="0" w:space="0" w:color="auto"/>
      </w:divBdr>
    </w:div>
    <w:div w:id="1359694806">
      <w:bodyDiv w:val="1"/>
      <w:marLeft w:val="0"/>
      <w:marRight w:val="0"/>
      <w:marTop w:val="0"/>
      <w:marBottom w:val="0"/>
      <w:divBdr>
        <w:top w:val="none" w:sz="0" w:space="0" w:color="auto"/>
        <w:left w:val="none" w:sz="0" w:space="0" w:color="auto"/>
        <w:bottom w:val="none" w:sz="0" w:space="0" w:color="auto"/>
        <w:right w:val="none" w:sz="0" w:space="0" w:color="auto"/>
      </w:divBdr>
    </w:div>
    <w:div w:id="1439519386">
      <w:bodyDiv w:val="1"/>
      <w:marLeft w:val="0"/>
      <w:marRight w:val="0"/>
      <w:marTop w:val="0"/>
      <w:marBottom w:val="0"/>
      <w:divBdr>
        <w:top w:val="none" w:sz="0" w:space="0" w:color="auto"/>
        <w:left w:val="none" w:sz="0" w:space="0" w:color="auto"/>
        <w:bottom w:val="none" w:sz="0" w:space="0" w:color="auto"/>
        <w:right w:val="none" w:sz="0" w:space="0" w:color="auto"/>
      </w:divBdr>
    </w:div>
    <w:div w:id="1860271787">
      <w:bodyDiv w:val="1"/>
      <w:marLeft w:val="0"/>
      <w:marRight w:val="0"/>
      <w:marTop w:val="0"/>
      <w:marBottom w:val="0"/>
      <w:divBdr>
        <w:top w:val="none" w:sz="0" w:space="0" w:color="auto"/>
        <w:left w:val="none" w:sz="0" w:space="0" w:color="auto"/>
        <w:bottom w:val="none" w:sz="0" w:space="0" w:color="auto"/>
        <w:right w:val="none" w:sz="0" w:space="0" w:color="auto"/>
      </w:divBdr>
    </w:div>
    <w:div w:id="2015835431">
      <w:bodyDiv w:val="1"/>
      <w:marLeft w:val="0"/>
      <w:marRight w:val="0"/>
      <w:marTop w:val="0"/>
      <w:marBottom w:val="0"/>
      <w:divBdr>
        <w:top w:val="none" w:sz="0" w:space="0" w:color="auto"/>
        <w:left w:val="none" w:sz="0" w:space="0" w:color="auto"/>
        <w:bottom w:val="none" w:sz="0" w:space="0" w:color="auto"/>
        <w:right w:val="none" w:sz="0" w:space="0" w:color="auto"/>
      </w:divBdr>
    </w:div>
    <w:div w:id="2060394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hyperlink" Target="http://www.chezdine.com" TargetMode="External"/><Relationship Id="rId14" Type="http://schemas.openxmlformats.org/officeDocument/2006/relationships/hyperlink" Target="http://chezdine.com/" TargetMode="External"/><Relationship Id="rId15" Type="http://schemas.openxmlformats.org/officeDocument/2006/relationships/hyperlink" Target="mailto:dine@chezdine.com" TargetMode="External"/><Relationship Id="rId16" Type="http://schemas.openxmlformats.org/officeDocument/2006/relationships/hyperlink" Target="mailto:dine@chezdine.com"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62291F-51D1-2044-908A-73567AE8BB44}">
  <ds:schemaRefs>
    <ds:schemaRef ds:uri="http://schemas.openxmlformats.org/officeDocument/2006/bibliography"/>
  </ds:schemaRefs>
</ds:datastoreItem>
</file>

<file path=customXml/itemProps2.xml><?xml version="1.0" encoding="utf-8"?>
<ds:datastoreItem xmlns:ds="http://schemas.openxmlformats.org/officeDocument/2006/customXml" ds:itemID="{855E5C33-861E-D947-90E5-A640AA69F361}">
  <ds:schemaRefs>
    <ds:schemaRef ds:uri="http://schemas.openxmlformats.org/officeDocument/2006/bibliography"/>
  </ds:schemaRefs>
</ds:datastoreItem>
</file>

<file path=customXml/itemProps3.xml><?xml version="1.0" encoding="utf-8"?>
<ds:datastoreItem xmlns:ds="http://schemas.openxmlformats.org/officeDocument/2006/customXml" ds:itemID="{34E7DC7D-D37A-4448-B99D-D6C0A8DCB163}">
  <ds:schemaRefs>
    <ds:schemaRef ds:uri="http://schemas.openxmlformats.org/officeDocument/2006/bibliography"/>
  </ds:schemaRefs>
</ds:datastoreItem>
</file>

<file path=customXml/itemProps4.xml><?xml version="1.0" encoding="utf-8"?>
<ds:datastoreItem xmlns:ds="http://schemas.openxmlformats.org/officeDocument/2006/customXml" ds:itemID="{976F4105-671F-6841-B069-3E126AE0C8F7}">
  <ds:schemaRefs>
    <ds:schemaRef ds:uri="http://schemas.openxmlformats.org/officeDocument/2006/bibliography"/>
  </ds:schemaRefs>
</ds:datastoreItem>
</file>

<file path=customXml/itemProps5.xml><?xml version="1.0" encoding="utf-8"?>
<ds:datastoreItem xmlns:ds="http://schemas.openxmlformats.org/officeDocument/2006/customXml" ds:itemID="{CA386FF0-FE77-994C-8DDC-56A288C4C2DF}">
  <ds:schemaRefs>
    <ds:schemaRef ds:uri="http://schemas.openxmlformats.org/officeDocument/2006/bibliography"/>
  </ds:schemaRefs>
</ds:datastoreItem>
</file>

<file path=customXml/itemProps6.xml><?xml version="1.0" encoding="utf-8"?>
<ds:datastoreItem xmlns:ds="http://schemas.openxmlformats.org/officeDocument/2006/customXml" ds:itemID="{900F1E93-C43C-4842-87BC-0656D965B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4500</Words>
  <Characters>25652</Characters>
  <Application>Microsoft Macintosh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Farrah</dc:creator>
  <cp:lastModifiedBy>Jen Stokes</cp:lastModifiedBy>
  <cp:revision>2</cp:revision>
  <dcterms:created xsi:type="dcterms:W3CDTF">2017-11-28T17:00:00Z</dcterms:created>
  <dcterms:modified xsi:type="dcterms:W3CDTF">2017-11-28T17:00:00Z</dcterms:modified>
</cp:coreProperties>
</file>